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</w:p>
    <w:p>
      <w:pPr>
        <w:ind w:firstLine="420"/>
      </w:pPr>
    </w:p>
    <w:p>
      <w:pPr>
        <w:ind w:firstLine="420"/>
      </w:pPr>
    </w:p>
    <w:p>
      <w:pPr>
        <w:pStyle w:val="153"/>
        <w:adjustRightInd w:val="0"/>
        <w:snapToGrid w:val="0"/>
        <w:spacing w:line="360" w:lineRule="auto"/>
        <w:ind w:firstLine="0" w:firstLineChars="0"/>
        <w:jc w:val="both"/>
      </w:pPr>
    </w:p>
    <w:p>
      <w:pPr>
        <w:pStyle w:val="153"/>
        <w:adjustRightInd w:val="0"/>
        <w:snapToGrid w:val="0"/>
        <w:spacing w:line="360" w:lineRule="auto"/>
        <w:ind w:firstLine="0" w:firstLineChars="0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分布式数据采集平台</w:t>
      </w:r>
    </w:p>
    <w:p>
      <w:pPr>
        <w:pStyle w:val="134"/>
        <w:ind w:firstLine="0" w:firstLineChars="0"/>
        <w:jc w:val="both"/>
        <w:rPr>
          <w:sz w:val="32"/>
        </w:rPr>
      </w:pPr>
    </w:p>
    <w:p>
      <w:pPr>
        <w:pStyle w:val="157"/>
        <w:ind w:firstLine="420"/>
        <w:jc w:val="both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135"/>
        <w:ind w:firstLine="0" w:firstLineChars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2017年6月5号</w:t>
      </w:r>
    </w:p>
    <w:p/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Style w:val="252"/>
          <w:rFonts w:hint="eastAsia"/>
          <w:lang w:val="en-US" w:eastAsia="zh-CN"/>
        </w:rPr>
        <w:t xml:space="preserve"> </w:t>
      </w:r>
      <w:r>
        <w:rPr>
          <w:rStyle w:val="252"/>
          <w:rFonts w:hint="eastAsia"/>
          <w:lang w:eastAsia="zh-CN"/>
        </w:rPr>
        <w:t>目录</w:t>
      </w:r>
    </w:p>
    <w:p>
      <w:pPr>
        <w:ind w:firstLine="420"/>
      </w:pPr>
    </w:p>
    <w:p>
      <w:pPr>
        <w:pStyle w:val="19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TOC \o "1-4" \h \u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_Toc25435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第一章 综述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_Toc25435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8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_Toc11623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1.1 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eastAsia="zh-CN"/>
        </w:rPr>
        <w:t>系统概述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_Toc11623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8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_Toc3246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1.2 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eastAsia="zh-CN"/>
        </w:rPr>
        <w:t>系统模块结构图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_Toc3246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8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_Toc12227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lang w:eastAsia="zh-CN"/>
        </w:rPr>
        <w:t>1.3 系统物理结构图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_Toc12227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8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_Toc22581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1.4 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eastAsia="zh-CN"/>
        </w:rPr>
        <w:t>系统配置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_Toc22581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8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_Toc27773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1.5 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eastAsia="zh-CN"/>
        </w:rPr>
        <w:t>配置一个采集任务说明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_Toc27773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3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8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_Toc32446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1.6 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eastAsia="zh-CN"/>
        </w:rPr>
        <w:t>系统任务执行流程图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_Toc32446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4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_Toc13024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lang w:val="en-US" w:eastAsia="zh-CN"/>
        </w:rPr>
        <w:t xml:space="preserve">1.6.1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执行任务流程图1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_Toc13024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4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_Toc3383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1"/>
          <w:lang w:val="en-US" w:eastAsia="zh-CN"/>
        </w:rPr>
        <w:t xml:space="preserve">1.6.2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执行任务流程图2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_Toc3383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5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_Toc13234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1"/>
          <w:lang w:val="en-US" w:eastAsia="zh-CN"/>
        </w:rPr>
        <w:t xml:space="preserve">1.6.3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执行任务流程图3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_Toc13234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6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_Toc4785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lang w:val="en-US" w:eastAsia="zh-CN"/>
        </w:rPr>
        <w:t xml:space="preserve">1.6.4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执行任务worker流程图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_Toc4785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8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9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_Toc26003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1"/>
          <w:lang w:val="en-US" w:eastAsia="zh-CN"/>
        </w:rPr>
        <w:t xml:space="preserve">第二章 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eastAsia="zh-CN"/>
        </w:rPr>
        <w:t>模块设计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_Toc26003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9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8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_Toc10174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1"/>
          <w:lang w:val="en-US" w:eastAsia="zh-CN"/>
        </w:rPr>
        <w:t xml:space="preserve">2.1 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系统元数据访问层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_Toc10174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9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_Toc20859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</w:rPr>
        <w:t xml:space="preserve">2.1.1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BasePo实体类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_Toc20859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9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_Toc24951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</w:rPr>
        <w:t xml:space="preserve">2.1.2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eastAsia="zh-CN"/>
        </w:rPr>
        <w:t>网页站点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_Toc24951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9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_Toc12312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2.1.2.1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数据库表设计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_Toc12312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9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_Toc5608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2.1.2.2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val="en-US" w:eastAsia="zh-CN"/>
        </w:rPr>
        <w:t>Java PO 对象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_Toc5608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10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_Toc18192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2.1.2.3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数据访问层接口设计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_Toc18192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10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_Toc17596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  <w:lang w:val="en-US" w:eastAsia="zh-CN"/>
        </w:rPr>
        <w:t xml:space="preserve">2.1.3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eastAsia="zh-CN"/>
        </w:rPr>
        <w:t>网页站点页面元素抽取路径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_Toc17596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_Toc11646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2.1.3.1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数据库表设计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_Toc11646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_Toc20055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2.1.3.2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val="en-US" w:eastAsia="zh-CN"/>
        </w:rPr>
        <w:t>Java PO 对象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_Toc20055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12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_Toc6430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2.1.3.3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数据访问层接口设计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_Toc6430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12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_Toc13511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  <w:lang w:val="en-US" w:eastAsia="zh-CN"/>
        </w:rPr>
        <w:t xml:space="preserve">2.1.4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eastAsia="zh-CN"/>
        </w:rPr>
        <w:t>网页站点页面下载后的缓存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_Toc13511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14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_Toc8703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2.1.4.1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数据库表设计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_Toc8703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14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_Toc15665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2.1.4.2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val="en-US" w:eastAsia="zh-CN"/>
        </w:rPr>
        <w:t>Java PO 对象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_Toc15665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14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_Toc6332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2.1.4.3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数据访问层接口设计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_Toc6332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15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_Toc15778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  <w:lang w:val="en-US" w:eastAsia="zh-CN"/>
        </w:rPr>
        <w:t xml:space="preserve">2.1.5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http代理数据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_Toc15778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15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_Toc11149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2.1.5.1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数据库表设计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_Toc11149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16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_Toc619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2.1.5.2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val="en-US" w:eastAsia="zh-CN"/>
        </w:rPr>
        <w:t>Java PO 对象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_Toc619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16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_Toc14497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2.1.5.3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数据访问层接口设计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_Toc14497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16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_Toc20347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  <w:lang w:val="en-US" w:eastAsia="zh-CN"/>
        </w:rPr>
        <w:t xml:space="preserve">2.1.6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任务数据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_Toc20347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17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_Toc24749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val="en-US" w:eastAsia="zh-CN"/>
        </w:rPr>
        <w:t xml:space="preserve">2.1.6.1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数据库表设计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_Toc24749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17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_Toc25928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2.1.6.2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val="en-US" w:eastAsia="zh-CN"/>
        </w:rPr>
        <w:t>Java PO 对象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_Toc25928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18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_Toc17044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2.1.6.3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数据访问层接口设计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_Toc17044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19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_Toc28234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  <w:lang w:val="en-US" w:eastAsia="zh-CN"/>
        </w:rPr>
        <w:t xml:space="preserve">2.1.7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任务参数数据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_Toc28234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20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_Toc20872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2.1.7.1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数据库表设计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_Toc20872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20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_Toc8476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2.1.7.2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val="en-US" w:eastAsia="zh-CN"/>
        </w:rPr>
        <w:t>Java PO 对象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_Toc8476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20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_Toc291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2.1.7.3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数据访问层接口设计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_Toc291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_Toc1204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  <w:lang w:val="en-US" w:eastAsia="zh-CN"/>
        </w:rPr>
        <w:t xml:space="preserve">2.1.8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任务触发关系数据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_Toc1204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22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_Toc7999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2.1.8.1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数据库表设计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_Toc7999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22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_Toc28502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2.1.8.2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val="en-US" w:eastAsia="zh-CN"/>
        </w:rPr>
        <w:t>Java PO 对象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_Toc28502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22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_Toc12696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2.1.8.3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数据访问层接口设计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_Toc12696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23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_Toc24111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  <w:lang w:val="en-US" w:eastAsia="zh-CN"/>
        </w:rPr>
        <w:t xml:space="preserve">2.1.9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任务执行记录数据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_Toc24111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23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_Toc7552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2.1.9.1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数据库表设计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_Toc7552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23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_Toc29373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2.1.9.2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val="en-US" w:eastAsia="zh-CN"/>
        </w:rPr>
        <w:t>Java PO 对象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_Toc29373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24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_Toc21033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2.1.9.3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数据访问层接口设计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_Toc21033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25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_Toc3176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  <w:lang w:val="en-US" w:eastAsia="zh-CN"/>
        </w:rPr>
        <w:t xml:space="preserve">2.1.10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任务worker执行记录数据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_Toc3176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26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_Toc12887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2.1.10.1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数据库表设计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_Toc12887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26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_Toc26618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2.1.10.2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val="en-US" w:eastAsia="zh-CN"/>
        </w:rPr>
        <w:t>Java PO 对象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_Toc26618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27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_Toc8303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2.1.10.3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数据访问层接口设计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_Toc8303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27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_Toc15330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  <w:lang w:val="en-US" w:eastAsia="zh-CN"/>
        </w:rPr>
        <w:t xml:space="preserve">2.1.11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任务worker执行异常数据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_Toc15330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28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_Toc26694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2.1.11.1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数据库表设计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_Toc26694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28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_Toc16215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2.1.11.2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val="en-US" w:eastAsia="zh-CN"/>
        </w:rPr>
        <w:t>Java PO 对象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_Toc16215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29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_Toc23578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2.1.11.3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数据访问层接口设计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_Toc23578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29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8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_Toc15327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1"/>
          <w:lang w:val="en-US" w:eastAsia="zh-CN"/>
        </w:rPr>
        <w:t xml:space="preserve">2.2 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节点资源管理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_Toc15327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31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_Toc26263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  <w:lang w:val="en-US" w:eastAsia="zh-CN"/>
        </w:rPr>
        <w:t xml:space="preserve">2.2.1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初始化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_Toc26263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31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_Toc966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  <w:lang w:val="en-US" w:eastAsia="zh-CN"/>
        </w:rPr>
        <w:t xml:space="preserve">2.2.2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API说明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_Toc966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31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8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_Toc8674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1"/>
          <w:lang w:val="en-US" w:eastAsia="zh-CN"/>
        </w:rPr>
        <w:t xml:space="preserve">2.3 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调度管理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_Toc8674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31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_Toc15747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  <w:lang w:val="en-US" w:eastAsia="zh-CN"/>
        </w:rPr>
        <w:t xml:space="preserve">2.3.1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任务调度管理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_Toc15747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31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_Toc17393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2.3.1.1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初始化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_Toc17393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31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_Toc13093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2.3.1.2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val="en-US" w:eastAsia="zh-CN"/>
        </w:rPr>
        <w:t>API说明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_Toc13093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31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_Toc29377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  <w:lang w:val="en-US" w:eastAsia="zh-CN"/>
        </w:rPr>
        <w:t xml:space="preserve">2.3.2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worker调度管理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_Toc29377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31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_Toc3639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2.3.2.1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eastAsia="zh-CN"/>
        </w:rPr>
        <w:t>初始化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_Toc3639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31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_Toc26410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2.3.2.2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val="en-US" w:eastAsia="zh-CN"/>
        </w:rPr>
        <w:t>API说明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_Toc26410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31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_Toc29377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  <w:lang w:val="en-US" w:eastAsia="zh-CN"/>
        </w:rPr>
        <w:t xml:space="preserve">2.3.3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worker类说明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_Toc29377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3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6"/>
        <w:tabs>
          <w:tab w:val="right" w:leader="dot" w:pos="8306"/>
        </w:tabs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_Toc13093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>2.3.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val="en-US" w:eastAsia="zh-CN"/>
        </w:rPr>
        <w:t>3</w:t>
      </w:r>
      <w:bookmarkStart w:id="162" w:name="_GoBack"/>
      <w:bookmarkEnd w:id="162"/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4"/>
          <w:lang w:val="en-US" w:eastAsia="zh-CN"/>
        </w:rPr>
        <w:t>API说明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_Toc13093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3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8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_Toc27584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1"/>
          <w:lang w:val="en-US" w:eastAsia="zh-CN"/>
        </w:rPr>
        <w:t xml:space="preserve">2.4 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Admin后台管理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_Toc27584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42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_Toc15199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position w:val="0"/>
          <w:szCs w:val="28"/>
          <w:lang w:val="en-US" w:eastAsia="zh-CN"/>
        </w:rPr>
        <w:t xml:space="preserve">2.4.1 </w:t>
      </w:r>
      <w:r>
        <w:rPr>
          <w:rFonts w:hint="eastAsia" w:asciiTheme="majorEastAsia" w:hAnsiTheme="majorEastAsia" w:eastAsiaTheme="majorEastAsia" w:cstheme="majorEastAsia"/>
          <w:b w:val="0"/>
          <w:bCs w:val="0"/>
          <w:szCs w:val="28"/>
          <w:lang w:val="en-US" w:eastAsia="zh-CN"/>
        </w:rPr>
        <w:t>Api说明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PAGEREF _Toc15199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42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ind w:firstLine="420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end"/>
      </w:r>
    </w:p>
    <w:p>
      <w:pPr>
        <w:pStyle w:val="2"/>
        <w:pageBreakBefore/>
        <w:widowControl/>
        <w:spacing w:line="578" w:lineRule="auto"/>
        <w:ind w:left="773" w:hanging="773"/>
        <w:jc w:val="center"/>
        <w:outlineLvl w:val="0"/>
      </w:pPr>
      <w:bookmarkStart w:id="0" w:name="_Toc23941"/>
      <w:bookmarkStart w:id="1" w:name="_Toc25435"/>
      <w:bookmarkStart w:id="2" w:name="_Toc351796035"/>
      <w:bookmarkStart w:id="3" w:name="_Toc384333967"/>
      <w:r>
        <w:rPr>
          <w:rFonts w:hint="eastAsia"/>
        </w:rPr>
        <w:t>综述</w:t>
      </w:r>
      <w:bookmarkEnd w:id="0"/>
      <w:bookmarkEnd w:id="1"/>
      <w:bookmarkEnd w:id="2"/>
      <w:bookmarkEnd w:id="3"/>
    </w:p>
    <w:p>
      <w:pPr>
        <w:pStyle w:val="3"/>
        <w:widowControl/>
        <w:spacing w:line="416" w:lineRule="auto"/>
        <w:ind w:left="622" w:leftChars="0" w:hanging="576" w:firstLineChars="0"/>
        <w:jc w:val="left"/>
        <w:outlineLvl w:val="1"/>
      </w:pPr>
      <w:r>
        <w:rPr>
          <w:rFonts w:hint="eastAsia"/>
          <w:lang w:val="en-US" w:eastAsia="zh-CN"/>
        </w:rPr>
        <w:t xml:space="preserve"> </w:t>
      </w:r>
      <w:bookmarkStart w:id="4" w:name="_Toc27647"/>
      <w:bookmarkStart w:id="5" w:name="_Toc11623"/>
      <w:r>
        <w:rPr>
          <w:rFonts w:hint="eastAsia"/>
          <w:lang w:eastAsia="zh-CN"/>
        </w:rPr>
        <w:t>系统概述</w:t>
      </w:r>
      <w:bookmarkEnd w:id="4"/>
      <w:bookmarkEnd w:id="5"/>
    </w:p>
    <w:p>
      <w:pPr>
        <w:spacing w:line="360" w:lineRule="auto"/>
        <w:ind w:firstLine="420"/>
        <w:outlineLvl w:val="9"/>
        <w:rPr>
          <w:rFonts w:hint="eastAsia" w:asciiTheme="minorEastAsia" w:hAnsiTheme="minorEastAsia" w:eastAsiaTheme="minorEastAsia" w:cstheme="minorBidi"/>
          <w:sz w:val="18"/>
          <w:szCs w:val="18"/>
          <w:lang w:val="en-US" w:eastAsia="zh-CN"/>
        </w:rPr>
      </w:pPr>
      <w:bookmarkStart w:id="6" w:name="_Toc32692"/>
      <w:r>
        <w:rPr>
          <w:rFonts w:hint="eastAsia" w:asciiTheme="minorEastAsia" w:hAnsiTheme="minorEastAsia" w:eastAsiaTheme="minorEastAsia" w:cstheme="minorBidi"/>
          <w:sz w:val="18"/>
          <w:szCs w:val="18"/>
          <w:lang w:eastAsia="zh-CN"/>
        </w:rPr>
        <w:t>本系统采用</w:t>
      </w:r>
      <w:r>
        <w:rPr>
          <w:rFonts w:hint="eastAsia" w:asciiTheme="minorEastAsia" w:hAnsiTheme="minorEastAsia" w:eastAsiaTheme="minorEastAsia" w:cstheme="minorBidi"/>
          <w:sz w:val="18"/>
          <w:szCs w:val="18"/>
          <w:lang w:val="en-US" w:eastAsia="zh-CN"/>
        </w:rPr>
        <w:t>java开发,依赖mysql,redis,zookeeper等中间件服务，主要为用户提供指定网站业务数据采集并提供采集任务监控等功能。解决采集过程中遇到用户登录,ip频率限制，js内容加载,验证码识别等防爬策略。</w:t>
      </w:r>
      <w:bookmarkEnd w:id="6"/>
    </w:p>
    <w:p>
      <w:pPr>
        <w:pStyle w:val="3"/>
        <w:widowControl/>
        <w:spacing w:line="416" w:lineRule="auto"/>
        <w:ind w:left="622" w:leftChars="0" w:hanging="576" w:firstLineChars="0"/>
        <w:jc w:val="left"/>
        <w:outlineLvl w:val="1"/>
      </w:pPr>
      <w:r>
        <w:rPr>
          <w:rFonts w:hint="eastAsia"/>
          <w:lang w:val="en-US" w:eastAsia="zh-CN"/>
        </w:rPr>
        <w:t xml:space="preserve"> </w:t>
      </w:r>
      <w:bookmarkStart w:id="7" w:name="_Toc26650"/>
      <w:bookmarkStart w:id="8" w:name="_Toc3246"/>
      <w:r>
        <w:rPr>
          <w:rFonts w:hint="eastAsia"/>
          <w:lang w:eastAsia="zh-CN"/>
        </w:rPr>
        <w:t>系统模块结构图</w:t>
      </w:r>
      <w:bookmarkEnd w:id="7"/>
      <w:bookmarkEnd w:id="8"/>
    </w:p>
    <w:p>
      <w:pPr>
        <w:outlineLvl w:val="9"/>
        <w:rPr>
          <w:rFonts w:hint="eastAsia" w:eastAsia="宋体"/>
          <w:lang w:eastAsia="zh-CN"/>
        </w:rPr>
      </w:pPr>
      <w:bookmarkStart w:id="9" w:name="_Toc24967"/>
      <w:r>
        <w:drawing>
          <wp:inline distT="0" distB="0" distL="114300" distR="114300">
            <wp:extent cx="4876165" cy="5009515"/>
            <wp:effectExtent l="0" t="0" r="635" b="635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500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>
      <w:pPr>
        <w:pStyle w:val="3"/>
        <w:widowControl/>
        <w:spacing w:line="416" w:lineRule="auto"/>
        <w:ind w:left="622" w:leftChars="0" w:hanging="576" w:firstLineChars="0"/>
        <w:jc w:val="left"/>
        <w:outlineLvl w:val="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17873"/>
      <w:bookmarkStart w:id="11" w:name="_Toc12227"/>
      <w:r>
        <w:rPr>
          <w:rFonts w:hint="eastAsia"/>
          <w:lang w:eastAsia="zh-CN"/>
        </w:rPr>
        <w:t>系统物理结构图</w:t>
      </w:r>
      <w:bookmarkEnd w:id="10"/>
      <w:bookmarkEnd w:id="11"/>
    </w:p>
    <w:p>
      <w:pPr>
        <w:outlineLvl w:val="9"/>
        <w:rPr>
          <w:rFonts w:hint="eastAsia" w:asciiTheme="minorEastAsia" w:hAnsiTheme="minorEastAsia" w:eastAsiaTheme="minorEastAsia" w:cstheme="minorBidi"/>
          <w:szCs w:val="21"/>
          <w:lang w:val="en-US" w:eastAsia="zh-CN"/>
        </w:rPr>
      </w:pPr>
      <w:bookmarkStart w:id="12" w:name="_Toc11757"/>
      <w:r>
        <w:drawing>
          <wp:inline distT="0" distB="0" distL="114300" distR="114300">
            <wp:extent cx="5274310" cy="5795645"/>
            <wp:effectExtent l="0" t="0" r="2540" b="14605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>
      <w:pPr>
        <w:pStyle w:val="3"/>
        <w:widowControl/>
        <w:spacing w:line="416" w:lineRule="auto"/>
        <w:ind w:left="622" w:leftChars="0" w:hanging="576" w:firstLineChars="0"/>
        <w:jc w:val="left"/>
        <w:outlineLvl w:val="1"/>
      </w:pPr>
      <w:r>
        <w:rPr>
          <w:rFonts w:hint="eastAsia"/>
          <w:lang w:val="en-US" w:eastAsia="zh-CN"/>
        </w:rPr>
        <w:t xml:space="preserve"> </w:t>
      </w:r>
      <w:bookmarkStart w:id="13" w:name="_Toc22581"/>
      <w:bookmarkStart w:id="14" w:name="_Toc25243"/>
      <w:r>
        <w:rPr>
          <w:rFonts w:hint="eastAsia"/>
          <w:lang w:eastAsia="zh-CN"/>
        </w:rPr>
        <w:t>系统配置</w:t>
      </w:r>
      <w:bookmarkEnd w:id="13"/>
      <w:bookmarkEnd w:id="14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color w:val="000000"/>
          <w:sz w:val="18"/>
          <w:szCs w:val="18"/>
        </w:rPr>
      </w:pPr>
      <w:bookmarkStart w:id="15" w:name="_Toc14782"/>
      <w:r>
        <w:rPr>
          <w:rFonts w:hint="eastAsia" w:ascii="Consolas" w:hAnsi="Consolas" w:eastAsia="Consolas"/>
          <w:color w:val="3F7F5F"/>
          <w:sz w:val="18"/>
          <w:szCs w:val="18"/>
        </w:rPr>
        <w:t>####</w:t>
      </w:r>
      <w:r>
        <w:rPr>
          <w:rFonts w:hint="eastAsia" w:ascii="Consolas" w:hAnsi="Consolas"/>
          <w:color w:val="3F7F5F"/>
          <w:sz w:val="18"/>
          <w:szCs w:val="18"/>
          <w:lang w:eastAsia="zh-CN"/>
        </w:rPr>
        <w:t>后台管理页面登录端口</w:t>
      </w:r>
      <w:bookmarkEnd w:id="15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16" w:name="_Toc24641"/>
      <w:r>
        <w:rPr>
          <w:rFonts w:hint="eastAsia" w:ascii="Consolas" w:hAnsi="Consolas" w:eastAsia="Consolas"/>
          <w:color w:val="000000"/>
          <w:sz w:val="18"/>
          <w:szCs w:val="18"/>
        </w:rPr>
        <w:t>server.port=</w:t>
      </w:r>
      <w:r>
        <w:rPr>
          <w:rFonts w:hint="eastAsia" w:ascii="Consolas" w:hAnsi="Consolas" w:eastAsia="Consolas"/>
          <w:color w:val="2A00FF"/>
          <w:sz w:val="18"/>
          <w:szCs w:val="18"/>
        </w:rPr>
        <w:t>8081</w:t>
      </w:r>
      <w:bookmarkEnd w:id="16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17" w:name="_Toc1700"/>
      <w:r>
        <w:rPr>
          <w:rFonts w:hint="eastAsia" w:ascii="Consolas" w:hAnsi="Consolas" w:eastAsia="Consolas"/>
          <w:color w:val="000000"/>
          <w:sz w:val="18"/>
          <w:szCs w:val="18"/>
        </w:rPr>
        <w:t>http.mappers.json-pretty-print=</w:t>
      </w:r>
      <w:r>
        <w:rPr>
          <w:rFonts w:hint="eastAsia" w:ascii="Consolas" w:hAnsi="Consolas" w:eastAsia="Consolas"/>
          <w:color w:val="2A00FF"/>
          <w:sz w:val="18"/>
          <w:szCs w:val="18"/>
        </w:rPr>
        <w:t>false</w:t>
      </w:r>
      <w:bookmarkEnd w:id="17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18" w:name="_Toc11428"/>
      <w:r>
        <w:rPr>
          <w:rFonts w:hint="eastAsia" w:ascii="Consolas" w:hAnsi="Consolas" w:eastAsia="Consolas"/>
          <w:color w:val="000000"/>
          <w:sz w:val="18"/>
          <w:szCs w:val="18"/>
        </w:rPr>
        <w:t>http.mappers.json-sort-keys=</w:t>
      </w:r>
      <w:r>
        <w:rPr>
          <w:rFonts w:hint="eastAsia" w:ascii="Consolas" w:hAnsi="Consolas" w:eastAsia="Consolas"/>
          <w:color w:val="2A00FF"/>
          <w:sz w:val="18"/>
          <w:szCs w:val="18"/>
        </w:rPr>
        <w:t>false</w:t>
      </w:r>
      <w:bookmarkEnd w:id="18"/>
    </w:p>
    <w:p>
      <w:pPr>
        <w:spacing w:beforeLines="0" w:afterLines="0"/>
        <w:jc w:val="left"/>
        <w:outlineLvl w:val="9"/>
        <w:rPr>
          <w:rFonts w:hint="eastAsia" w:ascii="Consolas" w:hAnsi="Consolas" w:eastAsia="宋体"/>
          <w:sz w:val="18"/>
          <w:szCs w:val="18"/>
          <w:lang w:val="en-US" w:eastAsia="zh-CN"/>
        </w:rPr>
      </w:pPr>
      <w:bookmarkStart w:id="19" w:name="_Toc31323"/>
      <w:r>
        <w:rPr>
          <w:rFonts w:hint="eastAsia" w:ascii="Consolas" w:hAnsi="Consolas" w:eastAsia="Consolas"/>
          <w:color w:val="3F7F5F"/>
          <w:sz w:val="18"/>
          <w:szCs w:val="18"/>
        </w:rPr>
        <w:t>####</w:t>
      </w:r>
      <w:r>
        <w:rPr>
          <w:rFonts w:hint="eastAsia" w:ascii="Consolas" w:hAnsi="Consolas"/>
          <w:color w:val="3F7F5F"/>
          <w:sz w:val="18"/>
          <w:szCs w:val="18"/>
          <w:lang w:eastAsia="zh-CN"/>
        </w:rPr>
        <w:t>静态页面配置路径</w:t>
      </w:r>
      <w:bookmarkEnd w:id="19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20" w:name="_Toc28807"/>
      <w:r>
        <w:rPr>
          <w:rFonts w:hint="eastAsia" w:ascii="Consolas" w:hAnsi="Consolas" w:eastAsia="Consolas"/>
          <w:color w:val="000000"/>
          <w:sz w:val="18"/>
          <w:szCs w:val="18"/>
        </w:rPr>
        <w:t xml:space="preserve">spring.view.prefix: </w:t>
      </w:r>
      <w:r>
        <w:rPr>
          <w:rFonts w:hint="eastAsia" w:ascii="Consolas" w:hAnsi="Consolas" w:eastAsia="Consolas"/>
          <w:color w:val="2A00FF"/>
          <w:sz w:val="18"/>
          <w:szCs w:val="18"/>
        </w:rPr>
        <w:t>/static/</w:t>
      </w:r>
      <w:r>
        <w:rPr>
          <w:rFonts w:hint="eastAsia" w:ascii="Consolas" w:hAnsi="Consolas" w:eastAsia="Consolas"/>
          <w:color w:val="2A00FF"/>
          <w:sz w:val="18"/>
          <w:szCs w:val="18"/>
          <w:u w:val="single"/>
        </w:rPr>
        <w:t>html</w:t>
      </w:r>
      <w:r>
        <w:rPr>
          <w:rFonts w:hint="eastAsia" w:ascii="Consolas" w:hAnsi="Consolas" w:eastAsia="Consolas"/>
          <w:color w:val="2A00FF"/>
          <w:sz w:val="18"/>
          <w:szCs w:val="18"/>
        </w:rPr>
        <w:t>/</w:t>
      </w:r>
      <w:bookmarkEnd w:id="20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21" w:name="_Toc21693"/>
      <w:r>
        <w:rPr>
          <w:rFonts w:hint="eastAsia" w:ascii="Consolas" w:hAnsi="Consolas" w:eastAsia="Consolas"/>
          <w:color w:val="000000"/>
          <w:sz w:val="18"/>
          <w:szCs w:val="18"/>
        </w:rPr>
        <w:t xml:space="preserve">spring.view.suffix: </w:t>
      </w:r>
      <w:r>
        <w:rPr>
          <w:rFonts w:hint="eastAsia" w:ascii="Consolas" w:hAnsi="Consolas" w:eastAsia="Consolas"/>
          <w:color w:val="2A00FF"/>
          <w:sz w:val="18"/>
          <w:szCs w:val="18"/>
        </w:rPr>
        <w:t>.</w:t>
      </w:r>
      <w:r>
        <w:rPr>
          <w:rFonts w:hint="eastAsia" w:ascii="Consolas" w:hAnsi="Consolas" w:eastAsia="Consolas"/>
          <w:color w:val="2A00FF"/>
          <w:sz w:val="18"/>
          <w:szCs w:val="18"/>
          <w:u w:val="single"/>
        </w:rPr>
        <w:t>html</w:t>
      </w:r>
      <w:bookmarkEnd w:id="21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color w:val="3F7F5F"/>
          <w:sz w:val="18"/>
          <w:szCs w:val="18"/>
        </w:rPr>
      </w:pPr>
      <w:bookmarkStart w:id="22" w:name="_Toc26072"/>
      <w:r>
        <w:rPr>
          <w:rFonts w:hint="eastAsia" w:ascii="Consolas" w:hAnsi="Consolas" w:eastAsia="Consolas"/>
          <w:color w:val="3F7F5F"/>
          <w:sz w:val="18"/>
          <w:szCs w:val="18"/>
        </w:rPr>
        <w:t>#</w:t>
      </w:r>
      <w:r>
        <w:rPr>
          <w:rFonts w:hint="eastAsia" w:ascii="Consolas" w:hAnsi="Consolas"/>
          <w:color w:val="3F7F5F"/>
          <w:sz w:val="18"/>
          <w:szCs w:val="18"/>
          <w:lang w:val="en-US" w:eastAsia="zh-CN"/>
        </w:rPr>
        <w:t>#系统mysql配置</w:t>
      </w:r>
      <w:bookmarkEnd w:id="22"/>
      <w:r>
        <w:rPr>
          <w:rFonts w:hint="eastAsia" w:ascii="Consolas" w:hAnsi="Consolas" w:eastAsia="Consolas"/>
          <w:color w:val="3F7F5F"/>
          <w:sz w:val="18"/>
          <w:szCs w:val="18"/>
        </w:rPr>
        <w:t xml:space="preserve"> </w:t>
      </w:r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23" w:name="_Toc896"/>
      <w:r>
        <w:rPr>
          <w:rFonts w:hint="eastAsia" w:ascii="Consolas" w:hAnsi="Consolas" w:eastAsia="Consolas"/>
          <w:color w:val="000000"/>
          <w:sz w:val="18"/>
          <w:szCs w:val="18"/>
        </w:rPr>
        <w:t>jdbc.driver=</w:t>
      </w:r>
      <w:r>
        <w:rPr>
          <w:rFonts w:hint="eastAsia" w:ascii="Consolas" w:hAnsi="Consolas" w:eastAsia="Consolas"/>
          <w:color w:val="2A00FF"/>
          <w:sz w:val="18"/>
          <w:szCs w:val="18"/>
        </w:rPr>
        <w:t>com.mysql.jdbc.Driver</w:t>
      </w:r>
      <w:bookmarkEnd w:id="23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24" w:name="_Toc22796"/>
      <w:r>
        <w:rPr>
          <w:rFonts w:hint="eastAsia" w:ascii="Consolas" w:hAnsi="Consolas" w:eastAsia="Consolas"/>
          <w:color w:val="000000"/>
          <w:sz w:val="18"/>
          <w:szCs w:val="18"/>
        </w:rPr>
        <w:t>jdbc.url=</w:t>
      </w:r>
      <w:r>
        <w:rPr>
          <w:rFonts w:hint="eastAsia" w:ascii="Consolas" w:hAnsi="Consolas" w:eastAsia="Consolas"/>
          <w:color w:val="2A00FF"/>
          <w:sz w:val="18"/>
          <w:szCs w:val="18"/>
        </w:rPr>
        <w:t>jdbc:mysql://172.18.88.44:3306/test?user=</w:t>
      </w:r>
      <w:r>
        <w:rPr>
          <w:rFonts w:hint="eastAsia" w:ascii="Consolas" w:hAnsi="Consolas" w:eastAsia="Consolas"/>
          <w:color w:val="2A00FF"/>
          <w:sz w:val="18"/>
          <w:szCs w:val="18"/>
          <w:u w:val="single"/>
        </w:rPr>
        <w:t>root&amp;password</w:t>
      </w:r>
      <w:r>
        <w:rPr>
          <w:rFonts w:hint="eastAsia" w:ascii="Consolas" w:hAnsi="Consolas" w:eastAsia="Consolas"/>
          <w:color w:val="2A00FF"/>
          <w:sz w:val="18"/>
          <w:szCs w:val="18"/>
        </w:rPr>
        <w:t>=123456&amp;useUnicode=true&amp;characterEncoding=UTF8&amp;useSSL=false</w:t>
      </w:r>
      <w:bookmarkEnd w:id="24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25" w:name="_Toc10381"/>
      <w:r>
        <w:rPr>
          <w:rFonts w:hint="eastAsia" w:ascii="Consolas" w:hAnsi="Consolas" w:eastAsia="Consolas"/>
          <w:color w:val="000000"/>
          <w:sz w:val="18"/>
          <w:szCs w:val="18"/>
        </w:rPr>
        <w:t>jdbc.username=</w:t>
      </w:r>
      <w:r>
        <w:rPr>
          <w:rFonts w:hint="eastAsia" w:ascii="Consolas" w:hAnsi="Consolas" w:eastAsia="Consolas"/>
          <w:color w:val="2A00FF"/>
          <w:sz w:val="18"/>
          <w:szCs w:val="18"/>
        </w:rPr>
        <w:t>root</w:t>
      </w:r>
      <w:bookmarkEnd w:id="25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color w:val="2A00FF"/>
          <w:sz w:val="18"/>
          <w:szCs w:val="18"/>
        </w:rPr>
      </w:pPr>
      <w:bookmarkStart w:id="26" w:name="_Toc30343"/>
      <w:r>
        <w:rPr>
          <w:rFonts w:hint="eastAsia" w:ascii="Consolas" w:hAnsi="Consolas" w:eastAsia="Consolas"/>
          <w:color w:val="000000"/>
          <w:sz w:val="18"/>
          <w:szCs w:val="18"/>
        </w:rPr>
        <w:t>jdbc.password=</w:t>
      </w:r>
      <w:r>
        <w:rPr>
          <w:rFonts w:hint="eastAsia" w:ascii="Consolas" w:hAnsi="Consolas" w:eastAsia="Consolas"/>
          <w:color w:val="2A00FF"/>
          <w:sz w:val="18"/>
          <w:szCs w:val="18"/>
        </w:rPr>
        <w:t>123456</w:t>
      </w:r>
      <w:bookmarkEnd w:id="26"/>
    </w:p>
    <w:p>
      <w:pPr>
        <w:spacing w:beforeLines="0" w:afterLines="0"/>
        <w:jc w:val="left"/>
        <w:outlineLvl w:val="9"/>
        <w:rPr>
          <w:rFonts w:hint="eastAsia" w:ascii="Consolas" w:hAnsi="Consolas"/>
          <w:color w:val="3F7F5F"/>
          <w:sz w:val="18"/>
          <w:szCs w:val="18"/>
          <w:lang w:eastAsia="zh-CN"/>
        </w:rPr>
      </w:pPr>
      <w:bookmarkStart w:id="27" w:name="_Toc4181"/>
      <w:r>
        <w:rPr>
          <w:rFonts w:hint="eastAsia" w:ascii="Consolas" w:hAnsi="Consolas" w:eastAsia="Consolas"/>
          <w:color w:val="3F7F5F"/>
          <w:sz w:val="18"/>
          <w:szCs w:val="18"/>
        </w:rPr>
        <w:t xml:space="preserve">## </w:t>
      </w:r>
      <w:r>
        <w:rPr>
          <w:rFonts w:hint="eastAsia" w:ascii="Consolas" w:hAnsi="Consolas"/>
          <w:color w:val="3F7F5F"/>
          <w:sz w:val="18"/>
          <w:szCs w:val="18"/>
          <w:lang w:eastAsia="zh-CN"/>
        </w:rPr>
        <w:t>集群名称</w:t>
      </w:r>
      <w:bookmarkEnd w:id="27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color w:val="2A00FF"/>
          <w:sz w:val="18"/>
          <w:szCs w:val="18"/>
        </w:rPr>
      </w:pPr>
      <w:bookmarkStart w:id="28" w:name="_Toc19501"/>
      <w:r>
        <w:rPr>
          <w:rFonts w:hint="eastAsia" w:ascii="Consolas" w:hAnsi="Consolas" w:eastAsia="Consolas"/>
          <w:color w:val="000000"/>
          <w:sz w:val="18"/>
          <w:szCs w:val="18"/>
        </w:rPr>
        <w:t>spider.cluster.name=</w:t>
      </w:r>
      <w:r>
        <w:rPr>
          <w:rFonts w:hint="eastAsia" w:ascii="Consolas" w:hAnsi="Consolas" w:eastAsia="Consolas"/>
          <w:color w:val="2A00FF"/>
          <w:sz w:val="18"/>
          <w:szCs w:val="18"/>
        </w:rPr>
        <w:t>crawler_cluster</w:t>
      </w:r>
      <w:bookmarkEnd w:id="28"/>
    </w:p>
    <w:p>
      <w:pPr>
        <w:spacing w:beforeLines="0" w:afterLines="0"/>
        <w:jc w:val="left"/>
        <w:outlineLvl w:val="9"/>
        <w:rPr>
          <w:rFonts w:hint="eastAsia" w:ascii="Consolas" w:hAnsi="Consolas" w:eastAsia="宋体"/>
          <w:color w:val="2A00FF"/>
          <w:sz w:val="18"/>
          <w:szCs w:val="18"/>
          <w:lang w:val="en-US" w:eastAsia="zh-CN"/>
        </w:rPr>
      </w:pPr>
      <w:bookmarkStart w:id="29" w:name="_Toc32658"/>
      <w:r>
        <w:rPr>
          <w:rFonts w:hint="eastAsia" w:ascii="Consolas" w:hAnsi="Consolas" w:eastAsia="Consolas"/>
          <w:color w:val="3F7F5F"/>
          <w:sz w:val="18"/>
          <w:szCs w:val="18"/>
        </w:rPr>
        <w:t xml:space="preserve">## </w:t>
      </w:r>
      <w:r>
        <w:rPr>
          <w:rFonts w:hint="eastAsia" w:ascii="Consolas" w:hAnsi="Consolas"/>
          <w:color w:val="3F7F5F"/>
          <w:sz w:val="18"/>
          <w:szCs w:val="18"/>
          <w:lang w:eastAsia="zh-CN"/>
        </w:rPr>
        <w:t>开启集群</w:t>
      </w:r>
      <w:r>
        <w:rPr>
          <w:rFonts w:hint="eastAsia" w:ascii="Consolas" w:hAnsi="Consolas"/>
          <w:color w:val="3F7F5F"/>
          <w:sz w:val="18"/>
          <w:szCs w:val="18"/>
          <w:lang w:val="en-US" w:eastAsia="zh-CN"/>
        </w:rPr>
        <w:t>yes 或者no(单机模式)</w:t>
      </w:r>
      <w:bookmarkEnd w:id="29"/>
      <w:r>
        <w:rPr>
          <w:rFonts w:hint="eastAsia" w:ascii="Consolas" w:hAnsi="Consolas"/>
          <w:color w:val="3F7F5F"/>
          <w:sz w:val="18"/>
          <w:szCs w:val="18"/>
          <w:lang w:val="en-US" w:eastAsia="zh-CN"/>
        </w:rPr>
        <w:t xml:space="preserve"> </w:t>
      </w:r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30" w:name="_Toc26763"/>
      <w:r>
        <w:rPr>
          <w:rFonts w:hint="eastAsia" w:ascii="Consolas" w:hAnsi="Consolas" w:eastAsia="Consolas"/>
          <w:color w:val="000000"/>
          <w:sz w:val="18"/>
          <w:szCs w:val="18"/>
        </w:rPr>
        <w:t>spider.cluster.enable=</w:t>
      </w:r>
      <w:r>
        <w:rPr>
          <w:rFonts w:hint="eastAsia" w:ascii="Consolas" w:hAnsi="Consolas" w:eastAsia="Consolas"/>
          <w:color w:val="2A00FF"/>
          <w:sz w:val="18"/>
          <w:szCs w:val="18"/>
        </w:rPr>
        <w:t>no</w:t>
      </w:r>
      <w:bookmarkEnd w:id="30"/>
    </w:p>
    <w:p>
      <w:pPr>
        <w:spacing w:beforeLines="0" w:afterLines="0"/>
        <w:jc w:val="left"/>
        <w:outlineLvl w:val="9"/>
        <w:rPr>
          <w:rFonts w:hint="eastAsia" w:ascii="Consolas" w:hAnsi="Consolas"/>
          <w:color w:val="3F7F5F"/>
          <w:sz w:val="18"/>
          <w:szCs w:val="18"/>
          <w:lang w:eastAsia="zh-CN"/>
        </w:rPr>
      </w:pPr>
      <w:bookmarkStart w:id="31" w:name="_Toc15448"/>
      <w:r>
        <w:rPr>
          <w:rFonts w:hint="eastAsia" w:ascii="Consolas" w:hAnsi="Consolas" w:eastAsia="Consolas"/>
          <w:color w:val="3F7F5F"/>
          <w:sz w:val="18"/>
          <w:szCs w:val="18"/>
        </w:rPr>
        <w:t xml:space="preserve">## </w:t>
      </w:r>
      <w:r>
        <w:rPr>
          <w:rFonts w:hint="eastAsia" w:ascii="Consolas" w:hAnsi="Consolas"/>
          <w:color w:val="3F7F5F"/>
          <w:sz w:val="18"/>
          <w:szCs w:val="18"/>
          <w:lang w:eastAsia="zh-CN"/>
        </w:rPr>
        <w:t>节点名称</w:t>
      </w:r>
      <w:bookmarkEnd w:id="31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color w:val="2A00FF"/>
          <w:sz w:val="18"/>
          <w:szCs w:val="18"/>
        </w:rPr>
      </w:pPr>
      <w:bookmarkStart w:id="32" w:name="_Toc3131"/>
      <w:r>
        <w:rPr>
          <w:rFonts w:hint="eastAsia" w:ascii="Consolas" w:hAnsi="Consolas" w:eastAsia="Consolas"/>
          <w:color w:val="000000"/>
          <w:sz w:val="18"/>
          <w:szCs w:val="18"/>
        </w:rPr>
        <w:t>spider.node.name=</w:t>
      </w:r>
      <w:r>
        <w:rPr>
          <w:rFonts w:hint="eastAsia" w:ascii="Consolas" w:hAnsi="Consolas" w:eastAsia="Consolas"/>
          <w:color w:val="2A00FF"/>
          <w:sz w:val="18"/>
          <w:szCs w:val="18"/>
        </w:rPr>
        <w:t>test</w:t>
      </w:r>
      <w:bookmarkEnd w:id="32"/>
    </w:p>
    <w:p>
      <w:pPr>
        <w:spacing w:beforeLines="0" w:afterLines="0"/>
        <w:jc w:val="left"/>
        <w:outlineLvl w:val="9"/>
        <w:rPr>
          <w:rFonts w:hint="eastAsia" w:ascii="Consolas" w:hAnsi="Consolas"/>
          <w:color w:val="3F7F5F"/>
          <w:sz w:val="18"/>
          <w:szCs w:val="18"/>
          <w:lang w:val="en-US" w:eastAsia="zh-CN"/>
        </w:rPr>
      </w:pPr>
      <w:bookmarkStart w:id="33" w:name="_Toc5217"/>
      <w:r>
        <w:rPr>
          <w:rFonts w:hint="eastAsia" w:ascii="Consolas" w:hAnsi="Consolas" w:eastAsia="Consolas"/>
          <w:color w:val="3F7F5F"/>
          <w:sz w:val="18"/>
          <w:szCs w:val="18"/>
        </w:rPr>
        <w:t xml:space="preserve">## </w:t>
      </w:r>
      <w:r>
        <w:rPr>
          <w:rFonts w:hint="eastAsia" w:ascii="Consolas" w:hAnsi="Consolas"/>
          <w:color w:val="3F7F5F"/>
          <w:sz w:val="18"/>
          <w:szCs w:val="18"/>
          <w:lang w:eastAsia="zh-CN"/>
        </w:rPr>
        <w:t>节点</w:t>
      </w:r>
      <w:r>
        <w:rPr>
          <w:rFonts w:hint="eastAsia" w:ascii="Consolas" w:hAnsi="Consolas"/>
          <w:color w:val="3F7F5F"/>
          <w:sz w:val="18"/>
          <w:szCs w:val="18"/>
          <w:lang w:val="en-US" w:eastAsia="zh-CN"/>
        </w:rPr>
        <w:t>ip</w:t>
      </w:r>
      <w:bookmarkEnd w:id="33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color w:val="2A00FF"/>
          <w:sz w:val="18"/>
          <w:szCs w:val="18"/>
        </w:rPr>
      </w:pPr>
      <w:bookmarkStart w:id="34" w:name="_Toc18287"/>
      <w:r>
        <w:rPr>
          <w:rFonts w:hint="eastAsia" w:ascii="Consolas" w:hAnsi="Consolas" w:eastAsia="Consolas"/>
          <w:color w:val="000000"/>
          <w:sz w:val="18"/>
          <w:szCs w:val="18"/>
        </w:rPr>
        <w:t>spider.node.host=</w:t>
      </w:r>
      <w:r>
        <w:rPr>
          <w:rFonts w:hint="eastAsia" w:ascii="Consolas" w:hAnsi="Consolas" w:eastAsia="Consolas"/>
          <w:color w:val="2A00FF"/>
          <w:sz w:val="18"/>
          <w:szCs w:val="18"/>
        </w:rPr>
        <w:t>172.18.84.62</w:t>
      </w:r>
      <w:bookmarkEnd w:id="34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color w:val="2A00FF"/>
          <w:sz w:val="18"/>
          <w:szCs w:val="18"/>
        </w:rPr>
      </w:pPr>
      <w:bookmarkStart w:id="35" w:name="_Toc29428"/>
      <w:r>
        <w:rPr>
          <w:rFonts w:hint="eastAsia" w:ascii="Consolas" w:hAnsi="Consolas" w:eastAsia="Consolas"/>
          <w:color w:val="3F7F5F"/>
          <w:sz w:val="18"/>
          <w:szCs w:val="18"/>
        </w:rPr>
        <w:t xml:space="preserve">## </w:t>
      </w:r>
      <w:r>
        <w:rPr>
          <w:rFonts w:hint="eastAsia" w:ascii="Consolas" w:hAnsi="Consolas"/>
          <w:color w:val="3F7F5F"/>
          <w:sz w:val="18"/>
          <w:szCs w:val="18"/>
          <w:lang w:eastAsia="zh-CN"/>
        </w:rPr>
        <w:t>节点</w:t>
      </w:r>
      <w:r>
        <w:rPr>
          <w:rFonts w:hint="eastAsia" w:ascii="Consolas" w:hAnsi="Consolas"/>
          <w:color w:val="3F7F5F"/>
          <w:sz w:val="18"/>
          <w:szCs w:val="18"/>
          <w:lang w:val="en-US" w:eastAsia="zh-CN"/>
        </w:rPr>
        <w:t>rpc通信端口</w:t>
      </w:r>
      <w:bookmarkEnd w:id="35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36" w:name="_Toc27846"/>
      <w:r>
        <w:rPr>
          <w:rFonts w:hint="eastAsia" w:ascii="Consolas" w:hAnsi="Consolas" w:eastAsia="Consolas"/>
          <w:color w:val="000000"/>
          <w:sz w:val="18"/>
          <w:szCs w:val="18"/>
        </w:rPr>
        <w:t>spider.node.trafficPort=</w:t>
      </w:r>
      <w:r>
        <w:rPr>
          <w:rFonts w:hint="eastAsia" w:ascii="Consolas" w:hAnsi="Consolas" w:eastAsia="Consolas"/>
          <w:color w:val="2A00FF"/>
          <w:sz w:val="18"/>
          <w:szCs w:val="18"/>
        </w:rPr>
        <w:t>8180</w:t>
      </w:r>
      <w:bookmarkEnd w:id="36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37" w:name="_Toc27359"/>
      <w:r>
        <w:rPr>
          <w:rFonts w:hint="eastAsia" w:ascii="Consolas" w:hAnsi="Consolas" w:eastAsia="Consolas"/>
          <w:color w:val="3F7F5F"/>
          <w:sz w:val="18"/>
          <w:szCs w:val="18"/>
        </w:rPr>
        <w:t xml:space="preserve">## </w:t>
      </w:r>
      <w:r>
        <w:rPr>
          <w:rFonts w:hint="eastAsia" w:ascii="Consolas" w:hAnsi="Consolas"/>
          <w:color w:val="3F7F5F"/>
          <w:sz w:val="18"/>
          <w:szCs w:val="18"/>
          <w:lang w:eastAsia="zh-CN"/>
        </w:rPr>
        <w:t>系统</w:t>
      </w:r>
      <w:r>
        <w:rPr>
          <w:rFonts w:hint="eastAsia" w:ascii="Consolas" w:hAnsi="Consolas"/>
          <w:color w:val="3F7F5F"/>
          <w:sz w:val="18"/>
          <w:szCs w:val="18"/>
          <w:lang w:val="en-US" w:eastAsia="zh-CN"/>
        </w:rPr>
        <w:t>job定时cronTrigger表达式</w:t>
      </w:r>
      <w:bookmarkEnd w:id="37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color w:val="2A00FF"/>
          <w:sz w:val="18"/>
          <w:szCs w:val="18"/>
        </w:rPr>
      </w:pPr>
      <w:bookmarkStart w:id="38" w:name="_Toc19415"/>
      <w:r>
        <w:rPr>
          <w:rFonts w:hint="eastAsia" w:ascii="Consolas" w:hAnsi="Consolas" w:eastAsia="Consolas"/>
          <w:color w:val="000000"/>
          <w:sz w:val="18"/>
          <w:szCs w:val="18"/>
        </w:rPr>
        <w:t>spider.master.systemjob.cronTrigger=</w:t>
      </w:r>
      <w:r>
        <w:rPr>
          <w:rFonts w:hint="eastAsia" w:ascii="Consolas" w:hAnsi="Consolas" w:eastAsia="Consolas"/>
          <w:color w:val="2A00FF"/>
          <w:sz w:val="18"/>
          <w:szCs w:val="18"/>
        </w:rPr>
        <w:t>0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0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1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*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*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?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*</w:t>
      </w:r>
      <w:bookmarkEnd w:id="38"/>
    </w:p>
    <w:p>
      <w:pPr>
        <w:spacing w:beforeLines="0" w:afterLines="0"/>
        <w:jc w:val="left"/>
        <w:outlineLvl w:val="9"/>
        <w:rPr>
          <w:rFonts w:hint="eastAsia" w:ascii="Consolas" w:hAnsi="Consolas" w:eastAsia="宋体"/>
          <w:color w:val="2A00FF"/>
          <w:sz w:val="18"/>
          <w:szCs w:val="18"/>
          <w:lang w:val="en-US" w:eastAsia="zh-CN"/>
        </w:rPr>
      </w:pPr>
      <w:bookmarkStart w:id="39" w:name="_Toc32086"/>
      <w:r>
        <w:rPr>
          <w:rFonts w:hint="eastAsia" w:ascii="Consolas" w:hAnsi="Consolas" w:eastAsia="Consolas"/>
          <w:color w:val="3F7F5F"/>
          <w:sz w:val="18"/>
          <w:szCs w:val="18"/>
        </w:rPr>
        <w:t xml:space="preserve">## </w:t>
      </w:r>
      <w:r>
        <w:rPr>
          <w:rFonts w:hint="eastAsia" w:ascii="Consolas" w:hAnsi="Consolas"/>
          <w:color w:val="3F7F5F"/>
          <w:sz w:val="18"/>
          <w:szCs w:val="18"/>
          <w:lang w:eastAsia="zh-CN"/>
        </w:rPr>
        <w:t>清理系统</w:t>
      </w:r>
      <w:r>
        <w:rPr>
          <w:rFonts w:hint="eastAsia" w:ascii="Consolas" w:hAnsi="Consolas"/>
          <w:color w:val="3F7F5F"/>
          <w:sz w:val="18"/>
          <w:szCs w:val="18"/>
          <w:lang w:val="en-US" w:eastAsia="zh-CN"/>
        </w:rPr>
        <w:t>7天历史记录数据</w:t>
      </w:r>
      <w:bookmarkEnd w:id="39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40" w:name="_Toc31003"/>
      <w:r>
        <w:rPr>
          <w:rFonts w:hint="eastAsia" w:ascii="Consolas" w:hAnsi="Consolas" w:eastAsia="Consolas"/>
          <w:color w:val="000000"/>
          <w:sz w:val="18"/>
          <w:szCs w:val="18"/>
        </w:rPr>
        <w:t>spider.master.systemjob.clearBeforeDays=</w:t>
      </w:r>
      <w:r>
        <w:rPr>
          <w:rFonts w:hint="eastAsia" w:ascii="Consolas" w:hAnsi="Consolas" w:eastAsia="Consolas"/>
          <w:color w:val="2A00FF"/>
          <w:sz w:val="18"/>
          <w:szCs w:val="18"/>
        </w:rPr>
        <w:t>7</w:t>
      </w:r>
      <w:bookmarkEnd w:id="40"/>
    </w:p>
    <w:p>
      <w:pPr>
        <w:spacing w:beforeLines="0" w:afterLines="0"/>
        <w:jc w:val="left"/>
        <w:outlineLvl w:val="9"/>
        <w:rPr>
          <w:rFonts w:hint="eastAsia" w:ascii="Consolas" w:hAnsi="Consolas"/>
          <w:color w:val="3F7F5F"/>
          <w:sz w:val="18"/>
          <w:szCs w:val="18"/>
          <w:lang w:eastAsia="zh-CN"/>
        </w:rPr>
      </w:pPr>
      <w:bookmarkStart w:id="41" w:name="_Toc27828"/>
      <w:r>
        <w:rPr>
          <w:rFonts w:hint="eastAsia" w:ascii="Consolas" w:hAnsi="Consolas" w:eastAsia="Consolas"/>
          <w:color w:val="3F7F5F"/>
          <w:sz w:val="18"/>
          <w:szCs w:val="18"/>
        </w:rPr>
        <w:t xml:space="preserve">## </w:t>
      </w:r>
      <w:r>
        <w:rPr>
          <w:rFonts w:hint="eastAsia" w:ascii="Consolas" w:hAnsi="Consolas"/>
          <w:color w:val="3F7F5F"/>
          <w:sz w:val="18"/>
          <w:szCs w:val="18"/>
          <w:lang w:eastAsia="zh-CN"/>
        </w:rPr>
        <w:t>节点上最大运行的</w:t>
      </w:r>
      <w:r>
        <w:rPr>
          <w:rFonts w:hint="eastAsia" w:ascii="Consolas" w:hAnsi="Consolas"/>
          <w:color w:val="3F7F5F"/>
          <w:sz w:val="18"/>
          <w:szCs w:val="18"/>
          <w:lang w:val="en-US" w:eastAsia="zh-CN"/>
        </w:rPr>
        <w:t>worker数量</w:t>
      </w:r>
      <w:bookmarkEnd w:id="41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42" w:name="_Toc22043"/>
      <w:r>
        <w:rPr>
          <w:rFonts w:hint="eastAsia" w:ascii="Consolas" w:hAnsi="Consolas" w:eastAsia="Consolas"/>
          <w:color w:val="000000"/>
          <w:sz w:val="18"/>
          <w:szCs w:val="18"/>
        </w:rPr>
        <w:t>spider.worker.running.max.size=</w:t>
      </w:r>
      <w:r>
        <w:rPr>
          <w:rFonts w:hint="eastAsia" w:ascii="Consolas" w:hAnsi="Consolas" w:eastAsia="Consolas"/>
          <w:color w:val="2A00FF"/>
          <w:sz w:val="18"/>
          <w:szCs w:val="18"/>
        </w:rPr>
        <w:t>10</w:t>
      </w:r>
      <w:bookmarkEnd w:id="42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43" w:name="_Toc8828"/>
      <w:r>
        <w:rPr>
          <w:rFonts w:hint="eastAsia" w:ascii="Consolas" w:hAnsi="Consolas" w:eastAsia="Consolas"/>
          <w:color w:val="3F7F5F"/>
          <w:sz w:val="18"/>
          <w:szCs w:val="18"/>
        </w:rPr>
        <w:t>##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reids</w:t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 </w:t>
      </w:r>
      <w:r>
        <w:rPr>
          <w:rFonts w:hint="eastAsia" w:ascii="Consolas" w:hAnsi="Consolas"/>
          <w:color w:val="3F7F5F"/>
          <w:sz w:val="18"/>
          <w:szCs w:val="18"/>
          <w:lang w:eastAsia="zh-CN"/>
        </w:rPr>
        <w:t>集群连接串</w:t>
      </w:r>
      <w:bookmarkEnd w:id="43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44" w:name="_Toc25611"/>
      <w:r>
        <w:rPr>
          <w:rFonts w:hint="eastAsia" w:ascii="Consolas" w:hAnsi="Consolas" w:eastAsia="Consolas"/>
          <w:color w:val="000000"/>
          <w:sz w:val="18"/>
          <w:szCs w:val="18"/>
        </w:rPr>
        <w:t>spider.redis.host=</w:t>
      </w:r>
      <w:r>
        <w:rPr>
          <w:rFonts w:hint="eastAsia" w:ascii="Consolas" w:hAnsi="Consolas" w:eastAsia="Consolas"/>
          <w:color w:val="2A00FF"/>
          <w:sz w:val="18"/>
          <w:szCs w:val="18"/>
        </w:rPr>
        <w:t>172.18.88.44:6379;172.18.88.45:6379;172.18.88.46:6379</w:t>
      </w:r>
      <w:bookmarkEnd w:id="44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45" w:name="_Toc10749"/>
      <w:r>
        <w:rPr>
          <w:rFonts w:hint="eastAsia" w:ascii="Consolas" w:hAnsi="Consolas" w:eastAsia="Consolas"/>
          <w:color w:val="000000"/>
          <w:sz w:val="18"/>
          <w:szCs w:val="18"/>
        </w:rPr>
        <w:t>spider.redis.timeout=</w:t>
      </w:r>
      <w:r>
        <w:rPr>
          <w:rFonts w:hint="eastAsia" w:ascii="Consolas" w:hAnsi="Consolas" w:eastAsia="Consolas"/>
          <w:color w:val="2A00FF"/>
          <w:sz w:val="18"/>
          <w:szCs w:val="18"/>
        </w:rPr>
        <w:t>1000</w:t>
      </w:r>
      <w:bookmarkEnd w:id="45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color w:val="3F7F5F"/>
          <w:sz w:val="18"/>
          <w:szCs w:val="18"/>
        </w:rPr>
      </w:pPr>
      <w:bookmarkStart w:id="46" w:name="_Toc31798"/>
      <w:r>
        <w:rPr>
          <w:rFonts w:hint="eastAsia" w:ascii="Consolas" w:hAnsi="Consolas" w:eastAsia="Consolas"/>
          <w:color w:val="3F7F5F"/>
          <w:sz w:val="18"/>
          <w:szCs w:val="18"/>
        </w:rPr>
        <w:t>##</w:t>
      </w:r>
      <w:r>
        <w:rPr>
          <w:rFonts w:hint="eastAsia" w:ascii="Consolas" w:hAnsi="Consolas"/>
          <w:color w:val="3F7F5F"/>
          <w:sz w:val="18"/>
          <w:szCs w:val="18"/>
          <w:lang w:eastAsia="zh-CN"/>
        </w:rPr>
        <w:t>系统通知邮件配置</w:t>
      </w:r>
      <w:bookmarkEnd w:id="46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sz w:val="18"/>
          <w:szCs w:val="18"/>
        </w:rPr>
      </w:pPr>
      <w:bookmarkStart w:id="47" w:name="_Toc3470"/>
      <w:r>
        <w:rPr>
          <w:rFonts w:hint="eastAsia" w:ascii="Consolas" w:hAnsi="Consolas" w:eastAsia="Consolas"/>
          <w:color w:val="000000"/>
          <w:sz w:val="18"/>
          <w:szCs w:val="18"/>
        </w:rPr>
        <w:t>spider.email.host=spider.email.post=</w:t>
      </w:r>
      <w:bookmarkEnd w:id="47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color w:val="000000"/>
          <w:sz w:val="18"/>
          <w:szCs w:val="18"/>
        </w:rPr>
      </w:pPr>
      <w:bookmarkStart w:id="48" w:name="_Toc9454"/>
      <w:r>
        <w:rPr>
          <w:rFonts w:hint="eastAsia" w:ascii="Consolas" w:hAnsi="Consolas" w:eastAsia="Consolas"/>
          <w:color w:val="000000"/>
          <w:sz w:val="18"/>
          <w:szCs w:val="18"/>
        </w:rPr>
        <w:t>spider.email.user=</w:t>
      </w:r>
      <w:bookmarkEnd w:id="48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color w:val="000000"/>
          <w:sz w:val="18"/>
          <w:szCs w:val="18"/>
        </w:rPr>
      </w:pPr>
      <w:bookmarkStart w:id="49" w:name="_Toc4673"/>
      <w:r>
        <w:rPr>
          <w:rFonts w:hint="eastAsia" w:ascii="Consolas" w:hAnsi="Consolas" w:eastAsia="Consolas"/>
          <w:color w:val="000000"/>
          <w:sz w:val="18"/>
          <w:szCs w:val="18"/>
        </w:rPr>
        <w:t>spider.email.pwd=</w:t>
      </w:r>
      <w:bookmarkEnd w:id="49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color w:val="000000"/>
          <w:sz w:val="18"/>
          <w:szCs w:val="18"/>
        </w:rPr>
      </w:pPr>
      <w:bookmarkStart w:id="50" w:name="_Toc11999"/>
      <w:r>
        <w:rPr>
          <w:rFonts w:hint="eastAsia" w:ascii="Consolas" w:hAnsi="Consolas" w:eastAsia="Consolas"/>
          <w:color w:val="000000"/>
          <w:sz w:val="18"/>
          <w:szCs w:val="18"/>
        </w:rPr>
        <w:t>spider.email.admin=</w:t>
      </w:r>
      <w:bookmarkEnd w:id="50"/>
    </w:p>
    <w:p>
      <w:pPr>
        <w:spacing w:beforeLines="0" w:afterLines="0"/>
        <w:jc w:val="left"/>
        <w:outlineLvl w:val="9"/>
        <w:rPr>
          <w:rFonts w:hint="eastAsia" w:ascii="Consolas" w:hAnsi="Consolas"/>
          <w:color w:val="3F7F5F"/>
          <w:sz w:val="18"/>
          <w:szCs w:val="18"/>
          <w:u w:val="single"/>
          <w:lang w:eastAsia="zh-CN"/>
        </w:rPr>
      </w:pPr>
      <w:bookmarkStart w:id="51" w:name="_Toc28274"/>
      <w:r>
        <w:rPr>
          <w:rFonts w:hint="eastAsia" w:ascii="Consolas" w:hAnsi="Consolas" w:eastAsia="Consolas"/>
          <w:color w:val="3F7F5F"/>
          <w:sz w:val="18"/>
          <w:szCs w:val="18"/>
        </w:rPr>
        <w:t>##</w:t>
      </w:r>
      <w:r>
        <w:rPr>
          <w:rFonts w:hint="eastAsia" w:ascii="Consolas" w:hAnsi="Consolas"/>
          <w:color w:val="3F7F5F"/>
          <w:sz w:val="18"/>
          <w:szCs w:val="18"/>
          <w:u w:val="single"/>
          <w:lang w:eastAsia="zh-CN"/>
        </w:rPr>
        <w:t>测试</w:t>
      </w:r>
      <w:r>
        <w:rPr>
          <w:rFonts w:hint="eastAsia" w:ascii="Consolas" w:hAnsi="Consolas"/>
          <w:color w:val="3F7F5F"/>
          <w:sz w:val="18"/>
          <w:szCs w:val="18"/>
          <w:u w:val="single"/>
          <w:lang w:val="en-US" w:eastAsia="zh-CN"/>
        </w:rPr>
        <w:t>http代理的url</w:t>
      </w:r>
      <w:bookmarkEnd w:id="51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color w:val="2A00FF"/>
          <w:sz w:val="18"/>
          <w:szCs w:val="18"/>
        </w:rPr>
      </w:pPr>
      <w:bookmarkStart w:id="52" w:name="_Toc26088"/>
      <w:r>
        <w:rPr>
          <w:rFonts w:hint="eastAsia" w:ascii="Consolas" w:hAnsi="Consolas" w:eastAsia="Consolas"/>
          <w:color w:val="000000"/>
          <w:sz w:val="18"/>
          <w:szCs w:val="18"/>
        </w:rPr>
        <w:t>spider.httpProxy.test.url=</w:t>
      </w:r>
      <w:r>
        <w:rPr>
          <w:rFonts w:hint="eastAsia" w:ascii="Consolas" w:hAnsi="Consolas" w:eastAsia="Consolas"/>
          <w:color w:val="2A00FF"/>
          <w:sz w:val="18"/>
          <w:szCs w:val="18"/>
        </w:rPr>
        <w:t>http://www.baidu.com</w:t>
      </w:r>
      <w:bookmarkEnd w:id="52"/>
    </w:p>
    <w:p>
      <w:pPr>
        <w:spacing w:beforeLines="0" w:afterLines="0"/>
        <w:jc w:val="left"/>
        <w:outlineLvl w:val="9"/>
        <w:rPr>
          <w:rFonts w:hint="eastAsia" w:ascii="Consolas" w:hAnsi="Consolas" w:eastAsia="Consolas"/>
          <w:color w:val="2A00FF"/>
          <w:sz w:val="18"/>
          <w:szCs w:val="18"/>
        </w:rPr>
      </w:pPr>
      <w:bookmarkStart w:id="53" w:name="_Toc14759"/>
      <w:r>
        <w:rPr>
          <w:rFonts w:hint="eastAsia" w:ascii="Consolas" w:hAnsi="Consolas" w:eastAsia="Consolas"/>
          <w:color w:val="3F7F5F"/>
          <w:sz w:val="18"/>
          <w:szCs w:val="18"/>
        </w:rPr>
        <w:t>##</w:t>
      </w:r>
      <w:r>
        <w:rPr>
          <w:rFonts w:hint="eastAsia" w:ascii="Consolas" w:hAnsi="Consolas"/>
          <w:color w:val="3F7F5F"/>
          <w:sz w:val="18"/>
          <w:szCs w:val="18"/>
          <w:lang w:val="en-US" w:eastAsia="zh-CN"/>
        </w:rPr>
        <w:t>zookeeper集群连接串</w:t>
      </w:r>
      <w:bookmarkEnd w:id="53"/>
    </w:p>
    <w:p>
      <w:pPr>
        <w:spacing w:beforeLines="0" w:afterLines="0"/>
        <w:jc w:val="left"/>
        <w:outlineLvl w:val="9"/>
      </w:pPr>
      <w:bookmarkStart w:id="54" w:name="_Toc14837"/>
      <w:r>
        <w:rPr>
          <w:rFonts w:hint="eastAsia" w:ascii="Consolas" w:hAnsi="Consolas" w:eastAsia="Consolas"/>
          <w:color w:val="000000"/>
          <w:sz w:val="18"/>
          <w:szCs w:val="18"/>
        </w:rPr>
        <w:t>spider.zookeeper.host=</w:t>
      </w:r>
      <w:r>
        <w:rPr>
          <w:rFonts w:hint="eastAsia" w:ascii="Consolas" w:hAnsi="Consolas" w:eastAsia="Consolas"/>
          <w:color w:val="2A00FF"/>
          <w:sz w:val="18"/>
          <w:szCs w:val="18"/>
        </w:rPr>
        <w:t>172.18.88.44:2181,172.18.88.45:2181,172.18.88.46:2181</w:t>
      </w:r>
      <w:bookmarkEnd w:id="54"/>
    </w:p>
    <w:p>
      <w:pPr>
        <w:pStyle w:val="3"/>
        <w:widowControl/>
        <w:spacing w:line="416" w:lineRule="auto"/>
        <w:ind w:left="622" w:leftChars="0" w:hanging="576" w:firstLineChars="0"/>
        <w:jc w:val="left"/>
        <w:outlineLvl w:val="1"/>
      </w:pPr>
      <w:r>
        <w:rPr>
          <w:rFonts w:hint="eastAsia"/>
          <w:lang w:val="en-US" w:eastAsia="zh-CN"/>
        </w:rPr>
        <w:t xml:space="preserve"> </w:t>
      </w:r>
      <w:bookmarkStart w:id="55" w:name="_Toc2203"/>
      <w:bookmarkStart w:id="56" w:name="_Toc27773"/>
      <w:r>
        <w:rPr>
          <w:rFonts w:hint="eastAsia"/>
          <w:lang w:eastAsia="zh-CN"/>
        </w:rPr>
        <w:t>配置一个采集任务说明</w:t>
      </w:r>
      <w:bookmarkEnd w:id="55"/>
      <w:bookmarkEnd w:id="56"/>
    </w:p>
    <w:p>
      <w:pPr>
        <w:outlineLvl w:val="9"/>
      </w:pPr>
      <w:bookmarkStart w:id="57" w:name="_Toc10091"/>
      <w:r>
        <w:rPr>
          <w:rFonts w:hint="eastAsia"/>
          <w:lang w:eastAsia="zh-CN"/>
        </w:rPr>
        <w:t>配置步骤如下</w:t>
      </w:r>
      <w:r>
        <w:rPr>
          <w:rFonts w:hint="eastAsia"/>
          <w:lang w:val="en-US" w:eastAsia="zh-CN"/>
        </w:rPr>
        <w:t>:</w:t>
      </w:r>
      <w:bookmarkEnd w:id="57"/>
    </w:p>
    <w:p>
      <w:pPr>
        <w:numPr>
          <w:ilvl w:val="0"/>
          <w:numId w:val="14"/>
        </w:numPr>
        <w:outlineLvl w:val="9"/>
        <w:rPr>
          <w:rFonts w:hint="eastAsia"/>
          <w:sz w:val="18"/>
          <w:szCs w:val="18"/>
          <w:lang w:val="en-US" w:eastAsia="zh-CN"/>
        </w:rPr>
      </w:pPr>
      <w:bookmarkStart w:id="58" w:name="_Toc32358"/>
      <w:r>
        <w:rPr>
          <w:rFonts w:hint="eastAsia"/>
          <w:sz w:val="18"/>
          <w:szCs w:val="18"/>
          <w:lang w:val="en-US" w:eastAsia="zh-CN"/>
        </w:rPr>
        <w:t>首先需要配置采集目标网站信息，对应ex_crawler_platform_site 表。</w:t>
      </w:r>
      <w:bookmarkEnd w:id="58"/>
    </w:p>
    <w:p>
      <w:pPr>
        <w:numPr>
          <w:ilvl w:val="0"/>
          <w:numId w:val="14"/>
        </w:numPr>
        <w:outlineLvl w:val="9"/>
        <w:rPr>
          <w:rFonts w:hint="eastAsia"/>
          <w:sz w:val="18"/>
          <w:szCs w:val="18"/>
          <w:lang w:val="en-US" w:eastAsia="zh-CN"/>
        </w:rPr>
      </w:pPr>
      <w:bookmarkStart w:id="59" w:name="_Toc9248"/>
      <w:r>
        <w:rPr>
          <w:rFonts w:hint="eastAsia"/>
          <w:sz w:val="18"/>
          <w:szCs w:val="18"/>
          <w:lang w:val="en-US" w:eastAsia="zh-CN"/>
        </w:rPr>
        <w:t>配置采集目标网站页面元素jsoup select(cssQuery)路径，对应ex_crawler_platform_extract_path表。</w:t>
      </w:r>
      <w:bookmarkEnd w:id="59"/>
    </w:p>
    <w:p>
      <w:pPr>
        <w:numPr>
          <w:ilvl w:val="0"/>
          <w:numId w:val="14"/>
        </w:numPr>
        <w:outlineLvl w:val="9"/>
        <w:rPr>
          <w:rFonts w:hint="eastAsia"/>
          <w:sz w:val="18"/>
          <w:szCs w:val="18"/>
          <w:lang w:val="en-US" w:eastAsia="zh-CN"/>
        </w:rPr>
      </w:pPr>
      <w:bookmarkStart w:id="60" w:name="_Toc9249"/>
      <w:r>
        <w:rPr>
          <w:rFonts w:hint="eastAsia"/>
          <w:sz w:val="18"/>
          <w:szCs w:val="18"/>
          <w:lang w:val="en-US" w:eastAsia="zh-CN"/>
        </w:rPr>
        <w:t>配置采集任务基本信息,对应ex_crawler_platform_job表。</w:t>
      </w:r>
      <w:bookmarkEnd w:id="60"/>
    </w:p>
    <w:p>
      <w:pPr>
        <w:numPr>
          <w:ilvl w:val="0"/>
          <w:numId w:val="14"/>
        </w:numPr>
        <w:outlineLvl w:val="9"/>
        <w:rPr>
          <w:rFonts w:hint="eastAsia"/>
          <w:sz w:val="18"/>
          <w:szCs w:val="18"/>
          <w:lang w:val="en-US" w:eastAsia="zh-CN"/>
        </w:rPr>
      </w:pPr>
      <w:bookmarkStart w:id="61" w:name="_Toc15613"/>
      <w:r>
        <w:rPr>
          <w:rFonts w:hint="eastAsia"/>
          <w:sz w:val="18"/>
          <w:szCs w:val="18"/>
          <w:lang w:val="en-US" w:eastAsia="zh-CN"/>
        </w:rPr>
        <w:t>配置采集任务参数信息，对应ex_crawler_platform_job_param表。</w:t>
      </w:r>
      <w:bookmarkEnd w:id="61"/>
    </w:p>
    <w:p>
      <w:pPr>
        <w:numPr>
          <w:ilvl w:val="0"/>
          <w:numId w:val="14"/>
        </w:numPr>
        <w:outlineLvl w:val="9"/>
        <w:rPr>
          <w:rFonts w:hint="eastAsia"/>
          <w:sz w:val="18"/>
          <w:szCs w:val="18"/>
          <w:lang w:val="en-US" w:eastAsia="zh-CN"/>
        </w:rPr>
      </w:pPr>
      <w:bookmarkStart w:id="62" w:name="_Toc12726"/>
      <w:r>
        <w:rPr>
          <w:rFonts w:hint="eastAsia"/>
          <w:sz w:val="18"/>
          <w:szCs w:val="18"/>
          <w:lang w:val="en-US" w:eastAsia="zh-CN"/>
        </w:rPr>
        <w:t>配置采集任务抽取项信息，对应ex_crawler_platform_extract_item表。</w:t>
      </w:r>
      <w:bookmarkEnd w:id="62"/>
    </w:p>
    <w:p>
      <w:pPr>
        <w:numPr>
          <w:ilvl w:val="0"/>
          <w:numId w:val="0"/>
        </w:numPr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sz w:val="18"/>
          <w:szCs w:val="18"/>
          <w:lang w:val="en-US" w:eastAsia="zh-CN"/>
        </w:rPr>
      </w:pPr>
      <w:bookmarkStart w:id="63" w:name="_Toc5399"/>
      <w:r>
        <w:rPr>
          <w:rFonts w:hint="eastAsia"/>
          <w:sz w:val="18"/>
          <w:szCs w:val="18"/>
          <w:lang w:val="en-US" w:eastAsia="zh-CN"/>
        </w:rPr>
        <w:t>通过以上5点步骤配置后,可通过如下3种方式执行:</w:t>
      </w:r>
      <w:bookmarkEnd w:id="63"/>
    </w:p>
    <w:p>
      <w:pPr>
        <w:numPr>
          <w:ilvl w:val="0"/>
          <w:numId w:val="15"/>
        </w:numPr>
        <w:outlineLvl w:val="9"/>
        <w:rPr>
          <w:rFonts w:hint="eastAsia"/>
          <w:sz w:val="18"/>
          <w:szCs w:val="18"/>
          <w:lang w:val="en-US" w:eastAsia="zh-CN"/>
        </w:rPr>
      </w:pPr>
      <w:bookmarkStart w:id="64" w:name="_Toc1852"/>
      <w:r>
        <w:rPr>
          <w:rFonts w:hint="eastAsia"/>
          <w:sz w:val="18"/>
          <w:szCs w:val="18"/>
          <w:lang w:val="en-US" w:eastAsia="zh-CN"/>
        </w:rPr>
        <w:t>通过管理页面点击运行任务。</w:t>
      </w:r>
      <w:bookmarkEnd w:id="64"/>
    </w:p>
    <w:p>
      <w:pPr>
        <w:numPr>
          <w:ilvl w:val="0"/>
          <w:numId w:val="15"/>
        </w:numPr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bookmarkStart w:id="65" w:name="_Toc11683"/>
      <w:r>
        <w:rPr>
          <w:rFonts w:hint="eastAsia"/>
          <w:b w:val="0"/>
          <w:bCs w:val="0"/>
          <w:sz w:val="18"/>
          <w:szCs w:val="18"/>
          <w:lang w:val="en-US" w:eastAsia="zh-CN"/>
        </w:rPr>
        <w:t>设置好定时时间开启定时调度后自动触发执行任务。</w:t>
      </w:r>
      <w:bookmarkEnd w:id="65"/>
    </w:p>
    <w:p>
      <w:pPr>
        <w:numPr>
          <w:ilvl w:val="0"/>
          <w:numId w:val="15"/>
        </w:numPr>
        <w:outlineLvl w:val="9"/>
        <w:rPr>
          <w:rFonts w:hint="eastAsia" w:asciiTheme="minorEastAsia" w:hAnsiTheme="minorEastAsia" w:eastAsiaTheme="minorEastAsia" w:cstheme="minorBidi"/>
          <w:szCs w:val="21"/>
          <w:lang w:val="en-US" w:eastAsia="zh-CN"/>
        </w:rPr>
      </w:pPr>
      <w:bookmarkStart w:id="66" w:name="_Toc3803"/>
      <w:r>
        <w:rPr>
          <w:rFonts w:hint="eastAsia"/>
          <w:sz w:val="18"/>
          <w:szCs w:val="18"/>
          <w:lang w:val="en-US" w:eastAsia="zh-CN"/>
        </w:rPr>
        <w:t>通过任务关系触发(ex_crawler_platform_job_relationship表)触发执行。</w:t>
      </w:r>
      <w:bookmarkEnd w:id="66"/>
    </w:p>
    <w:p>
      <w:pPr>
        <w:pStyle w:val="3"/>
        <w:widowControl/>
        <w:spacing w:line="416" w:lineRule="auto"/>
        <w:ind w:left="622" w:leftChars="0" w:hanging="576" w:firstLineChars="0"/>
        <w:jc w:val="left"/>
        <w:outlineLvl w:val="1"/>
      </w:pPr>
      <w:r>
        <w:rPr>
          <w:rFonts w:hint="eastAsia"/>
          <w:lang w:val="en-US" w:eastAsia="zh-CN"/>
        </w:rPr>
        <w:t xml:space="preserve"> </w:t>
      </w:r>
      <w:bookmarkStart w:id="67" w:name="_Toc19737"/>
      <w:bookmarkStart w:id="68" w:name="_Toc32446"/>
      <w:r>
        <w:rPr>
          <w:rFonts w:hint="eastAsia"/>
          <w:lang w:eastAsia="zh-CN"/>
        </w:rPr>
        <w:t>系统任务执行流程图</w:t>
      </w:r>
      <w:bookmarkEnd w:id="67"/>
      <w:bookmarkEnd w:id="68"/>
    </w:p>
    <w:p>
      <w:pPr>
        <w:pStyle w:val="4"/>
        <w:spacing w:line="360" w:lineRule="auto"/>
        <w:ind w:left="425" w:leftChars="0" w:hanging="425" w:firstLineChars="0"/>
        <w:outlineLvl w:val="2"/>
        <w:rPr>
          <w:rFonts w:hint="eastAsia" w:eastAsia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系统启动流程图</w:t>
      </w:r>
    </w:p>
    <w:p>
      <w:pPr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从</w:t>
      </w:r>
      <w:r>
        <w:rPr>
          <w:rFonts w:hint="eastAsia"/>
          <w:sz w:val="18"/>
          <w:szCs w:val="18"/>
          <w:lang w:val="en-US" w:eastAsia="zh-CN"/>
        </w:rPr>
        <w:t>StartMain.main函数开始:</w:t>
      </w:r>
    </w:p>
    <w:p>
      <w:r>
        <w:drawing>
          <wp:inline distT="0" distB="0" distL="114300" distR="114300">
            <wp:extent cx="5865495" cy="3770630"/>
            <wp:effectExtent l="0" t="0" r="1905" b="127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77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425" w:leftChars="0" w:hanging="425" w:firstLineChars="0"/>
        <w:outlineLvl w:val="2"/>
        <w:rPr>
          <w:rFonts w:hint="eastAsia" w:eastAsia="黑体"/>
          <w:lang w:val="en-US" w:eastAsia="zh-CN"/>
        </w:rPr>
      </w:pPr>
      <w:bookmarkStart w:id="69" w:name="_Toc3871"/>
      <w:bookmarkStart w:id="70" w:name="_Toc13024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执行任务流程图1</w:t>
      </w:r>
      <w:bookmarkEnd w:id="69"/>
      <w:bookmarkEnd w:id="70"/>
    </w:p>
    <w:p>
      <w:pPr>
        <w:outlineLvl w:val="9"/>
        <w:rPr>
          <w:rFonts w:hint="eastAsia"/>
          <w:b w:val="0"/>
          <w:bCs w:val="0"/>
          <w:lang w:val="en-US" w:eastAsia="zh-CN"/>
        </w:rPr>
      </w:pPr>
      <w:bookmarkStart w:id="71" w:name="_Toc11137"/>
      <w:r>
        <w:rPr>
          <w:rFonts w:hint="eastAsia"/>
          <w:b w:val="0"/>
          <w:bCs w:val="0"/>
          <w:lang w:val="en-US" w:eastAsia="zh-CN"/>
        </w:rPr>
        <w:t>从MasterSchedulerManager.execute函数开始</w:t>
      </w:r>
      <w:bookmarkEnd w:id="71"/>
    </w:p>
    <w:p>
      <w:pPr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bookmarkStart w:id="72" w:name="_Toc25837"/>
      <w:r>
        <w:rPr>
          <w:rFonts w:hint="eastAsia"/>
          <w:b w:val="0"/>
          <w:bCs w:val="0"/>
          <w:sz w:val="18"/>
          <w:szCs w:val="18"/>
          <w:lang w:val="en-US" w:eastAsia="zh-CN"/>
        </w:rPr>
        <w:t>主节点调度器执行任务，这里任务触发由3种方式:</w:t>
      </w:r>
      <w:bookmarkEnd w:id="72"/>
    </w:p>
    <w:p>
      <w:pPr>
        <w:numPr>
          <w:ilvl w:val="0"/>
          <w:numId w:val="16"/>
        </w:numPr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bookmarkStart w:id="73" w:name="_Toc11044"/>
      <w:r>
        <w:rPr>
          <w:rFonts w:hint="eastAsia"/>
          <w:b w:val="0"/>
          <w:bCs w:val="0"/>
          <w:sz w:val="18"/>
          <w:szCs w:val="18"/>
          <w:lang w:val="en-US" w:eastAsia="zh-CN"/>
        </w:rPr>
        <w:t>管理页面手动触发</w:t>
      </w:r>
      <w:bookmarkEnd w:id="73"/>
    </w:p>
    <w:p>
      <w:pPr>
        <w:numPr>
          <w:ilvl w:val="0"/>
          <w:numId w:val="16"/>
        </w:numPr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bookmarkStart w:id="74" w:name="_Toc26238"/>
      <w:r>
        <w:rPr>
          <w:rFonts w:hint="eastAsia"/>
          <w:b w:val="0"/>
          <w:bCs w:val="0"/>
          <w:sz w:val="18"/>
          <w:szCs w:val="18"/>
          <w:lang w:val="en-US" w:eastAsia="zh-CN"/>
        </w:rPr>
        <w:t>定时触发器触发</w:t>
      </w:r>
      <w:bookmarkEnd w:id="74"/>
    </w:p>
    <w:p>
      <w:pPr>
        <w:numPr>
          <w:ilvl w:val="0"/>
          <w:numId w:val="16"/>
        </w:numPr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bookmarkStart w:id="75" w:name="_Toc6687"/>
      <w:r>
        <w:rPr>
          <w:rFonts w:hint="eastAsia"/>
          <w:b w:val="0"/>
          <w:bCs w:val="0"/>
          <w:sz w:val="18"/>
          <w:szCs w:val="18"/>
          <w:lang w:val="en-US" w:eastAsia="zh-CN"/>
        </w:rPr>
        <w:t>任务关系触发</w:t>
      </w:r>
      <w:bookmarkEnd w:id="75"/>
    </w:p>
    <w:p>
      <w:pPr>
        <w:outlineLvl w:val="9"/>
        <w:rPr>
          <w:rFonts w:hint="eastAsia"/>
          <w:b/>
          <w:bCs/>
          <w:lang w:val="en-US" w:eastAsia="zh-CN"/>
        </w:rPr>
      </w:pPr>
    </w:p>
    <w:p>
      <w:pPr>
        <w:spacing w:line="360" w:lineRule="auto"/>
        <w:outlineLvl w:val="9"/>
      </w:pPr>
      <w:bookmarkStart w:id="76" w:name="_Toc24351"/>
      <w:r>
        <w:drawing>
          <wp:inline distT="0" distB="0" distL="114300" distR="114300">
            <wp:extent cx="4085590" cy="6114415"/>
            <wp:effectExtent l="0" t="0" r="10160" b="635"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611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spacing w:line="360" w:lineRule="auto"/>
        <w:outlineLvl w:val="9"/>
      </w:pPr>
    </w:p>
    <w:p>
      <w:pPr>
        <w:spacing w:line="360" w:lineRule="auto"/>
        <w:outlineLvl w:val="9"/>
      </w:pPr>
    </w:p>
    <w:p>
      <w:pPr>
        <w:spacing w:line="360" w:lineRule="auto"/>
        <w:outlineLvl w:val="9"/>
      </w:pPr>
    </w:p>
    <w:p>
      <w:pPr>
        <w:spacing w:line="360" w:lineRule="auto"/>
        <w:outlineLvl w:val="9"/>
      </w:pPr>
    </w:p>
    <w:p>
      <w:pPr>
        <w:spacing w:line="360" w:lineRule="auto"/>
        <w:outlineLvl w:val="9"/>
      </w:pPr>
    </w:p>
    <w:p>
      <w:pPr>
        <w:spacing w:line="360" w:lineRule="auto"/>
        <w:outlineLvl w:val="9"/>
      </w:pPr>
    </w:p>
    <w:p>
      <w:pPr>
        <w:spacing w:line="360" w:lineRule="auto"/>
        <w:outlineLvl w:val="9"/>
      </w:pPr>
    </w:p>
    <w:p>
      <w:pPr>
        <w:pStyle w:val="4"/>
        <w:spacing w:line="360" w:lineRule="auto"/>
        <w:ind w:left="425" w:leftChars="0" w:hanging="425" w:firstLineChars="0"/>
        <w:outlineLvl w:val="2"/>
        <w:rPr>
          <w:rFonts w:hint="eastAsia" w:asciiTheme="minorEastAsia" w:hAnsiTheme="minorEastAsia" w:eastAsiaTheme="minorEastAsia" w:cstheme="minorBidi"/>
          <w:szCs w:val="21"/>
          <w:lang w:val="en-US" w:eastAsia="zh-CN"/>
        </w:rPr>
      </w:pPr>
      <w:bookmarkStart w:id="77" w:name="_Toc32170"/>
      <w:bookmarkStart w:id="78" w:name="_Toc3383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执行任务流程图2</w:t>
      </w:r>
      <w:bookmarkEnd w:id="77"/>
      <w:bookmarkEnd w:id="78"/>
    </w:p>
    <w:p>
      <w:pPr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bookmarkStart w:id="79" w:name="_Toc29141"/>
      <w:r>
        <w:rPr>
          <w:rFonts w:hint="eastAsia"/>
          <w:b w:val="0"/>
          <w:bCs w:val="0"/>
          <w:sz w:val="18"/>
          <w:szCs w:val="18"/>
          <w:lang w:val="en-US" w:eastAsia="zh-CN"/>
        </w:rPr>
        <w:t>MasterSchedulerManager.doExecute函数开始</w:t>
      </w:r>
      <w:bookmarkEnd w:id="79"/>
    </w:p>
    <w:p>
      <w:pPr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bookmarkStart w:id="80" w:name="_Toc7324"/>
      <w:r>
        <w:rPr>
          <w:rFonts w:hint="eastAsia"/>
          <w:b w:val="0"/>
          <w:bCs w:val="0"/>
          <w:sz w:val="18"/>
          <w:szCs w:val="18"/>
          <w:lang w:val="en-US" w:eastAsia="zh-CN"/>
        </w:rPr>
        <w:t>主调度器有单独的读取待执行任务队列的线程专门负责处理任务</w:t>
      </w:r>
      <w:bookmarkEnd w:id="80"/>
      <w:bookmarkStart w:id="81" w:name="_Toc25187"/>
    </w:p>
    <w:p>
      <w:pPr>
        <w:outlineLvl w:val="9"/>
      </w:pPr>
      <w:r>
        <w:drawing>
          <wp:inline distT="0" distB="0" distL="114300" distR="114300">
            <wp:extent cx="2837815" cy="5552440"/>
            <wp:effectExtent l="0" t="0" r="635" b="10160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555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  <w:rPr>
          <w:rFonts w:hint="eastAsia"/>
          <w:lang w:val="en-US" w:eastAsia="zh-CN"/>
        </w:rPr>
      </w:pPr>
    </w:p>
    <w:p>
      <w:pPr>
        <w:pStyle w:val="4"/>
        <w:spacing w:line="360" w:lineRule="auto"/>
        <w:ind w:left="425" w:leftChars="0" w:hanging="425" w:firstLineChars="0"/>
        <w:outlineLvl w:val="2"/>
        <w:rPr>
          <w:rFonts w:hint="eastAsia" w:asciiTheme="minorEastAsia" w:hAnsiTheme="minorEastAsia" w:eastAsiaTheme="minorEastAsia" w:cstheme="minorBidi"/>
          <w:szCs w:val="21"/>
          <w:lang w:val="en-US" w:eastAsia="zh-CN"/>
        </w:rPr>
      </w:pPr>
      <w:bookmarkStart w:id="82" w:name="_Toc27366"/>
      <w:bookmarkStart w:id="83" w:name="_Toc13234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执行任务流程图3</w:t>
      </w:r>
      <w:bookmarkEnd w:id="82"/>
      <w:bookmarkEnd w:id="83"/>
    </w:p>
    <w:p>
      <w:pPr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bookmarkStart w:id="84" w:name="_Toc32581"/>
      <w:r>
        <w:rPr>
          <w:rFonts w:hint="eastAsia"/>
          <w:b w:val="0"/>
          <w:bCs w:val="0"/>
          <w:sz w:val="18"/>
          <w:szCs w:val="18"/>
          <w:lang w:val="en-US" w:eastAsia="zh-CN"/>
        </w:rPr>
        <w:t>WorkerSchedulerManager.execute函数开始</w:t>
      </w:r>
      <w:bookmarkEnd w:id="84"/>
    </w:p>
    <w:p>
      <w:pPr>
        <w:outlineLvl w:val="9"/>
      </w:pPr>
      <w:bookmarkStart w:id="85" w:name="_Toc17955"/>
      <w:r>
        <w:drawing>
          <wp:inline distT="0" distB="0" distL="114300" distR="114300">
            <wp:extent cx="4428490" cy="5685790"/>
            <wp:effectExtent l="0" t="0" r="10160" b="10160"/>
            <wp:docPr id="1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pStyle w:val="4"/>
        <w:spacing w:line="360" w:lineRule="auto"/>
        <w:ind w:left="425" w:leftChars="0" w:hanging="425" w:firstLineChars="0"/>
        <w:outlineLvl w:val="2"/>
        <w:rPr>
          <w:rFonts w:hint="eastAsia"/>
          <w:lang w:val="en-US" w:eastAsia="zh-CN"/>
        </w:rPr>
      </w:pPr>
      <w:bookmarkStart w:id="86" w:name="_Toc4785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执行任务worker流程图</w:t>
      </w:r>
      <w:bookmarkEnd w:id="86"/>
      <w:bookmarkStart w:id="87" w:name="_Toc13166"/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eastAsia" w:eastAsia="宋体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>从</w:t>
      </w:r>
      <w:r>
        <w:rPr>
          <w:rFonts w:hint="eastAsia" w:ascii="Consolas" w:hAnsi="Consolas" w:eastAsia="Consolas"/>
          <w:b w:val="0"/>
          <w:bCs w:val="0"/>
          <w:color w:val="000000"/>
          <w:sz w:val="18"/>
          <w:szCs w:val="18"/>
          <w:highlight w:val="lightGray"/>
        </w:rPr>
        <w:t>AbstractWorker</w:t>
      </w:r>
      <w:r>
        <w:rPr>
          <w:rFonts w:hint="eastAsia" w:ascii="Consolas" w:hAnsi="Consolas"/>
          <w:b w:val="0"/>
          <w:bCs w:val="0"/>
          <w:color w:val="000000"/>
          <w:sz w:val="18"/>
          <w:szCs w:val="18"/>
          <w:highlight w:val="lightGray"/>
          <w:lang w:val="en-US" w:eastAsia="zh-CN"/>
        </w:rPr>
        <w:t>.start函数开始</w:t>
      </w:r>
    </w:p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770880" cy="4265295"/>
            <wp:effectExtent l="0" t="0" r="1270" b="190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426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2"/>
        <w:pageBreakBefore/>
        <w:widowControl/>
        <w:spacing w:line="578" w:lineRule="auto"/>
        <w:ind w:left="773" w:hanging="773"/>
        <w:jc w:val="center"/>
        <w:outlineLvl w:val="0"/>
        <w:rPr>
          <w:rFonts w:hint="eastAsia" w:asciiTheme="minorEastAsia" w:hAnsiTheme="minorEastAsia" w:eastAsiaTheme="minorEastAsia" w:cstheme="minorBidi"/>
          <w:szCs w:val="21"/>
          <w:lang w:val="en-US" w:eastAsia="zh-CN"/>
        </w:rPr>
      </w:pPr>
      <w:bookmarkStart w:id="88" w:name="_Toc20187"/>
      <w:bookmarkStart w:id="89" w:name="_Toc26003"/>
      <w:r>
        <w:rPr>
          <w:rFonts w:hint="eastAsia"/>
          <w:lang w:eastAsia="zh-CN"/>
        </w:rPr>
        <w:t>模块设计</w:t>
      </w:r>
      <w:bookmarkEnd w:id="88"/>
      <w:bookmarkEnd w:id="89"/>
    </w:p>
    <w:p>
      <w:pPr>
        <w:pStyle w:val="3"/>
        <w:widowControl/>
        <w:spacing w:line="416" w:lineRule="auto"/>
        <w:ind w:left="576" w:leftChars="0" w:hanging="576" w:firstLineChars="0"/>
        <w:jc w:val="left"/>
        <w:outlineLvl w:val="1"/>
        <w:rPr>
          <w:rFonts w:hint="eastAsia" w:asciiTheme="minorEastAsia" w:hAnsiTheme="minorEastAsia" w:eastAsiaTheme="minorEastAsia" w:cstheme="minorBidi"/>
          <w:b/>
          <w:bCs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bookmarkStart w:id="90" w:name="_Toc4378"/>
      <w:bookmarkStart w:id="91" w:name="_Toc10174"/>
      <w:r>
        <w:rPr>
          <w:rFonts w:hint="eastAsia"/>
          <w:b/>
          <w:bCs/>
          <w:lang w:val="en-US" w:eastAsia="zh-CN"/>
        </w:rPr>
        <w:t>系统元数据访问层</w:t>
      </w:r>
      <w:bookmarkEnd w:id="90"/>
      <w:bookmarkEnd w:id="91"/>
    </w:p>
    <w:p>
      <w:pPr>
        <w:ind w:firstLine="420" w:firstLineChars="0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采用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mysql进行存储,主要用保存系统所需要的元数据。对上层应用提供增删查改等功能接口。</w:t>
      </w:r>
    </w:p>
    <w:p>
      <w:pPr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所有po对象需要继承BasePo类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4"/>
        <w:spacing w:line="360" w:lineRule="auto"/>
        <w:ind w:left="425" w:leftChars="0" w:hanging="425" w:firstLineChars="0"/>
        <w:rPr>
          <w:rFonts w:hint="eastAsia" w:ascii="黑体" w:hAnsi="黑体" w:eastAsia="黑体" w:cs="黑体"/>
          <w:b/>
          <w:bCs/>
          <w:sz w:val="28"/>
          <w:szCs w:val="28"/>
        </w:rPr>
      </w:pPr>
      <w:bookmarkStart w:id="92" w:name="_Toc20150"/>
      <w:bookmarkStart w:id="93" w:name="_Toc20859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BasePo实体类</w:t>
      </w:r>
      <w:bookmarkEnd w:id="92"/>
      <w:bookmarkEnd w:id="93"/>
    </w:p>
    <w:p>
      <w:pPr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对象名称: BasePo</w:t>
      </w:r>
    </w:p>
    <w:p>
      <w:pPr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概述:     实现java 序列化(Serializable)接口,用于作分页查询和更新数据时版本号</w:t>
      </w:r>
    </w:p>
    <w:p>
      <w:pPr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tbl>
      <w:tblPr>
        <w:tblStyle w:val="63"/>
        <w:tblW w:w="8250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885"/>
        <w:gridCol w:w="1477"/>
        <w:gridCol w:w="4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0" w:hRule="atLeast"/>
          <w:tblHeader/>
        </w:trPr>
        <w:tc>
          <w:tcPr>
            <w:tcW w:w="1885" w:type="dxa"/>
            <w:vAlign w:val="center"/>
          </w:tcPr>
          <w:p>
            <w:p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477" w:type="dxa"/>
            <w:vAlign w:val="center"/>
          </w:tcPr>
          <w:p>
            <w:p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4888" w:type="dxa"/>
            <w:vAlign w:val="center"/>
          </w:tcPr>
          <w:p>
            <w:p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0" w:hRule="atLeast"/>
        </w:trPr>
        <w:tc>
          <w:tcPr>
            <w:tcW w:w="1885" w:type="dxa"/>
            <w:vAlign w:val="center"/>
          </w:tcPr>
          <w:p>
            <w:pPr>
              <w:pStyle w:val="176"/>
              <w:ind w:firstLine="270" w:firstLineChars="150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totalSize</w:t>
            </w:r>
          </w:p>
        </w:tc>
        <w:tc>
          <w:tcPr>
            <w:tcW w:w="1477" w:type="dxa"/>
            <w:vAlign w:val="center"/>
          </w:tcPr>
          <w:p>
            <w:pPr>
              <w:pStyle w:val="176"/>
              <w:ind w:firstLine="270" w:firstLineChars="150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888" w:type="dxa"/>
            <w:vAlign w:val="center"/>
          </w:tcPr>
          <w:p>
            <w:pPr>
              <w:pStyle w:val="176"/>
              <w:ind w:firstLine="270" w:firstLineChars="150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分页查询时，统计查询到的数据总数量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885" w:type="dxa"/>
            <w:vAlign w:val="center"/>
          </w:tcPr>
          <w:p>
            <w:pPr>
              <w:pStyle w:val="176"/>
              <w:ind w:firstLine="270" w:firstLineChars="150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version</w:t>
            </w:r>
          </w:p>
        </w:tc>
        <w:tc>
          <w:tcPr>
            <w:tcW w:w="1477" w:type="dxa"/>
            <w:vAlign w:val="center"/>
          </w:tcPr>
          <w:p>
            <w:pPr>
              <w:pStyle w:val="176"/>
              <w:ind w:firstLine="270" w:firstLineChars="150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888" w:type="dxa"/>
            <w:vAlign w:val="center"/>
          </w:tcPr>
          <w:p>
            <w:pPr>
              <w:pStyle w:val="176"/>
              <w:ind w:firstLine="270" w:firstLineChars="150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数据版本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4"/>
        <w:spacing w:line="360" w:lineRule="auto"/>
        <w:ind w:left="425" w:leftChars="0" w:hanging="425" w:firstLineChars="0"/>
        <w:rPr>
          <w:rFonts w:hint="eastAsia" w:ascii="黑体" w:hAnsi="黑体" w:eastAsia="黑体" w:cs="黑体"/>
          <w:b/>
          <w:bCs/>
          <w:sz w:val="28"/>
          <w:szCs w:val="28"/>
        </w:rPr>
      </w:pPr>
      <w:bookmarkStart w:id="94" w:name="_Toc775"/>
      <w:bookmarkStart w:id="95" w:name="_Toc24951"/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网页站点</w:t>
      </w:r>
      <w:bookmarkEnd w:id="94"/>
      <w:bookmarkEnd w:id="95"/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用来描述指定网络站点的相关信息。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 w:ascii="黑体" w:hAnsi="黑体" w:eastAsia="黑体" w:cs="黑体"/>
          <w:b/>
          <w:bCs/>
          <w:sz w:val="24"/>
          <w:szCs w:val="24"/>
        </w:rPr>
      </w:pPr>
      <w:bookmarkStart w:id="96" w:name="_Toc12312"/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数据库表设计</w:t>
      </w:r>
      <w:bookmarkEnd w:id="96"/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概述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: 用来保存网站(site)相关信息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表名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: ex_crawler_platform_site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tbl>
      <w:tblPr>
        <w:tblStyle w:val="63"/>
        <w:tblW w:w="8389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401"/>
        <w:gridCol w:w="1225"/>
        <w:gridCol w:w="588"/>
        <w:gridCol w:w="575"/>
        <w:gridCol w:w="537"/>
        <w:gridCol w:w="4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0" w:hRule="atLeast"/>
          <w:tblHeader/>
        </w:trPr>
        <w:tc>
          <w:tcPr>
            <w:tcW w:w="140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5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537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  <w:t>非空</w:t>
            </w:r>
          </w:p>
        </w:tc>
        <w:tc>
          <w:tcPr>
            <w:tcW w:w="40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22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VARCHAR(20)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575" w:type="dxa"/>
            <w:vAlign w:val="center"/>
          </w:tcPr>
          <w:p>
            <w:pPr>
              <w:pStyle w:val="17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0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站点编号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,字段唯一，用来表示每个网站的主键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mainurl</w:t>
            </w:r>
          </w:p>
        </w:tc>
        <w:tc>
          <w:tcPr>
            <w:tcW w:w="122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VARCHAR(100)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75" w:type="dxa"/>
            <w:vAlign w:val="center"/>
          </w:tcPr>
          <w:p>
            <w:pPr>
              <w:pStyle w:val="17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0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站点主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visitInterval</w:t>
            </w:r>
          </w:p>
        </w:tc>
        <w:tc>
          <w:tcPr>
            <w:tcW w:w="122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INT(11)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75" w:type="dxa"/>
            <w:vAlign w:val="center"/>
          </w:tcPr>
          <w:p>
            <w:pPr>
              <w:pStyle w:val="17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40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站点访问频率，用来保证任务采集时使用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http代理时每个代理ip休息时间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describe</w:t>
            </w:r>
          </w:p>
        </w:tc>
        <w:tc>
          <w:tcPr>
            <w:tcW w:w="122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VARCHAR(200)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75" w:type="dxa"/>
            <w:vAlign w:val="center"/>
          </w:tcPr>
          <w:p>
            <w:pPr>
              <w:pStyle w:val="17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40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version</w:t>
            </w:r>
          </w:p>
        </w:tc>
        <w:tc>
          <w:tcPr>
            <w:tcW w:w="122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INT(11)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75" w:type="dxa"/>
            <w:vAlign w:val="center"/>
          </w:tcPr>
          <w:p>
            <w:pPr>
              <w:pStyle w:val="17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0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数据版本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ascii="宋体" w:hAnsi="宋体" w:eastAsia="宋体"/>
          <w:b/>
          <w:bCs/>
          <w:sz w:val="24"/>
        </w:rPr>
      </w:pPr>
      <w:bookmarkStart w:id="97" w:name="_Toc5608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Java</w:t>
      </w:r>
      <w:r>
        <w:rPr>
          <w:rFonts w:hint="eastAsia" w:ascii="黑体" w:hAnsi="黑体" w:cs="黑体"/>
          <w:b/>
          <w:bCs/>
          <w:sz w:val="24"/>
          <w:szCs w:val="24"/>
          <w:lang w:val="en-US" w:eastAsia="zh-CN"/>
        </w:rPr>
        <w:t xml:space="preserve"> PO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对象</w:t>
      </w:r>
      <w:bookmarkEnd w:id="97"/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对象名称: Site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概述:     必须继承 BasePo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tbl>
      <w:tblPr>
        <w:tblStyle w:val="63"/>
        <w:tblW w:w="8386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414"/>
        <w:gridCol w:w="1037"/>
        <w:gridCol w:w="2013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41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  <w:t>对应数据库表字段</w:t>
            </w:r>
          </w:p>
        </w:tc>
        <w:tc>
          <w:tcPr>
            <w:tcW w:w="3922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41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013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       code</w:t>
            </w:r>
          </w:p>
        </w:tc>
        <w:tc>
          <w:tcPr>
            <w:tcW w:w="3922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站点编号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,字段唯一，用来表示每个网站的主键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mainurl</w:t>
            </w:r>
          </w:p>
        </w:tc>
        <w:tc>
          <w:tcPr>
            <w:tcW w:w="10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01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mainurl</w:t>
            </w:r>
          </w:p>
        </w:tc>
        <w:tc>
          <w:tcPr>
            <w:tcW w:w="3922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站点主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visitInterval</w:t>
            </w:r>
          </w:p>
        </w:tc>
        <w:tc>
          <w:tcPr>
            <w:tcW w:w="10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01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visitInterval</w:t>
            </w:r>
          </w:p>
        </w:tc>
        <w:tc>
          <w:tcPr>
            <w:tcW w:w="3922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站点访问频率，用来保证任务采集时使用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http代理时每个代理ip休息时间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describe</w:t>
            </w:r>
          </w:p>
        </w:tc>
        <w:tc>
          <w:tcPr>
            <w:tcW w:w="10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01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describe</w:t>
            </w:r>
          </w:p>
        </w:tc>
        <w:tc>
          <w:tcPr>
            <w:tcW w:w="3922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数据描述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totalSize</w:t>
            </w:r>
          </w:p>
        </w:tc>
        <w:tc>
          <w:tcPr>
            <w:tcW w:w="10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01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   </w:t>
            </w:r>
          </w:p>
        </w:tc>
        <w:tc>
          <w:tcPr>
            <w:tcW w:w="392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分页查询时，统计查询到的数据总数量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version</w:t>
            </w:r>
          </w:p>
        </w:tc>
        <w:tc>
          <w:tcPr>
            <w:tcW w:w="10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01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version</w:t>
            </w:r>
          </w:p>
        </w:tc>
        <w:tc>
          <w:tcPr>
            <w:tcW w:w="392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数据版本</w:t>
            </w:r>
          </w:p>
        </w:tc>
      </w:tr>
    </w:tbl>
    <w:p/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bookmarkStart w:id="98" w:name="_Toc18192"/>
      <w:r>
        <w:rPr>
          <w:rFonts w:hint="eastAsia" w:ascii="黑体" w:hAnsi="黑体" w:eastAsia="黑体" w:cs="黑体"/>
          <w:sz w:val="24"/>
          <w:szCs w:val="24"/>
          <w:lang w:eastAsia="zh-CN"/>
        </w:rPr>
        <w:t>数据访问层接口设计</w:t>
      </w:r>
      <w:bookmarkEnd w:id="98"/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接口名称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: SiteDao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接口方法: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/>
          <w:color w:val="3F5FBF"/>
          <w:sz w:val="18"/>
          <w:szCs w:val="18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分页查询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pageIndex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pageSize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返回分页后的数据集合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List&lt;Site&gt; pageQuery(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pageIndex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pageSize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根据指定code查询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sitecode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返回相等code的数据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Site query(String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code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保存指定site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site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返回受影响数据条数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save(Site </w:t>
      </w:r>
      <w:r>
        <w:rPr>
          <w:rFonts w:hint="eastAsia" w:ascii="Consolas" w:hAnsi="Consolas" w:eastAsia="Consolas"/>
          <w:color w:val="6A3E3E"/>
          <w:sz w:val="18"/>
          <w:szCs w:val="18"/>
        </w:rPr>
        <w:t>site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删除指定code的站点数据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sitecode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返回受影响数据条数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del(String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sitecode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Style w:val="4"/>
        <w:spacing w:line="360" w:lineRule="auto"/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99" w:name="_Toc28693"/>
      <w:bookmarkStart w:id="100" w:name="_Toc17596"/>
      <w:r>
        <w:rPr>
          <w:rFonts w:hint="eastAsia" w:ascii="黑体" w:hAnsi="黑体" w:eastAsia="黑体" w:cs="黑体"/>
          <w:sz w:val="28"/>
          <w:szCs w:val="28"/>
          <w:lang w:eastAsia="zh-CN"/>
        </w:rPr>
        <w:t>网页站点页面元素抽取路径</w:t>
      </w:r>
      <w:bookmarkEnd w:id="99"/>
      <w:bookmarkEnd w:id="100"/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用来描述指定网络站点某种类型页面上的指定元素抽取取路径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ascii="宋体" w:hAnsi="宋体" w:eastAsia="宋体"/>
          <w:b/>
          <w:bCs/>
          <w:sz w:val="24"/>
        </w:rPr>
      </w:pPr>
      <w:bookmarkStart w:id="101" w:name="_Toc11646"/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数据库表设计</w:t>
      </w:r>
      <w:bookmarkEnd w:id="101"/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概述</w:t>
      </w:r>
      <w:r>
        <w:rPr>
          <w:rFonts w:hint="eastAsia"/>
          <w:lang w:val="en-US" w:eastAsia="zh-CN"/>
        </w:rPr>
        <w:t>: 用来保存网站页面元素抽取路径相关信息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val="en-US" w:eastAsia="zh-CN"/>
        </w:rPr>
        <w:t>: ex_crawler_platform_site_extract_path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tbl>
      <w:tblPr>
        <w:tblStyle w:val="63"/>
        <w:tblW w:w="8376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390"/>
        <w:gridCol w:w="1236"/>
        <w:gridCol w:w="588"/>
        <w:gridCol w:w="562"/>
        <w:gridCol w:w="563"/>
        <w:gridCol w:w="4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39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562" w:type="dxa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563" w:type="dxa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非空</w:t>
            </w:r>
          </w:p>
        </w:tc>
        <w:tc>
          <w:tcPr>
            <w:tcW w:w="4037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页面元素抽取路径名称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siteCode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页面元素抽取路径所属站点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ranking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页面元素抽取路径排名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path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页面元素抽取路径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tableHeadPath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表格多条数据类型 列名path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tableDataPath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表格多条数据类型 数据path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filterPath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需要过滤的 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extractAttName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获取值得 属性名字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substringStart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字符串截取开始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substringEnd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字符串截取结束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compareAttName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需要比较的元素属性名称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containKeyWord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需要比较的元素属性值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replaceWord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需要替换的字符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replaceValue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需要被替换的字符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appendHead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向头部追加字符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appendEnd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向尾部追加字符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extractEmptyCount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路径空抽取次数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9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123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数据版本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ascii="宋体" w:hAnsi="宋体" w:eastAsia="宋体"/>
          <w:b/>
          <w:bCs/>
          <w:sz w:val="24"/>
        </w:rPr>
      </w:pPr>
      <w:bookmarkStart w:id="102" w:name="_Toc20055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Java</w:t>
      </w:r>
      <w:r>
        <w:rPr>
          <w:rFonts w:hint="eastAsia" w:ascii="黑体" w:hAnsi="黑体" w:cs="黑体"/>
          <w:b/>
          <w:bCs/>
          <w:sz w:val="24"/>
          <w:szCs w:val="24"/>
          <w:lang w:val="en-US" w:eastAsia="zh-CN"/>
        </w:rPr>
        <w:t xml:space="preserve"> PO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对象</w:t>
      </w:r>
      <w:bookmarkEnd w:id="102"/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对象名称: ExtractPath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概述:     必须继承 BasePo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tbl>
      <w:tblPr>
        <w:tblStyle w:val="63"/>
        <w:tblW w:w="8386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601"/>
        <w:gridCol w:w="925"/>
        <w:gridCol w:w="1950"/>
        <w:gridCol w:w="3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601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  <w:t>对应数据库表字段</w:t>
            </w:r>
          </w:p>
        </w:tc>
        <w:tc>
          <w:tcPr>
            <w:tcW w:w="3910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页面元素抽取路径名称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siteCode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siteCode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页面元素抽取路径所属站点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ranking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ranking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页面元素抽取路径排名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path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path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页面元素抽取路径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tableHeadPath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tableHeadPath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表格多条数据类型 列名path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tableDataPath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tableDataPath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表格多条数据类型 数据path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filterPath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filterPath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需要过滤的 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extractAttName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extractAttName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获取值得 属性名字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substringStart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substringStart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字符串截取开始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substringEnd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substringEnd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字符串截取结束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compareAttName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compareAttName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需要比较的元素属性名称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containKeyWord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containKeyWord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需要比较的元素属性值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replaceWord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replaceWord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需要替换的字符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replaceValue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replaceValue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需要被替换的字符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appendHead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appendHead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向头部追加字符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appendEnd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appendEnd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向尾部追加字符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extractEmptyCount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extractEmptyCount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路径空抽取次数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totalSize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分页查询时，统计查询到的数据总数量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01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95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391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数据版本</w:t>
            </w:r>
          </w:p>
        </w:tc>
      </w:tr>
    </w:tbl>
    <w:p/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bookmarkStart w:id="103" w:name="_Toc6430"/>
      <w:r>
        <w:rPr>
          <w:rFonts w:hint="eastAsia" w:ascii="黑体" w:hAnsi="黑体" w:eastAsia="黑体" w:cs="黑体"/>
          <w:sz w:val="24"/>
          <w:szCs w:val="24"/>
          <w:lang w:eastAsia="zh-CN"/>
        </w:rPr>
        <w:t>数据访问层接口设计</w:t>
      </w:r>
      <w:bookmarkEnd w:id="103"/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接口名称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: ExtractPathDao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接口方法: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通过指定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sitecode</w:t>
      </w:r>
      <w:r>
        <w:rPr>
          <w:rFonts w:hint="eastAsia" w:ascii="Consolas" w:hAnsi="Consolas" w:eastAsia="Consolas"/>
          <w:color w:val="3F5FBF"/>
          <w:sz w:val="18"/>
          <w:szCs w:val="18"/>
        </w:rPr>
        <w:t>查询相关的元素抽取路径集合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siteCode 网站编号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返回匹配到的数据集合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List&lt;ExtractPath&gt; queryBySite(String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siteCode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通过指定siteCode和name查询相关的元素抽取路径集合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siteCode 网站编号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name 元素抽取路径名称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返回匹配到的数据集合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List&lt;ExtractPath&gt; queryBySiteAndName(String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siteCode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通过指定siteCode和name模糊查询相关的元素抽取路径集合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siteCode 网站编号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name 元素抽取路径名称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返回匹配到的数据集合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List&lt;ExtractPath&gt; fuzzyQuery(String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siteCode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pathName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批量保存元素抽取路径集合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paserResults 需要批量保存的元素抽取路径集合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插入的数据条数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batchSave(List&lt;ExtractPath&gt; </w:t>
      </w:r>
      <w:r>
        <w:rPr>
          <w:rFonts w:hint="eastAsia" w:ascii="Consolas" w:hAnsi="Consolas" w:eastAsia="Consolas"/>
          <w:color w:val="6A3E3E"/>
          <w:sz w:val="18"/>
          <w:szCs w:val="18"/>
        </w:rPr>
        <w:t>paserResults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通过指定名字删除元素抽取路径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name 元素抽取路径名称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删除的数据条数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delByName(String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通过指定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sitecode</w:t>
      </w:r>
      <w:r>
        <w:rPr>
          <w:rFonts w:hint="eastAsia" w:ascii="Consolas" w:hAnsi="Consolas" w:eastAsia="Consolas"/>
          <w:color w:val="3F5FBF"/>
          <w:sz w:val="18"/>
          <w:szCs w:val="18"/>
        </w:rPr>
        <w:t>删除元素抽取路径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siteCode 网站编号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删除的数据条数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delBySiteCode(String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siteCode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pacing w:line="360" w:lineRule="auto"/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04" w:name="_Toc13511"/>
      <w:bookmarkStart w:id="105" w:name="_Toc22172"/>
      <w:r>
        <w:rPr>
          <w:rFonts w:hint="eastAsia" w:ascii="黑体" w:hAnsi="黑体" w:eastAsia="黑体" w:cs="黑体"/>
          <w:sz w:val="28"/>
          <w:szCs w:val="28"/>
          <w:lang w:eastAsia="zh-CN"/>
        </w:rPr>
        <w:t>网页站点页面下载后的缓存</w:t>
      </w:r>
      <w:bookmarkEnd w:id="104"/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概述</w:t>
      </w:r>
      <w:r>
        <w:rPr>
          <w:rFonts w:hint="eastAsia"/>
          <w:lang w:val="en-US" w:eastAsia="zh-CN"/>
        </w:rPr>
        <w:t>: 用来描述采集任务下载的页面后的缓存</w:t>
      </w:r>
    </w:p>
    <w:p>
      <w:pPr>
        <w:rPr>
          <w:rFonts w:hint="eastAsia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ascii="宋体" w:hAnsi="宋体" w:eastAsia="宋体"/>
          <w:b/>
          <w:bCs/>
          <w:sz w:val="24"/>
        </w:rPr>
      </w:pPr>
      <w:bookmarkStart w:id="106" w:name="_Toc8703"/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数据库表设计</w:t>
      </w:r>
      <w:bookmarkEnd w:id="106"/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概述</w:t>
      </w:r>
      <w:r>
        <w:rPr>
          <w:rFonts w:hint="eastAsia"/>
          <w:lang w:val="en-US" w:eastAsia="zh-CN"/>
        </w:rPr>
        <w:t>: 用来保存网站页面元素抽取路径相关信息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val="en-US" w:eastAsia="zh-CN"/>
        </w:rPr>
        <w:t>: ex_crawler_platform_site_page</w:t>
      </w:r>
    </w:p>
    <w:p>
      <w:pPr>
        <w:rPr>
          <w:rFonts w:hint="eastAsia"/>
          <w:lang w:val="en-US" w:eastAsia="zh-CN"/>
        </w:rPr>
      </w:pPr>
    </w:p>
    <w:tbl>
      <w:tblPr>
        <w:tblStyle w:val="63"/>
        <w:tblW w:w="8401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414"/>
        <w:gridCol w:w="1212"/>
        <w:gridCol w:w="588"/>
        <w:gridCol w:w="587"/>
        <w:gridCol w:w="525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414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587" w:type="dxa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非空</w:t>
            </w:r>
          </w:p>
        </w:tc>
        <w:tc>
          <w:tcPr>
            <w:tcW w:w="4075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1212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7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页面所属得运行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job名称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jobSnapshotId</w:t>
            </w:r>
          </w:p>
        </w:tc>
        <w:tc>
          <w:tcPr>
            <w:tcW w:w="1212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7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页面所属得运行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job记录id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siteCode</w:t>
            </w:r>
          </w:p>
        </w:tc>
        <w:tc>
          <w:tcPr>
            <w:tcW w:w="1212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7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页面所属站点唯一标识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pageKey</w:t>
            </w:r>
          </w:p>
        </w:tc>
        <w:tc>
          <w:tcPr>
            <w:tcW w:w="1212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75" w:type="dxa"/>
            <w:vAlign w:val="center"/>
          </w:tcPr>
          <w:p>
            <w:pPr>
              <w:pStyle w:val="176"/>
            </w:pPr>
            <w:r>
              <w:rPr>
                <w:rFonts w:hint="eastAsia"/>
                <w:sz w:val="18"/>
                <w:szCs w:val="18"/>
                <w:lang w:eastAsia="zh-CN"/>
              </w:rPr>
              <w:t>页面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key(由url+请求参数md5)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pageUrl</w:t>
            </w:r>
          </w:p>
        </w:tc>
        <w:tc>
          <w:tcPr>
            <w:tcW w:w="1212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75" w:type="dxa"/>
            <w:vAlign w:val="center"/>
          </w:tcPr>
          <w:p>
            <w:pPr>
              <w:pStyle w:val="176"/>
            </w:pPr>
            <w:r>
              <w:rPr>
                <w:rFonts w:hint="eastAsia"/>
                <w:sz w:val="18"/>
                <w:szCs w:val="18"/>
                <w:lang w:eastAsia="zh-CN"/>
              </w:rPr>
              <w:t>页面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url(由url+请求参数拼接)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pageSrc</w:t>
            </w:r>
          </w:p>
        </w:tc>
        <w:tc>
          <w:tcPr>
            <w:tcW w:w="1212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MEDIUMTEXT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07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页面源码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212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MEDIUMBLOB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075" w:type="dxa"/>
            <w:vAlign w:val="center"/>
          </w:tcPr>
          <w:p>
            <w:pPr>
              <w:pStyle w:val="176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Page对象序列化byte[]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updateTime</w:t>
            </w:r>
          </w:p>
        </w:tc>
        <w:tc>
          <w:tcPr>
            <w:tcW w:w="1212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7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数据更新时间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1212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7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数据版本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ascii="宋体" w:hAnsi="宋体" w:eastAsia="宋体"/>
          <w:b/>
          <w:bCs/>
          <w:sz w:val="24"/>
        </w:rPr>
      </w:pPr>
      <w:bookmarkStart w:id="107" w:name="_Toc15665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Java</w:t>
      </w:r>
      <w:r>
        <w:rPr>
          <w:rFonts w:hint="eastAsia" w:ascii="黑体" w:hAnsi="黑体" w:cs="黑体"/>
          <w:b/>
          <w:bCs/>
          <w:sz w:val="24"/>
          <w:szCs w:val="24"/>
          <w:lang w:val="en-US" w:eastAsia="zh-CN"/>
        </w:rPr>
        <w:t xml:space="preserve"> PO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对象</w:t>
      </w:r>
      <w:bookmarkEnd w:id="107"/>
    </w:p>
    <w:p/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对象名称: PagePo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概述:     必须继承 BasePo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tbl>
      <w:tblPr>
        <w:tblStyle w:val="63"/>
        <w:tblW w:w="8386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589"/>
        <w:gridCol w:w="937"/>
        <w:gridCol w:w="2200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2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  <w:t>对应数据库表字段</w:t>
            </w:r>
          </w:p>
        </w:tc>
        <w:tc>
          <w:tcPr>
            <w:tcW w:w="3660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366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页面所属得运行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job名称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jobSnapshotId</w:t>
            </w:r>
          </w:p>
        </w:tc>
        <w:tc>
          <w:tcPr>
            <w:tcW w:w="9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jobSnapshotId</w:t>
            </w:r>
          </w:p>
        </w:tc>
        <w:tc>
          <w:tcPr>
            <w:tcW w:w="366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页面所属得运行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job记录id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siteCode</w:t>
            </w:r>
          </w:p>
        </w:tc>
        <w:tc>
          <w:tcPr>
            <w:tcW w:w="9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siteCode</w:t>
            </w:r>
          </w:p>
        </w:tc>
        <w:tc>
          <w:tcPr>
            <w:tcW w:w="366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网站唯一标识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pageKey</w:t>
            </w:r>
          </w:p>
        </w:tc>
        <w:tc>
          <w:tcPr>
            <w:tcW w:w="9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pageKey</w:t>
            </w:r>
          </w:p>
        </w:tc>
        <w:tc>
          <w:tcPr>
            <w:tcW w:w="366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网站页面唯一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pageUrl</w:t>
            </w:r>
          </w:p>
        </w:tc>
        <w:tc>
          <w:tcPr>
            <w:tcW w:w="9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pageUrl</w:t>
            </w:r>
          </w:p>
        </w:tc>
        <w:tc>
          <w:tcPr>
            <w:tcW w:w="366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网站页面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url表示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pageSrc</w:t>
            </w:r>
          </w:p>
        </w:tc>
        <w:tc>
          <w:tcPr>
            <w:tcW w:w="9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pageSrc</w:t>
            </w:r>
          </w:p>
        </w:tc>
        <w:tc>
          <w:tcPr>
            <w:tcW w:w="366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网站页面源码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byte[]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66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网站页面实体对象序列化后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byte数组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totalSize</w:t>
            </w:r>
          </w:p>
        </w:tc>
        <w:tc>
          <w:tcPr>
            <w:tcW w:w="9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366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分页查询时，统计查询到的数据总数量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9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366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数据版本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bookmarkStart w:id="108" w:name="_Toc6332"/>
      <w:r>
        <w:rPr>
          <w:rFonts w:hint="eastAsia" w:ascii="黑体" w:hAnsi="黑体" w:eastAsia="黑体" w:cs="黑体"/>
          <w:sz w:val="24"/>
          <w:szCs w:val="24"/>
          <w:lang w:eastAsia="zh-CN"/>
        </w:rPr>
        <w:t>数据访问层接口设计</w:t>
      </w:r>
      <w:bookmarkEnd w:id="108"/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接口名称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: PageDao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接口方法: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/>
          <w:color w:val="3F5FBF"/>
          <w:sz w:val="18"/>
          <w:szCs w:val="1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通过指定siteCode和pageKey查询，返回最新的一条数据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  <w:szCs w:val="18"/>
          <w:highlight w:val="lightGray"/>
        </w:rPr>
        <w:t>siteCode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pageKey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PagePo queryBySiteAndKey(String </w:t>
      </w:r>
      <w:r>
        <w:rPr>
          <w:rFonts w:hint="eastAsia" w:ascii="Consolas" w:hAnsi="Consolas" w:eastAsia="Consolas"/>
          <w:color w:val="6A3E3E"/>
          <w:sz w:val="18"/>
          <w:szCs w:val="18"/>
          <w:highlight w:val="lightGray"/>
        </w:rPr>
        <w:t>siteCode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pageKey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保存PagePo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返回保存的数据条数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save(PagePo </w:t>
      </w:r>
      <w:r>
        <w:rPr>
          <w:rFonts w:hint="eastAsia" w:ascii="Consolas" w:hAnsi="Consolas" w:eastAsia="Consolas"/>
          <w:color w:val="6A3E3E"/>
          <w:sz w:val="18"/>
          <w:szCs w:val="18"/>
        </w:rPr>
        <w:t>pagePo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删除指定多少天以前的数据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beforeDays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           多少天以前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返回删除掉的数据条数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delBeforeDate(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beforeDays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4"/>
        <w:spacing w:line="360" w:lineRule="auto"/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09" w:name="_Toc30431"/>
      <w:bookmarkStart w:id="110" w:name="_Toc15778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http代理数据</w:t>
      </w:r>
      <w:bookmarkEnd w:id="109"/>
      <w:bookmarkEnd w:id="110"/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用来描述http 代理信息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/>
          <w:lang w:val="en-US" w:eastAsia="zh-CN"/>
        </w:rPr>
      </w:pPr>
      <w:bookmarkStart w:id="111" w:name="_Toc11149"/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数据库表设计</w:t>
      </w:r>
      <w:bookmarkEnd w:id="11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概述</w:t>
      </w:r>
      <w:r>
        <w:rPr>
          <w:rFonts w:hint="eastAsia"/>
          <w:lang w:val="en-US" w:eastAsia="zh-CN"/>
        </w:rPr>
        <w:t>: 保存采集任务使用的http代理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val="en-US" w:eastAsia="zh-CN"/>
        </w:rPr>
        <w:t>: ex_crawler_platform_http_proxy</w:t>
      </w:r>
    </w:p>
    <w:p>
      <w:pPr>
        <w:rPr>
          <w:rFonts w:hint="eastAsia"/>
          <w:lang w:val="en-US" w:eastAsia="zh-CN"/>
        </w:rPr>
      </w:pPr>
    </w:p>
    <w:tbl>
      <w:tblPr>
        <w:tblStyle w:val="63"/>
        <w:tblW w:w="8389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414"/>
        <w:gridCol w:w="1210"/>
        <w:gridCol w:w="590"/>
        <w:gridCol w:w="587"/>
        <w:gridCol w:w="538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414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587" w:type="dxa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538" w:type="dxa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非空</w:t>
            </w:r>
          </w:p>
        </w:tc>
        <w:tc>
          <w:tcPr>
            <w:tcW w:w="4050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host</w:t>
            </w:r>
          </w:p>
        </w:tc>
        <w:tc>
          <w:tcPr>
            <w:tcW w:w="1210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59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3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http代理host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port</w:t>
            </w:r>
          </w:p>
        </w:tc>
        <w:tc>
          <w:tcPr>
            <w:tcW w:w="1210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59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3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http代理端口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210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59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3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0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http代理类型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210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59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3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0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http代理用户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210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59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3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0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http代理密码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expire</w:t>
            </w:r>
          </w:p>
        </w:tc>
        <w:tc>
          <w:tcPr>
            <w:tcW w:w="1210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59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3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0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http代理有效期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1210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59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3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050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http代理描述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1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210" w:type="dxa"/>
            <w:vAlign w:val="center"/>
          </w:tcPr>
          <w:p>
            <w:pPr>
              <w:pStyle w:val="176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59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3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5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数据版本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ascii="宋体" w:hAnsi="宋体" w:eastAsia="宋体"/>
          <w:b/>
          <w:bCs/>
          <w:sz w:val="24"/>
        </w:rPr>
      </w:pPr>
      <w:bookmarkStart w:id="112" w:name="_Toc619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Java</w:t>
      </w:r>
      <w:r>
        <w:rPr>
          <w:rFonts w:hint="eastAsia" w:ascii="黑体" w:hAnsi="黑体" w:cs="黑体"/>
          <w:b/>
          <w:bCs/>
          <w:sz w:val="24"/>
          <w:szCs w:val="24"/>
          <w:lang w:val="en-US" w:eastAsia="zh-CN"/>
        </w:rPr>
        <w:t xml:space="preserve"> PO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对象</w:t>
      </w:r>
      <w:bookmarkEnd w:id="112"/>
    </w:p>
    <w:p/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对象名称: HttpProxy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概述:     必须继承 BasePo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tbl>
      <w:tblPr>
        <w:tblStyle w:val="63"/>
        <w:tblW w:w="8387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589"/>
        <w:gridCol w:w="950"/>
        <w:gridCol w:w="2200"/>
        <w:gridCol w:w="3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2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  <w:t>对应数据库表字段</w:t>
            </w:r>
          </w:p>
        </w:tc>
        <w:tc>
          <w:tcPr>
            <w:tcW w:w="3648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host</w:t>
            </w:r>
          </w:p>
        </w:tc>
        <w:tc>
          <w:tcPr>
            <w:tcW w:w="95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host</w:t>
            </w:r>
          </w:p>
        </w:tc>
        <w:tc>
          <w:tcPr>
            <w:tcW w:w="3648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http代理host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port</w:t>
            </w:r>
          </w:p>
        </w:tc>
        <w:tc>
          <w:tcPr>
            <w:tcW w:w="95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port</w:t>
            </w:r>
          </w:p>
        </w:tc>
        <w:tc>
          <w:tcPr>
            <w:tcW w:w="3648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http代理post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95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3648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http代理类型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95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3648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http代理用户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95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3648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http代理密码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expire</w:t>
            </w:r>
          </w:p>
        </w:tc>
        <w:tc>
          <w:tcPr>
            <w:tcW w:w="95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expire</w:t>
            </w:r>
          </w:p>
        </w:tc>
        <w:tc>
          <w:tcPr>
            <w:tcW w:w="3648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http代理有效期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95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3648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http代理描述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totalSize</w:t>
            </w:r>
          </w:p>
        </w:tc>
        <w:tc>
          <w:tcPr>
            <w:tcW w:w="95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4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分页查询时，统计查询到的数据总数量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95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364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数据版本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bookmarkStart w:id="113" w:name="_Toc14497"/>
      <w:r>
        <w:rPr>
          <w:rFonts w:hint="eastAsia" w:ascii="黑体" w:hAnsi="黑体" w:eastAsia="黑体" w:cs="黑体"/>
          <w:sz w:val="24"/>
          <w:szCs w:val="24"/>
          <w:lang w:eastAsia="zh-CN"/>
        </w:rPr>
        <w:t>数据访问层接口设计</w:t>
      </w:r>
      <w:bookmarkEnd w:id="113"/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接口名称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: HttpProxyDao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接口方法: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/>
          <w:color w:val="3F5FBF"/>
          <w:sz w:val="18"/>
          <w:szCs w:val="1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获取所有代理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返回所有数据集合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List&lt;HttpProxy&gt; getAll();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保存指定代理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httpProxy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返回保存的数据条数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save(HttpProxy </w:t>
      </w:r>
      <w:r>
        <w:rPr>
          <w:rFonts w:hint="eastAsia" w:ascii="Consolas" w:hAnsi="Consolas" w:eastAsia="Consolas"/>
          <w:color w:val="6A3E3E"/>
          <w:sz w:val="18"/>
          <w:szCs w:val="18"/>
        </w:rPr>
        <w:t>httpProxy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通过指定host和post删除代理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host</w:t>
      </w:r>
      <w:r>
        <w:rPr>
          <w:rFonts w:hint="eastAsia" w:ascii="Consolas" w:hAnsi="Consolas"/>
          <w:color w:val="3F5FBF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http</w:t>
      </w:r>
      <w:r>
        <w:rPr>
          <w:rFonts w:hint="eastAsia" w:ascii="Consolas" w:hAnsi="Consolas" w:eastAsia="Consolas"/>
          <w:color w:val="3F5FBF"/>
          <w:sz w:val="18"/>
          <w:szCs w:val="18"/>
        </w:rPr>
        <w:t>代理主机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port</w:t>
      </w:r>
      <w:r>
        <w:rPr>
          <w:rFonts w:hint="eastAsia" w:ascii="Consolas" w:hAnsi="Consolas"/>
          <w:color w:val="3F5FBF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http</w:t>
      </w:r>
      <w:r>
        <w:rPr>
          <w:rFonts w:hint="eastAsia" w:ascii="Consolas" w:hAnsi="Consolas" w:eastAsia="Consolas"/>
          <w:color w:val="3F5FBF"/>
          <w:sz w:val="18"/>
          <w:szCs w:val="18"/>
        </w:rPr>
        <w:t>代理端口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返回删除掉的数据条数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del(String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host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port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删除所有代理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返回删除掉的数据条数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delAll();</w:t>
      </w: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pacing w:line="360" w:lineRule="auto"/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14" w:name="_Toc17340"/>
      <w:bookmarkStart w:id="115" w:name="_Toc20347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任务数据</w:t>
      </w:r>
      <w:bookmarkEnd w:id="114"/>
      <w:bookmarkEnd w:id="115"/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/>
          <w:sz w:val="24"/>
          <w:szCs w:val="24"/>
          <w:lang w:val="en-US" w:eastAsia="zh-CN"/>
        </w:rPr>
      </w:pPr>
      <w:bookmarkStart w:id="116" w:name="_Toc24749"/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数据库表设计</w:t>
      </w:r>
      <w:bookmarkEnd w:id="11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概述</w:t>
      </w:r>
      <w:r>
        <w:rPr>
          <w:rFonts w:hint="eastAsia"/>
          <w:lang w:val="en-US" w:eastAsia="zh-CN"/>
        </w:rPr>
        <w:t>: 保存任务相关信息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val="en-US" w:eastAsia="zh-CN"/>
        </w:rPr>
        <w:t>: ex_crawler_platform_job</w:t>
      </w:r>
    </w:p>
    <w:p>
      <w:pPr>
        <w:rPr>
          <w:rFonts w:hint="eastAsia"/>
          <w:lang w:val="en-US" w:eastAsia="zh-CN"/>
        </w:rPr>
      </w:pPr>
    </w:p>
    <w:tbl>
      <w:tblPr>
        <w:tblStyle w:val="63"/>
        <w:tblW w:w="8264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401"/>
        <w:gridCol w:w="1263"/>
        <w:gridCol w:w="562"/>
        <w:gridCol w:w="588"/>
        <w:gridCol w:w="525"/>
        <w:gridCol w:w="3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401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63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62" w:type="dxa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非空</w:t>
            </w:r>
          </w:p>
        </w:tc>
        <w:tc>
          <w:tcPr>
            <w:tcW w:w="3925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9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任务名称，主键，必须唯一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INT(1)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9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designatedNode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9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任务运行指定节点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neeadNodes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9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任务运行需要节点数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needThreads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9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任务运行需要线程数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isScheduled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INT(1)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925" w:type="dxa"/>
            <w:vAlign w:val="center"/>
          </w:tcPr>
          <w:p>
            <w:pPr>
              <w:pStyle w:val="176"/>
              <w:ind w:firstLine="300" w:firstLineChars="15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任务开启定时调度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cronTrigger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9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任务定时调度时间表达式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workFrequency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9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eastAsia="zh-CN"/>
              </w:rPr>
              <w:t>任务工作频率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workClass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任务插件java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workSpaceName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任务工作空间名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任务所属用户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describe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INT(1)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9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数据版本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sz w:val="24"/>
          <w:szCs w:val="24"/>
        </w:rPr>
      </w:pPr>
      <w:bookmarkStart w:id="117" w:name="_Toc25928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Java</w:t>
      </w:r>
      <w:r>
        <w:rPr>
          <w:rFonts w:hint="eastAsia" w:ascii="黑体" w:hAnsi="黑体" w:cs="黑体"/>
          <w:b/>
          <w:bCs/>
          <w:sz w:val="24"/>
          <w:szCs w:val="24"/>
          <w:lang w:val="en-US" w:eastAsia="zh-CN"/>
        </w:rPr>
        <w:t xml:space="preserve"> PO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对象</w:t>
      </w:r>
      <w:bookmarkEnd w:id="117"/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对象名称: Job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概述:     必须继承 BasePo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tbl>
      <w:tblPr>
        <w:tblStyle w:val="63"/>
        <w:tblW w:w="8386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589"/>
        <w:gridCol w:w="862"/>
        <w:gridCol w:w="2125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8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  <w:t>对应数据库表字段</w:t>
            </w:r>
          </w:p>
        </w:tc>
        <w:tc>
          <w:tcPr>
            <w:tcW w:w="38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8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381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任务名称,唯一标识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1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381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designatedNode</w:t>
            </w:r>
          </w:p>
        </w:tc>
        <w:tc>
          <w:tcPr>
            <w:tcW w:w="8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designatedNode</w:t>
            </w:r>
          </w:p>
        </w:tc>
        <w:tc>
          <w:tcPr>
            <w:tcW w:w="381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任务运行指定节点名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neeadNodes</w:t>
            </w:r>
          </w:p>
        </w:tc>
        <w:tc>
          <w:tcPr>
            <w:tcW w:w="8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1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neeadNodes</w:t>
            </w:r>
          </w:p>
        </w:tc>
        <w:tc>
          <w:tcPr>
            <w:tcW w:w="381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任务运行所需节点数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needThreads</w:t>
            </w:r>
          </w:p>
        </w:tc>
        <w:tc>
          <w:tcPr>
            <w:tcW w:w="8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1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needThreads</w:t>
            </w:r>
          </w:p>
        </w:tc>
        <w:tc>
          <w:tcPr>
            <w:tcW w:w="381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任务运行所需线程数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isScheduled</w:t>
            </w:r>
          </w:p>
        </w:tc>
        <w:tc>
          <w:tcPr>
            <w:tcW w:w="8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1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isScheduled</w:t>
            </w:r>
          </w:p>
        </w:tc>
        <w:tc>
          <w:tcPr>
            <w:tcW w:w="381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任务开启定时调度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cronTrigger</w:t>
            </w:r>
          </w:p>
        </w:tc>
        <w:tc>
          <w:tcPr>
            <w:tcW w:w="8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cronTrigger</w:t>
            </w:r>
          </w:p>
        </w:tc>
        <w:tc>
          <w:tcPr>
            <w:tcW w:w="381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任务定时调度时间表达式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workFrequency</w:t>
            </w:r>
          </w:p>
        </w:tc>
        <w:tc>
          <w:tcPr>
            <w:tcW w:w="8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1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workFrequency</w:t>
            </w:r>
          </w:p>
        </w:tc>
        <w:tc>
          <w:tcPr>
            <w:tcW w:w="381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任务每次工作频率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workClass</w:t>
            </w:r>
          </w:p>
        </w:tc>
        <w:tc>
          <w:tcPr>
            <w:tcW w:w="8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workClass</w:t>
            </w:r>
          </w:p>
        </w:tc>
        <w:tc>
          <w:tcPr>
            <w:tcW w:w="381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任务插件java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workSpaceName</w:t>
            </w:r>
          </w:p>
        </w:tc>
        <w:tc>
          <w:tcPr>
            <w:tcW w:w="8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workSpaceName</w:t>
            </w:r>
          </w:p>
        </w:tc>
        <w:tc>
          <w:tcPr>
            <w:tcW w:w="381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任务工作空间名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</w:p>
        </w:tc>
        <w:tc>
          <w:tcPr>
            <w:tcW w:w="8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</w:p>
        </w:tc>
        <w:tc>
          <w:tcPr>
            <w:tcW w:w="381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任务所属用户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describe</w:t>
            </w:r>
          </w:p>
        </w:tc>
        <w:tc>
          <w:tcPr>
            <w:tcW w:w="8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describe</w:t>
            </w:r>
          </w:p>
        </w:tc>
        <w:tc>
          <w:tcPr>
            <w:tcW w:w="381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totalSize</w:t>
            </w:r>
          </w:p>
        </w:tc>
        <w:tc>
          <w:tcPr>
            <w:tcW w:w="8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125" w:type="dxa"/>
            <w:vAlign w:val="center"/>
          </w:tcPr>
          <w:p>
            <w:pPr>
              <w:pStyle w:val="176"/>
              <w:ind w:firstLine="300" w:firstLineChars="150"/>
            </w:pPr>
          </w:p>
        </w:tc>
        <w:tc>
          <w:tcPr>
            <w:tcW w:w="381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分页查询时，统计查询到的数据总数量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589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8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12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381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数据版本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bookmarkStart w:id="118" w:name="_Toc17044"/>
      <w:r>
        <w:rPr>
          <w:rFonts w:hint="eastAsia" w:ascii="黑体" w:hAnsi="黑体" w:eastAsia="黑体" w:cs="黑体"/>
          <w:sz w:val="24"/>
          <w:szCs w:val="24"/>
          <w:lang w:eastAsia="zh-CN"/>
        </w:rPr>
        <w:t>数据访问层接口设计</w:t>
      </w:r>
      <w:bookmarkEnd w:id="118"/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接口名称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: JobDao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接口方法:</w:t>
      </w:r>
    </w:p>
    <w:p>
      <w:pPr>
        <w:spacing w:beforeLines="0" w:afterLines="0"/>
        <w:jc w:val="left"/>
        <w:rPr>
          <w:rFonts w:hint="eastAsia" w:ascii="Consolas" w:hAnsi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3F5FBF"/>
          <w:sz w:val="18"/>
          <w:szCs w:val="18"/>
          <w:lang w:val="en-US" w:eastAsia="zh-CN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/>
          <w:color w:val="3F5FBF"/>
          <w:sz w:val="18"/>
          <w:szCs w:val="1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通过指定任务名称查询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name 任务名称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查询到的数据实体</w:t>
      </w:r>
    </w:p>
    <w:p>
      <w:pPr>
        <w:spacing w:beforeLines="0" w:afterLines="0"/>
        <w:jc w:val="left"/>
        <w:rPr>
          <w:rFonts w:hint="eastAsia" w:ascii="Consolas" w:hAnsi="Consolas"/>
          <w:color w:val="3F5FBF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Job query(String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通过指定任务name进行模糊分页查询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name任务名称前缀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pageIndex分页起始位置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pageSize分页偏移位置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返回查询到的数据集合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List&lt;Job&gt; pageQuery(String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pageIndex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pageSize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查询开启定时调度的任务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返回查询到开启定时调度的任务集合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List&lt;Job&gt; queryIsScheduled();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保存指定任务数据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job任务实体对象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保存的数据条数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save(Job </w:t>
      </w:r>
      <w:r>
        <w:rPr>
          <w:rFonts w:hint="eastAsia" w:ascii="Consolas" w:hAnsi="Consolas" w:eastAsia="Consolas"/>
          <w:color w:val="6A3E3E"/>
          <w:sz w:val="18"/>
          <w:szCs w:val="18"/>
        </w:rPr>
        <w:t>job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通过指定任务名称删除数据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name 任务名称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返回删除掉的数据条数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del(String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根据指定任务名称版本数据更新 任务是否开启定时调度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version 当前数据版本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newVersion数据更新后的版本号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name任务名称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isScheduled是否开启定时调度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返回更新到数据条数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updateIsScheduled(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version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newVersion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isScheduled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根据指定任务名称版本数据更新任务时间调度表达式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version当前数据版本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  <w:szCs w:val="18"/>
          <w:highlight w:val="lightGray"/>
        </w:rPr>
        <w:t>newVersion</w:t>
      </w:r>
      <w:r>
        <w:rPr>
          <w:rFonts w:hint="eastAsia" w:ascii="Consolas" w:hAnsi="Consolas" w:eastAsia="Consolas"/>
          <w:color w:val="3F5FBF"/>
          <w:sz w:val="18"/>
          <w:szCs w:val="18"/>
        </w:rPr>
        <w:t>数据更新后的版本号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name任务名称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cronTrigger时间调度表达式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返回更新到数据条数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updateCronTrigger(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version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  <w:highlight w:val="lightGray"/>
        </w:rPr>
        <w:t>newVersion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cronTrigger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4"/>
        <w:spacing w:line="360" w:lineRule="auto"/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19" w:name="_Toc6306"/>
      <w:bookmarkStart w:id="120" w:name="_Toc28234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任务参数数据</w:t>
      </w:r>
      <w:bookmarkEnd w:id="119"/>
      <w:bookmarkEnd w:id="120"/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/>
          <w:lang w:val="en-US" w:eastAsia="zh-CN"/>
        </w:rPr>
      </w:pPr>
      <w:bookmarkStart w:id="121" w:name="_Toc20872"/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数据库表设计</w:t>
      </w:r>
      <w:bookmarkEnd w:id="12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概述</w:t>
      </w:r>
      <w:r>
        <w:rPr>
          <w:rFonts w:hint="eastAsia"/>
          <w:lang w:val="en-US" w:eastAsia="zh-CN"/>
        </w:rPr>
        <w:t>: 保存任务相关信息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val="en-US" w:eastAsia="zh-CN"/>
        </w:rPr>
        <w:t>: ex_crawler_platform_job_param</w:t>
      </w:r>
    </w:p>
    <w:p>
      <w:pPr>
        <w:rPr>
          <w:rFonts w:hint="eastAsia"/>
          <w:lang w:val="en-US" w:eastAsia="zh-CN"/>
        </w:rPr>
      </w:pPr>
    </w:p>
    <w:tbl>
      <w:tblPr>
        <w:tblStyle w:val="63"/>
        <w:tblW w:w="8376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401"/>
        <w:gridCol w:w="1263"/>
        <w:gridCol w:w="562"/>
        <w:gridCol w:w="588"/>
        <w:gridCol w:w="525"/>
        <w:gridCol w:w="4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401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63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62" w:type="dxa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非空</w:t>
            </w:r>
          </w:p>
        </w:tc>
        <w:tc>
          <w:tcPr>
            <w:tcW w:w="4037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value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任务参数值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01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263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2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数据版本</w:t>
            </w: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ascii="宋体" w:hAnsi="宋体" w:eastAsia="宋体"/>
          <w:b/>
          <w:bCs/>
          <w:sz w:val="24"/>
        </w:rPr>
      </w:pPr>
      <w:bookmarkStart w:id="122" w:name="_Toc8476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Java</w:t>
      </w:r>
      <w:r>
        <w:rPr>
          <w:rFonts w:hint="eastAsia" w:ascii="黑体" w:hAnsi="黑体" w:cs="黑体"/>
          <w:b/>
          <w:bCs/>
          <w:sz w:val="24"/>
          <w:szCs w:val="24"/>
          <w:lang w:val="en-US" w:eastAsia="zh-CN"/>
        </w:rPr>
        <w:t xml:space="preserve"> PO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对象</w:t>
      </w:r>
      <w:bookmarkEnd w:id="122"/>
    </w:p>
    <w:p/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对象名称: JobParam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概述:     必须继承 BasePo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tbl>
      <w:tblPr>
        <w:tblStyle w:val="63"/>
        <w:tblW w:w="8386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204"/>
        <w:gridCol w:w="943"/>
        <w:gridCol w:w="3117"/>
        <w:gridCol w:w="3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2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94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3117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  <w:t>对应数据库表字段</w:t>
            </w:r>
          </w:p>
        </w:tc>
        <w:tc>
          <w:tcPr>
            <w:tcW w:w="312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20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4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1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312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204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94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1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312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204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value</w:t>
            </w:r>
          </w:p>
        </w:tc>
        <w:tc>
          <w:tcPr>
            <w:tcW w:w="94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1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value</w:t>
            </w:r>
          </w:p>
        </w:tc>
        <w:tc>
          <w:tcPr>
            <w:tcW w:w="312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任务参数值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204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totalSize</w:t>
            </w:r>
          </w:p>
        </w:tc>
        <w:tc>
          <w:tcPr>
            <w:tcW w:w="94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17" w:type="dxa"/>
            <w:vAlign w:val="center"/>
          </w:tcPr>
          <w:p>
            <w:pPr>
              <w:pStyle w:val="176"/>
              <w:ind w:firstLine="300" w:firstLineChars="150"/>
            </w:pPr>
          </w:p>
        </w:tc>
        <w:tc>
          <w:tcPr>
            <w:tcW w:w="312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分页查询时，统计查询到的数据总数量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204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  version</w:t>
            </w:r>
          </w:p>
        </w:tc>
        <w:tc>
          <w:tcPr>
            <w:tcW w:w="94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1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3122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数据版本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bookmarkStart w:id="123" w:name="_Toc291"/>
      <w:r>
        <w:rPr>
          <w:rFonts w:hint="eastAsia" w:ascii="黑体" w:hAnsi="黑体" w:eastAsia="黑体" w:cs="黑体"/>
          <w:sz w:val="24"/>
          <w:szCs w:val="24"/>
          <w:lang w:eastAsia="zh-CN"/>
        </w:rPr>
        <w:t>数据访问层接口设计</w:t>
      </w:r>
      <w:bookmarkEnd w:id="123"/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接口名称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: JobParamDao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接口方法: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/>
          <w:color w:val="3F5FBF"/>
          <w:sz w:val="18"/>
          <w:szCs w:val="1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通过指定任务名称查询任务参数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 任务名称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返回查询到的任务参数集合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List&lt;JobParam&gt; queryByJob(String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批量保存任务参数集合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jobParams 任务参数集合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返回保存的数据条数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batchSave(List&lt;JobParam&gt; </w:t>
      </w:r>
      <w:r>
        <w:rPr>
          <w:rFonts w:hint="eastAsia" w:ascii="Consolas" w:hAnsi="Consolas" w:eastAsia="Consolas"/>
          <w:color w:val="6A3E3E"/>
          <w:sz w:val="18"/>
          <w:szCs w:val="18"/>
        </w:rPr>
        <w:t>jobParams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根据任务参数id和版本更新 任务参数值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version 当前数据版本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newVersion 更新后的数据版本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id  任务参数id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name 任务参数名称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value 任务参数值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返回更新到的数据条数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update(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version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newVersion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通过指定任务参数id删除数据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id 任务参数id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返回删除掉的数据条数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del(String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通过指定任务名称删除其任务参数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 任务名称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返回删除掉的数据条数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delByJob(String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pStyle w:val="4"/>
        <w:spacing w:line="360" w:lineRule="auto"/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24" w:name="_Toc23082"/>
      <w:bookmarkStart w:id="125" w:name="_Toc1204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任务触发关系数据</w:t>
      </w:r>
      <w:bookmarkEnd w:id="124"/>
      <w:bookmarkEnd w:id="125"/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/>
          <w:lang w:val="en-US" w:eastAsia="zh-CN"/>
        </w:rPr>
      </w:pPr>
      <w:bookmarkStart w:id="126" w:name="_Toc7999"/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数据库表设计</w:t>
      </w:r>
      <w:bookmarkEnd w:id="12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概述</w:t>
      </w:r>
      <w:r>
        <w:rPr>
          <w:rFonts w:hint="eastAsia"/>
          <w:lang w:val="en-US" w:eastAsia="zh-CN"/>
        </w:rPr>
        <w:t>: 保存任务相关信息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表名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: ex_crawler_platform_job_relationship</w:t>
      </w: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tbl>
      <w:tblPr>
        <w:tblStyle w:val="63"/>
        <w:tblW w:w="8251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464"/>
        <w:gridCol w:w="1387"/>
        <w:gridCol w:w="500"/>
        <w:gridCol w:w="538"/>
        <w:gridCol w:w="587"/>
        <w:gridCol w:w="3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53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5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非空</w:t>
            </w:r>
          </w:p>
        </w:tc>
        <w:tc>
          <w:tcPr>
            <w:tcW w:w="3775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64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currentJobName</w:t>
            </w:r>
          </w:p>
        </w:tc>
        <w:tc>
          <w:tcPr>
            <w:tcW w:w="1387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VARCHAR(100)</w:t>
            </w:r>
          </w:p>
        </w:tc>
        <w:tc>
          <w:tcPr>
            <w:tcW w:w="5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3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77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当前任务名称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64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nextJobName</w:t>
            </w:r>
          </w:p>
        </w:tc>
        <w:tc>
          <w:tcPr>
            <w:tcW w:w="1387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VARCHAR(100)</w:t>
            </w:r>
          </w:p>
        </w:tc>
        <w:tc>
          <w:tcPr>
            <w:tcW w:w="5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3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77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被触发任务名称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64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executeType</w:t>
            </w:r>
          </w:p>
        </w:tc>
        <w:tc>
          <w:tcPr>
            <w:tcW w:w="13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INT(1)</w:t>
            </w:r>
          </w:p>
        </w:tc>
        <w:tc>
          <w:tcPr>
            <w:tcW w:w="5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3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77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执行类型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464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3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INT(1)</w:t>
            </w:r>
          </w:p>
        </w:tc>
        <w:tc>
          <w:tcPr>
            <w:tcW w:w="5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3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775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数据版本</w:t>
            </w: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ascii="宋体" w:hAnsi="宋体" w:eastAsia="宋体"/>
          <w:b/>
          <w:bCs/>
          <w:sz w:val="24"/>
        </w:rPr>
      </w:pPr>
      <w:bookmarkStart w:id="127" w:name="_Toc28502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Java</w:t>
      </w:r>
      <w:r>
        <w:rPr>
          <w:rFonts w:hint="eastAsia" w:ascii="黑体" w:hAnsi="黑体" w:cs="黑体"/>
          <w:b/>
          <w:bCs/>
          <w:sz w:val="24"/>
          <w:szCs w:val="24"/>
          <w:lang w:val="en-US" w:eastAsia="zh-CN"/>
        </w:rPr>
        <w:t xml:space="preserve"> PO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对象</w:t>
      </w:r>
      <w:bookmarkEnd w:id="127"/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对象名称: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JobRelationship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概述:     必须继承 BasePo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tbl>
      <w:tblPr>
        <w:tblStyle w:val="63"/>
        <w:tblW w:w="8264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389"/>
        <w:gridCol w:w="1375"/>
        <w:gridCol w:w="2663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38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6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  <w:t>对应数据库表字段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89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currentJobName</w:t>
            </w:r>
          </w:p>
        </w:tc>
        <w:tc>
          <w:tcPr>
            <w:tcW w:w="137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6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currentJobName</w:t>
            </w:r>
          </w:p>
        </w:tc>
        <w:tc>
          <w:tcPr>
            <w:tcW w:w="28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当前任务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89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nextJobName</w:t>
            </w:r>
          </w:p>
        </w:tc>
        <w:tc>
          <w:tcPr>
            <w:tcW w:w="13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  String</w:t>
            </w:r>
          </w:p>
        </w:tc>
        <w:tc>
          <w:tcPr>
            <w:tcW w:w="26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nextJobName</w:t>
            </w:r>
          </w:p>
        </w:tc>
        <w:tc>
          <w:tcPr>
            <w:tcW w:w="28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下个触发任务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89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executeType</w:t>
            </w:r>
          </w:p>
        </w:tc>
        <w:tc>
          <w:tcPr>
            <w:tcW w:w="137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executeType</w:t>
            </w:r>
          </w:p>
        </w:tc>
        <w:tc>
          <w:tcPr>
            <w:tcW w:w="28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执行类型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8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totalSize</w:t>
            </w:r>
          </w:p>
        </w:tc>
        <w:tc>
          <w:tcPr>
            <w:tcW w:w="137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</w:p>
        </w:tc>
        <w:tc>
          <w:tcPr>
            <w:tcW w:w="283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分页查询时，统计查询到的数据总数量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38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375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6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28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数据版本</w:t>
            </w:r>
          </w:p>
        </w:tc>
      </w:tr>
    </w:tbl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bookmarkStart w:id="128" w:name="_Toc12696"/>
      <w:r>
        <w:rPr>
          <w:rFonts w:hint="eastAsia" w:ascii="黑体" w:hAnsi="黑体" w:eastAsia="黑体" w:cs="黑体"/>
          <w:sz w:val="24"/>
          <w:szCs w:val="24"/>
          <w:lang w:eastAsia="zh-CN"/>
        </w:rPr>
        <w:t>数据访问层接口设计</w:t>
      </w:r>
      <w:bookmarkEnd w:id="128"/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接口名称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JobRelationship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Dao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接口方法: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/>
          <w:color w:val="3F5FBF"/>
          <w:sz w:val="18"/>
          <w:szCs w:val="1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</w:t>
      </w:r>
      <w:r>
        <w:rPr>
          <w:rFonts w:hint="eastAsia" w:ascii="Consolas" w:hAnsi="Consolas"/>
          <w:color w:val="3F5FBF"/>
          <w:sz w:val="18"/>
          <w:szCs w:val="18"/>
          <w:lang w:val="en-US" w:eastAsia="zh-CN"/>
        </w:rPr>
        <w:t xml:space="preserve">jobName </w:t>
      </w:r>
      <w:r>
        <w:rPr>
          <w:rFonts w:hint="eastAsia" w:ascii="Consolas" w:hAnsi="Consolas" w:eastAsia="Consolas"/>
          <w:color w:val="3F5FBF"/>
          <w:sz w:val="18"/>
          <w:szCs w:val="18"/>
        </w:rPr>
        <w:t>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id nextJobName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List&lt;JobRelationship&gt; query(String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pStyle w:val="4"/>
        <w:spacing w:line="360" w:lineRule="auto"/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29" w:name="_Toc24111"/>
      <w:bookmarkStart w:id="130" w:name="_Toc15575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任务执行记录数据</w:t>
      </w:r>
      <w:bookmarkEnd w:id="129"/>
      <w:bookmarkEnd w:id="130"/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/>
          <w:lang w:val="en-US" w:eastAsia="zh-CN"/>
        </w:rPr>
      </w:pPr>
      <w:bookmarkStart w:id="131" w:name="_Toc7552"/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数据库表设计</w:t>
      </w:r>
      <w:bookmarkEnd w:id="13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概述</w:t>
      </w:r>
      <w:r>
        <w:rPr>
          <w:rFonts w:hint="eastAsia"/>
          <w:lang w:val="en-US" w:eastAsia="zh-CN"/>
        </w:rPr>
        <w:t>: 统计任务每次执行信息相关信息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val="en-US" w:eastAsia="zh-CN"/>
        </w:rPr>
        <w:t>: ex_crawler_platform_job_snapshot</w:t>
      </w: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tbl>
      <w:tblPr>
        <w:tblStyle w:val="63"/>
        <w:tblW w:w="8264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639"/>
        <w:gridCol w:w="1200"/>
        <w:gridCol w:w="537"/>
        <w:gridCol w:w="488"/>
        <w:gridCol w:w="587"/>
        <w:gridCol w:w="3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63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48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5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非空</w:t>
            </w:r>
          </w:p>
        </w:tc>
        <w:tc>
          <w:tcPr>
            <w:tcW w:w="3813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VARCHAR(100)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是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execute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Time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amp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VARCHAR(30)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任务执行时间戳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DATETIME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任务执行开始时间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endTime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DATETIME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任务执行结束时间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Status 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任务工作空间名称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triggerType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任务被触发类型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totalProcessCount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统计处理次数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totalResultCount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统计结果数量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totalProcessTime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avgProcessTime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统计平均处理时间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maxProcessTime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统计最大处理时间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minProcessTime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统计最小处理时间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errCount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异常次数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runtimeParams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运行时参数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数据版本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ascii="宋体" w:hAnsi="宋体" w:eastAsia="宋体"/>
          <w:b/>
          <w:bCs/>
          <w:sz w:val="24"/>
        </w:rPr>
      </w:pPr>
      <w:bookmarkStart w:id="132" w:name="_Toc29373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Java</w:t>
      </w:r>
      <w:r>
        <w:rPr>
          <w:rFonts w:hint="eastAsia" w:ascii="黑体" w:hAnsi="黑体" w:cs="黑体"/>
          <w:b/>
          <w:bCs/>
          <w:sz w:val="24"/>
          <w:szCs w:val="24"/>
          <w:lang w:val="en-US" w:eastAsia="zh-CN"/>
        </w:rPr>
        <w:t xml:space="preserve"> PO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对象</w:t>
      </w:r>
      <w:bookmarkEnd w:id="132"/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对象名称: JobSnapshot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概述:     必须继承 BasePo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tbl>
      <w:tblPr>
        <w:tblStyle w:val="63"/>
        <w:tblW w:w="8376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726"/>
        <w:gridCol w:w="1675"/>
        <w:gridCol w:w="2488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  <w:t>对应数据库表字段</w:t>
            </w:r>
          </w:p>
        </w:tc>
        <w:tc>
          <w:tcPr>
            <w:tcW w:w="2487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jobName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execute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Time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amp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execute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Time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amp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任务执行时间戳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任务执行开始时间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endTime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endTime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任务执行结束时间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status 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status 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任务工作空间名称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triggerType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triggerType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任务被触发类型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totalProcessCount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totalProcessCount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统计处理次数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totalResultCount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totalResultCount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统计结果数量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totalProcessTime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totalProcessTime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avgProcessTime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avgProcessTime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统计平均处理时间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maxProcessTime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maxProcessTime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统计最大处理时间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minProcessTime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minProcessTime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统计最小处理时间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errCount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errCount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异常次数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runtimeParams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runtimeParams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运行时参数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数据版本</w:t>
            </w:r>
          </w:p>
        </w:tc>
      </w:tr>
    </w:tbl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bookmarkStart w:id="133" w:name="_Toc21033"/>
      <w:r>
        <w:rPr>
          <w:rFonts w:hint="eastAsia" w:ascii="黑体" w:hAnsi="黑体" w:eastAsia="黑体" w:cs="黑体"/>
          <w:sz w:val="24"/>
          <w:szCs w:val="24"/>
          <w:lang w:eastAsia="zh-CN"/>
        </w:rPr>
        <w:t>数据访问层接口设计</w:t>
      </w:r>
      <w:bookmarkEnd w:id="133"/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接口名称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: JobSnapshotDao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接口方法: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 jobSnapshotId 和 jobName 查询 任务运行记录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jobSnapshotId 任务运行批次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       任务名称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查询到的任务运行记录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JobSnapshot query(String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jobSnapshotId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通过任务名称查询 任务运行记录 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 任务名称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查询到的任务的运行记录 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List&lt;JobSnapshot&gt; queryByJob(String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通过任务名称分页查询任务运行记录集合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   任务名称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pageIndex 分页查询起始位置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pageSize  分页查询偏移位置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查询到的任务的运行记录 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List&lt;JobSnapshot&gt; pageQuery(String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/>
          <w:b/>
          <w:color w:val="7F005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pageIndex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pageSize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通过任务名称查询 任务的最后一条运行记录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 任务名称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最后一条运行记录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JobSnapshot queryLastEnd(String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excludeId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保存任务运行记录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jobSnapshot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受影响数据的条数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save(JobSnapshot </w:t>
      </w:r>
      <w:r>
        <w:rPr>
          <w:rFonts w:hint="eastAsia" w:ascii="Consolas" w:hAnsi="Consolas" w:eastAsia="Consolas"/>
          <w:color w:val="6A3E3E"/>
          <w:sz w:val="18"/>
          <w:szCs w:val="18"/>
        </w:rPr>
        <w:t>jobSnapshot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更新任务运行记录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jobSnapshot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受影响数据的条数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update(JobSnapshot </w:t>
      </w:r>
      <w:r>
        <w:rPr>
          <w:rFonts w:hint="eastAsia" w:ascii="Consolas" w:hAnsi="Consolas" w:eastAsia="Consolas"/>
          <w:color w:val="6A3E3E"/>
          <w:sz w:val="18"/>
          <w:szCs w:val="18"/>
        </w:rPr>
        <w:t>jobSnapshot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更新任务运行记录的状态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status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受影响数据的条数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updateStatus(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version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newVersion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status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删除多少天以前的数据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beforeDays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受影响数据的条数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delBeforeDate(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beforeDays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pStyle w:val="4"/>
        <w:spacing w:line="360" w:lineRule="auto"/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34" w:name="_Toc10034"/>
      <w:bookmarkStart w:id="135" w:name="_Toc3176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任务worker执行记录数据</w:t>
      </w:r>
      <w:bookmarkEnd w:id="134"/>
      <w:bookmarkEnd w:id="135"/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/>
          <w:lang w:val="en-US" w:eastAsia="zh-CN"/>
        </w:rPr>
      </w:pPr>
      <w:bookmarkStart w:id="136" w:name="_Toc12887"/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数据库表设计</w:t>
      </w:r>
      <w:bookmarkEnd w:id="13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概述</w:t>
      </w:r>
      <w:r>
        <w:rPr>
          <w:rFonts w:hint="eastAsia"/>
          <w:lang w:val="en-US" w:eastAsia="zh-CN"/>
        </w:rPr>
        <w:t>: 统计任务worker运行相关信息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val="en-US" w:eastAsia="zh-CN"/>
        </w:rPr>
        <w:t>: ex_crawler_platform_job_worker_snapshot</w:t>
      </w: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tbl>
      <w:tblPr>
        <w:tblStyle w:val="63"/>
        <w:tblW w:w="8264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639"/>
        <w:gridCol w:w="1200"/>
        <w:gridCol w:w="537"/>
        <w:gridCol w:w="488"/>
        <w:gridCol w:w="587"/>
        <w:gridCol w:w="3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63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48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5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非空</w:t>
            </w:r>
          </w:p>
        </w:tc>
        <w:tc>
          <w:tcPr>
            <w:tcW w:w="3813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VARCHAR(100)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是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execute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Time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amp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VARCHAR(30)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任务执行时间戳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VARCHAR(200)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Worker名称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localNode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VARCHAR(50)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Worker运行所在的节点名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DATETIME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Worker执行开始时间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endTime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DATETIME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Worker执行结束时间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totalProcessCount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统计处理次数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totalResultCount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统计结果数量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totalProcessTime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avgProcessTime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统计平均处理时间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maxProcessTime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统计最大处理时间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minProcessTime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统计最小处理时间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errCount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异常次数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数据版本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ascii="宋体" w:hAnsi="宋体" w:eastAsia="宋体"/>
          <w:b/>
          <w:bCs/>
          <w:sz w:val="24"/>
        </w:rPr>
      </w:pPr>
      <w:bookmarkStart w:id="137" w:name="_Toc26618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Java</w:t>
      </w:r>
      <w:r>
        <w:rPr>
          <w:rFonts w:hint="eastAsia" w:ascii="黑体" w:hAnsi="黑体" w:cs="黑体"/>
          <w:b/>
          <w:bCs/>
          <w:sz w:val="24"/>
          <w:szCs w:val="24"/>
          <w:lang w:val="en-US" w:eastAsia="zh-CN"/>
        </w:rPr>
        <w:t xml:space="preserve"> PO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对象</w:t>
      </w:r>
      <w:bookmarkEnd w:id="137"/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对象名称: WorkerSnapshot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概述:     必须继承 BasePo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tbl>
      <w:tblPr>
        <w:tblStyle w:val="63"/>
        <w:tblW w:w="8376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726"/>
        <w:gridCol w:w="1675"/>
        <w:gridCol w:w="2488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  <w:t>对应数据库表字段</w:t>
            </w:r>
          </w:p>
        </w:tc>
        <w:tc>
          <w:tcPr>
            <w:tcW w:w="2487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execute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Time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amp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execute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Time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amp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任务执行时间戳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Worker名称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localNode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localNode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Worker运行所在的节点名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Worker执行开始时间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endTime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endTime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Worker执行结束时间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totalProcessCount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totalProcessCount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统计处理次数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totalResultCount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totalResultCount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统计结果数量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totalProcessTime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totalProcessTime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avgProcessTime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avgProcessTime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统计平均处理时间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maxProcessTime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maxProcessTime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统计最大处理时间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minProcessTime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minProcessTime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统计最小处理时间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errCount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errCount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异常次数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数据版本</w:t>
            </w:r>
          </w:p>
        </w:tc>
      </w:tr>
    </w:tbl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bookmarkStart w:id="138" w:name="_Toc8303"/>
      <w:r>
        <w:rPr>
          <w:rFonts w:hint="eastAsia" w:ascii="黑体" w:hAnsi="黑体" w:eastAsia="黑体" w:cs="黑体"/>
          <w:sz w:val="24"/>
          <w:szCs w:val="24"/>
          <w:lang w:eastAsia="zh-CN"/>
        </w:rPr>
        <w:t>数据访问层接口设计</w:t>
      </w:r>
      <w:bookmarkEnd w:id="138"/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接口名称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: WorkerSnapshotDao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接口方法: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/>
          <w:color w:val="3F5FBF"/>
          <w:sz w:val="18"/>
          <w:szCs w:val="1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通过任务名称和任务运行批次(jobSnapshotId)查询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 任务名称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jobSnapshotId 任务运行批次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匹配到的数据集合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List&lt;WorkerSnapshot&gt; query(String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jobSnapshotId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保存 worker 运行记录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workerSnapshot worker 运行记录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受影响行数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save(WorkerSnapshot </w:t>
      </w:r>
      <w:r>
        <w:rPr>
          <w:rFonts w:hint="eastAsia" w:ascii="Consolas" w:hAnsi="Consolas" w:eastAsia="Consolas"/>
          <w:color w:val="6A3E3E"/>
          <w:sz w:val="18"/>
          <w:szCs w:val="18"/>
        </w:rPr>
        <w:t>workerSnapshot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保存 worker 运行记录集合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workerSnapshots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batchSave(List&lt;WorkerSnapshot&gt; </w:t>
      </w:r>
      <w:r>
        <w:rPr>
          <w:rFonts w:hint="eastAsia" w:ascii="Consolas" w:hAnsi="Consolas" w:eastAsia="Consolas"/>
          <w:color w:val="6A3E3E"/>
          <w:sz w:val="18"/>
          <w:szCs w:val="18"/>
        </w:rPr>
        <w:t>workerSnapshots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更新 worker 运行记录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workerSnapshot worker 运行记录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受影响行数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update(WorkerSnapshot </w:t>
      </w:r>
      <w:r>
        <w:rPr>
          <w:rFonts w:hint="eastAsia" w:ascii="Consolas" w:hAnsi="Consolas" w:eastAsia="Consolas"/>
          <w:color w:val="6A3E3E"/>
          <w:sz w:val="18"/>
          <w:szCs w:val="18"/>
        </w:rPr>
        <w:t>workerSnapshot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删除多少天以前的数据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beforeDays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受影响的行数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delBeforeDate(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beforeDays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pStyle w:val="4"/>
        <w:spacing w:line="360" w:lineRule="auto"/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39" w:name="_Toc15330"/>
      <w:bookmarkStart w:id="140" w:name="_Toc22634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任务worker执行异常数据</w:t>
      </w:r>
      <w:bookmarkEnd w:id="139"/>
      <w:bookmarkEnd w:id="140"/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/>
          <w:lang w:val="en-US" w:eastAsia="zh-CN"/>
        </w:rPr>
      </w:pPr>
      <w:bookmarkStart w:id="141" w:name="_Toc26694"/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数据库表设计</w:t>
      </w:r>
      <w:bookmarkEnd w:id="14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概述</w:t>
      </w:r>
      <w:r>
        <w:rPr>
          <w:rFonts w:hint="eastAsia"/>
          <w:lang w:val="en-US" w:eastAsia="zh-CN"/>
        </w:rPr>
        <w:t>: 统计任务worker运行相关信息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val="en-US" w:eastAsia="zh-CN"/>
        </w:rPr>
        <w:t>: ex_crawler_platform_job_worker_err</w:t>
      </w: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tbl>
      <w:tblPr>
        <w:tblStyle w:val="63"/>
        <w:tblW w:w="8264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639"/>
        <w:gridCol w:w="1200"/>
        <w:gridCol w:w="537"/>
        <w:gridCol w:w="488"/>
        <w:gridCol w:w="587"/>
        <w:gridCol w:w="3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63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48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5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非空</w:t>
            </w:r>
          </w:p>
        </w:tc>
        <w:tc>
          <w:tcPr>
            <w:tcW w:w="3813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是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300" w:firstLineChars="15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自增长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VARCHAR(200)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jobSnapshotId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VARCHAR(200)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任务执行时批次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workerName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VARCHAR(200)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Worker名称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DATETIME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异常时间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VARCHAR(100)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异常类型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异常信息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639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200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3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813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数据版本</w:t>
            </w:r>
          </w:p>
        </w:tc>
      </w:tr>
    </w:tbl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ascii="宋体" w:hAnsi="宋体" w:eastAsia="宋体"/>
          <w:b/>
          <w:bCs/>
          <w:sz w:val="24"/>
        </w:rPr>
      </w:pPr>
      <w:bookmarkStart w:id="142" w:name="_Toc16215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Java</w:t>
      </w:r>
      <w:r>
        <w:rPr>
          <w:rFonts w:hint="eastAsia" w:ascii="黑体" w:hAnsi="黑体" w:cs="黑体"/>
          <w:b/>
          <w:bCs/>
          <w:sz w:val="24"/>
          <w:szCs w:val="24"/>
          <w:lang w:val="en-US" w:eastAsia="zh-CN"/>
        </w:rPr>
        <w:t xml:space="preserve"> PO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对象</w:t>
      </w:r>
      <w:bookmarkEnd w:id="142"/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对象名称: WorkeErrMsg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概述:     必须继承 BasePo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tbl>
      <w:tblPr>
        <w:tblStyle w:val="63"/>
        <w:tblW w:w="8376" w:type="dxa"/>
        <w:tblInd w:w="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1726"/>
        <w:gridCol w:w="1675"/>
        <w:gridCol w:w="2488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  <w:tblHeader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  <w:lang w:eastAsia="zh-CN"/>
              </w:rPr>
              <w:t>对应数据库表字段</w:t>
            </w:r>
          </w:p>
        </w:tc>
        <w:tc>
          <w:tcPr>
            <w:tcW w:w="2487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自增长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execute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Time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amp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execute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Time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amp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任务执行时批次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workerName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workerName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Worker名称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异常时间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异常类型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异常信息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460" w:hRule="atLeast"/>
        </w:trPr>
        <w:tc>
          <w:tcPr>
            <w:tcW w:w="1726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675" w:type="dxa"/>
            <w:vAlign w:val="center"/>
          </w:tcPr>
          <w:p>
            <w:pPr>
              <w:pStyle w:val="176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2488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2487" w:type="dxa"/>
            <w:vAlign w:val="center"/>
          </w:tcPr>
          <w:p>
            <w:pPr>
              <w:pStyle w:val="176"/>
              <w:ind w:firstLine="270" w:firstLineChars="15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数据版本</w:t>
            </w:r>
          </w:p>
        </w:tc>
      </w:tr>
    </w:tbl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bookmarkStart w:id="143" w:name="_Toc23578"/>
      <w:r>
        <w:rPr>
          <w:rFonts w:hint="eastAsia" w:ascii="黑体" w:hAnsi="黑体" w:eastAsia="黑体" w:cs="黑体"/>
          <w:sz w:val="24"/>
          <w:szCs w:val="24"/>
          <w:lang w:eastAsia="zh-CN"/>
        </w:rPr>
        <w:t>数据访问层接口设计</w:t>
      </w:r>
      <w:bookmarkEnd w:id="143"/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接口名称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: WorkeErrMsgDao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接口方法: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/>
          <w:color w:val="3F5FBF"/>
          <w:sz w:val="18"/>
          <w:szCs w:val="1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通过任务名称，任务执行批次分页查询异常信息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           任务名称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jobSnapshotId     任务执行批次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start             分页起始位置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end               分页偏移位置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匹配到的数据集合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List&lt;WorkerErrMsg&gt; pageQuery(String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jobSnapshotId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spacing w:beforeLines="0" w:afterLines="0"/>
        <w:ind w:left="2940" w:leftChars="0"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start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end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通过任务名称，任务执行批次查询异常信息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       任务名称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jobSnapshotId 任务执行批次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匹配到的数据集合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List&lt;WorkerErrMsg&gt; queryByJob(String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jobSnapshotId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保存worker运行异常信息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workerErrMsg worker运行异常信息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受影响行数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save(WorkerErrMsg </w:t>
      </w:r>
      <w:r>
        <w:rPr>
          <w:rFonts w:hint="eastAsia" w:ascii="Consolas" w:hAnsi="Consolas" w:eastAsia="Consolas"/>
          <w:color w:val="6A3E3E"/>
          <w:sz w:val="18"/>
          <w:szCs w:val="18"/>
        </w:rPr>
        <w:t>workerErrMsg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批量保存worker运行异常信息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list worker运行异常信息集合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受影响行数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batchSave(List&lt;WorkerErrMsg&gt; </w:t>
      </w:r>
      <w:r>
        <w:rPr>
          <w:rFonts w:hint="eastAsia" w:ascii="Consolas" w:hAnsi="Consolas" w:eastAsia="Consolas"/>
          <w:color w:val="6A3E3E"/>
          <w:sz w:val="18"/>
          <w:szCs w:val="18"/>
        </w:rPr>
        <w:t>list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删除多少天以前的数据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beforeDays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delBeforeDate(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beforeDays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pStyle w:val="3"/>
        <w:widowControl/>
        <w:spacing w:line="416" w:lineRule="auto"/>
        <w:ind w:left="576" w:leftChars="0" w:hanging="576" w:firstLineChars="0"/>
        <w:jc w:val="left"/>
        <w:rPr>
          <w:rFonts w:hint="eastAsia" w:asciiTheme="minorEastAsia" w:hAnsiTheme="minorEastAsia" w:eastAsiaTheme="minorEastAsia" w:cstheme="minorBidi"/>
          <w:b/>
          <w:bCs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bookmarkStart w:id="144" w:name="_Toc15773"/>
      <w:bookmarkStart w:id="145" w:name="_Toc15327"/>
      <w:r>
        <w:rPr>
          <w:rFonts w:hint="eastAsia"/>
          <w:b/>
          <w:bCs/>
          <w:lang w:val="en-US" w:eastAsia="zh-CN"/>
        </w:rPr>
        <w:t>节点资源管理</w:t>
      </w:r>
      <w:bookmarkEnd w:id="144"/>
      <w:bookmarkEnd w:id="145"/>
    </w:p>
    <w:p>
      <w:pPr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主要用来维护节点注册，节点心跳，节点master选举，节点通信，节点变换事件，节点资源管理等功能。</w:t>
      </w:r>
    </w:p>
    <w:p>
      <w:pPr>
        <w:pStyle w:val="4"/>
        <w:spacing w:line="360" w:lineRule="auto"/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46" w:name="_Toc26263"/>
      <w:bookmarkStart w:id="147" w:name="_Toc1631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初始化</w:t>
      </w:r>
      <w:bookmarkEnd w:id="146"/>
      <w:bookmarkEnd w:id="147"/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初始化流程图：</w:t>
      </w:r>
    </w:p>
    <w:p>
      <w:r>
        <w:drawing>
          <wp:inline distT="0" distB="0" distL="114300" distR="114300">
            <wp:extent cx="4923790" cy="5552440"/>
            <wp:effectExtent l="0" t="0" r="10160" b="1016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555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节点</w:t>
      </w:r>
      <w:r>
        <w:rPr>
          <w:rFonts w:hint="eastAsia"/>
          <w:sz w:val="18"/>
          <w:szCs w:val="18"/>
          <w:lang w:val="en-US" w:eastAsia="zh-CN"/>
        </w:rPr>
        <w:t>keeplive(程序会有单独的一个守护线程执行此流程)流程图: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37815" cy="4095115"/>
            <wp:effectExtent l="0" t="0" r="635" b="63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48" w:name="_Toc966"/>
      <w:bookmarkStart w:id="149" w:name="_Toc23094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API说明</w:t>
      </w:r>
      <w:bookmarkEnd w:id="148"/>
      <w:bookmarkEnd w:id="149"/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获取当前集群名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当前集群名称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String getClusterName();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获取当前节点名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当前节点名称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String getNodeName();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获取当前节点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当前节点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Node getCurrentNode();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获取当前集群主节点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Node getMaster();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获取当前集群所有工作节点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List&lt;Node&gt; getWorkerNodes();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通过节点名获取指定工作节点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nodeName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Node getWorkerNode(String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nodeName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通过needFresNodes获取空闲节点集合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needFresNodes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List&lt;Node&gt; getFreeWorkerNodes(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needFresNodes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获取指定节点的最新节点信息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targetNode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Node getNewestNode(Node </w:t>
      </w:r>
      <w:r>
        <w:rPr>
          <w:rFonts w:hint="eastAsia" w:ascii="Consolas" w:hAnsi="Consolas" w:eastAsia="Consolas"/>
          <w:color w:val="6A3E3E"/>
          <w:sz w:val="18"/>
          <w:szCs w:val="18"/>
        </w:rPr>
        <w:t>targetNode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向master节点添加工作节点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workerNode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addWorkerNode(Node </w:t>
      </w:r>
      <w:r>
        <w:rPr>
          <w:rFonts w:hint="eastAsia" w:ascii="Consolas" w:hAnsi="Consolas" w:eastAsia="Consolas"/>
          <w:color w:val="6A3E3E"/>
          <w:sz w:val="18"/>
          <w:szCs w:val="18"/>
        </w:rPr>
        <w:t>workerNode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master节点移除工作节点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workerNodeName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removeWorkerNode(String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workerNodeName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newMaster成为新master节点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master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masterChange(Node </w:t>
      </w:r>
      <w:r>
        <w:rPr>
          <w:rFonts w:hint="eastAsia" w:ascii="Consolas" w:hAnsi="Consolas" w:eastAsia="Consolas"/>
          <w:color w:val="6A3E3E"/>
          <w:sz w:val="18"/>
          <w:szCs w:val="18"/>
        </w:rPr>
        <w:t>newMaster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注册节点变化watcher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watcher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registerToMasterNodeWatcher(NodeChangeWatcher </w:t>
      </w:r>
      <w:r>
        <w:rPr>
          <w:rFonts w:hint="eastAsia" w:ascii="Consolas" w:hAnsi="Consolas" w:eastAsia="Consolas"/>
          <w:color w:val="6A3E3E"/>
          <w:sz w:val="18"/>
          <w:szCs w:val="18"/>
        </w:rPr>
        <w:t>watcher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注册节点变化watcher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watcher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registerMissWorkerNodeWatcher(NodeChangeWatcher </w:t>
      </w:r>
      <w:r>
        <w:rPr>
          <w:rFonts w:hint="eastAsia" w:ascii="Consolas" w:hAnsi="Consolas" w:eastAsia="Consolas"/>
          <w:color w:val="6A3E3E"/>
          <w:sz w:val="18"/>
          <w:szCs w:val="18"/>
        </w:rPr>
        <w:t>watcher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获取指定node上的指定异步服务(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clz</w:t>
      </w:r>
      <w:r>
        <w:rPr>
          <w:rFonts w:hint="eastAsia" w:ascii="Consolas" w:hAnsi="Consolas" w:eastAsia="Consolas"/>
          <w:color w:val="3F5FBF"/>
          <w:sz w:val="18"/>
          <w:szCs w:val="18"/>
        </w:rPr>
        <w:t>),支持成功调用回调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node   指定节点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clz    服务class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asyCallback  回调操作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返回一个服务实例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&lt;T&gt; T loolup(Node </w:t>
      </w:r>
      <w:r>
        <w:rPr>
          <w:rFonts w:hint="eastAsia" w:ascii="Consolas" w:hAnsi="Consolas" w:eastAsia="Consolas"/>
          <w:color w:val="6A3E3E"/>
          <w:sz w:val="18"/>
          <w:szCs w:val="18"/>
        </w:rPr>
        <w:t>node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szCs w:val="18"/>
        </w:rPr>
        <w:t>clz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AsyCallback </w:t>
      </w:r>
      <w:r>
        <w:rPr>
          <w:rFonts w:hint="eastAsia" w:ascii="Consolas" w:hAnsi="Consolas" w:eastAsia="Consolas"/>
          <w:color w:val="6A3E3E"/>
          <w:sz w:val="18"/>
          <w:szCs w:val="18"/>
        </w:rPr>
        <w:t>asyCallback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获取指定node上的指定同步服务(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clz</w:t>
      </w:r>
      <w:r>
        <w:rPr>
          <w:rFonts w:hint="eastAsia" w:ascii="Consolas" w:hAnsi="Consolas" w:eastAsia="Consolas"/>
          <w:color w:val="3F5FBF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node 指定节点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clz  服务class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返回一个服务实例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&lt;T&gt; T loolup(Node </w:t>
      </w:r>
      <w:r>
        <w:rPr>
          <w:rFonts w:hint="eastAsia" w:ascii="Consolas" w:hAnsi="Consolas" w:eastAsia="Consolas"/>
          <w:color w:val="6A3E3E"/>
          <w:sz w:val="18"/>
          <w:szCs w:val="18"/>
        </w:rPr>
        <w:t>node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szCs w:val="18"/>
        </w:rPr>
        <w:t>clz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注册指定protocol 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rpc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服务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protocol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tagetOb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registerNodeService(Class&lt;?&gt; </w:t>
      </w:r>
      <w:r>
        <w:rPr>
          <w:rFonts w:hint="eastAsia" w:ascii="Consolas" w:hAnsi="Consolas" w:eastAsia="Consolas"/>
          <w:color w:val="6A3E3E"/>
          <w:sz w:val="18"/>
          <w:szCs w:val="18"/>
        </w:rPr>
        <w:t>protocol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Object </w:t>
      </w:r>
      <w:r>
        <w:rPr>
          <w:rFonts w:hint="eastAsia" w:ascii="Consolas" w:hAnsi="Consolas" w:eastAsia="Consolas"/>
          <w:color w:val="6A3E3E"/>
          <w:sz w:val="18"/>
          <w:szCs w:val="18"/>
        </w:rPr>
        <w:t>tagetOb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根据path 获取一个 分布式读锁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DistributedLock getDistributedLock(String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path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Style w:val="3"/>
        <w:widowControl/>
        <w:spacing w:line="416" w:lineRule="auto"/>
        <w:ind w:left="576" w:leftChars="0" w:hanging="576" w:firstLineChars="0"/>
        <w:jc w:val="left"/>
        <w:rPr>
          <w:rFonts w:hint="eastAsia" w:asciiTheme="minorEastAsia" w:hAnsiTheme="minorEastAsia" w:eastAsiaTheme="minorEastAsia" w:cstheme="minorBidi"/>
          <w:b/>
          <w:bCs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bookmarkStart w:id="150" w:name="_Toc20174"/>
      <w:bookmarkStart w:id="151" w:name="_Toc8674"/>
      <w:r>
        <w:rPr>
          <w:rFonts w:hint="eastAsia"/>
          <w:b/>
          <w:bCs/>
          <w:lang w:val="en-US" w:eastAsia="zh-CN"/>
        </w:rPr>
        <w:t>调度管理</w:t>
      </w:r>
      <w:bookmarkEnd w:id="150"/>
      <w:bookmarkEnd w:id="151"/>
    </w:p>
    <w:p>
      <w:pPr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任务概念:用户配置定义的一个业务任务。</w:t>
      </w:r>
    </w:p>
    <w:p>
      <w:pPr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Worker概念:一个业务任务将会由n个worker并发执行。</w:t>
      </w:r>
    </w:p>
    <w:p>
      <w:pPr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由任务调度管理和worker调度管理2块组成,每个节点上都会有一个job调度管理和worker调度管理。</w:t>
      </w:r>
    </w:p>
    <w:p>
      <w:pPr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17"/>
        </w:numPr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当当前节点为master节点时job调度管理处于工作状态,worker调度管理处于休眠状态。</w:t>
      </w:r>
    </w:p>
    <w:p>
      <w:pPr>
        <w:numPr>
          <w:ilvl w:val="0"/>
          <w:numId w:val="17"/>
        </w:numPr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当当前节点为worker节点时job调度管理处于休眠状态,worker调度管理处于工作状态。</w:t>
      </w:r>
    </w:p>
    <w:p>
      <w:pPr>
        <w:numPr>
          <w:ilvl w:val="0"/>
          <w:numId w:val="17"/>
        </w:numPr>
        <w:outlineLvl w:val="9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Job调度管理与worker调度管理间，两者提供相应相互远程调用接口。</w:t>
      </w:r>
    </w:p>
    <w:p>
      <w:pPr>
        <w:pStyle w:val="4"/>
        <w:spacing w:line="360" w:lineRule="auto"/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52" w:name="_Toc29023"/>
      <w:bookmarkStart w:id="153" w:name="_Toc15747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任务调度管理</w:t>
      </w:r>
      <w:bookmarkEnd w:id="152"/>
      <w:bookmarkEnd w:id="153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负责任务级别的调度管理，协调各工作节点上的job调度，控制任务的执行流程</w:t>
      </w: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bookmarkStart w:id="154" w:name="_Toc17393"/>
      <w:r>
        <w:rPr>
          <w:rFonts w:hint="eastAsia" w:ascii="黑体" w:hAnsi="黑体" w:cs="黑体"/>
          <w:sz w:val="24"/>
          <w:szCs w:val="24"/>
          <w:lang w:eastAsia="zh-CN"/>
        </w:rPr>
        <w:t>初始化</w:t>
      </w:r>
      <w:bookmarkEnd w:id="154"/>
    </w:p>
    <w:p>
      <w:pPr>
        <w:numPr>
          <w:ilvl w:val="0"/>
          <w:numId w:val="18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注册自身提供给worker调度的rpc服务</w:t>
      </w:r>
    </w:p>
    <w:p>
      <w:pPr>
        <w:numPr>
          <w:ilvl w:val="0"/>
          <w:numId w:val="18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检查当前节点是否为单机节点或者主节点</w:t>
      </w:r>
    </w:p>
    <w:p>
      <w:pPr>
        <w:numPr>
          <w:ilvl w:val="0"/>
          <w:numId w:val="18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如果是修复缓存信息，初始化定时调度器，加载系统任务和需要定时的用户任务</w:t>
      </w:r>
    </w:p>
    <w:p>
      <w:pPr>
        <w:numPr>
          <w:ilvl w:val="0"/>
          <w:numId w:val="18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如果不是添加当前节点成为主节点事件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bookmarkStart w:id="155" w:name="_Toc13093"/>
      <w:r>
        <w:rPr>
          <w:rFonts w:hint="eastAsia" w:ascii="黑体" w:hAnsi="黑体" w:cs="黑体"/>
          <w:sz w:val="24"/>
          <w:szCs w:val="24"/>
          <w:lang w:val="en-US" w:eastAsia="zh-CN"/>
        </w:rPr>
        <w:t>API说明</w:t>
      </w:r>
      <w:bookmarkEnd w:id="155"/>
    </w:p>
    <w:p>
      <w:pPr>
        <w:rPr>
          <w:rFonts w:hint="eastAsia" w:ascii="黑体" w:hAnsi="黑体" w:cs="黑体"/>
          <w:sz w:val="24"/>
          <w:szCs w:val="24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triggerType 触发类型 执行指定任务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triggerType 触发类型1:手动触发。2.定时触发。3.任务关系触发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execute(TriggerType </w:t>
      </w:r>
      <w:r>
        <w:rPr>
          <w:rFonts w:hint="eastAsia" w:ascii="Consolas" w:hAnsi="Consolas" w:eastAsia="Consolas"/>
          <w:color w:val="6A3E3E"/>
          <w:sz w:val="18"/>
          <w:szCs w:val="18"/>
        </w:rPr>
        <w:t>triggerType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暂停指定任务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suspend(String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继续执行指定任务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goOn(String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接收到指定任务下的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woker</w:t>
      </w:r>
      <w:r>
        <w:rPr>
          <w:rFonts w:hint="eastAsia" w:ascii="Consolas" w:hAnsi="Consolas" w:eastAsia="Consolas"/>
          <w:color w:val="3F5FBF"/>
          <w:sz w:val="18"/>
          <w:szCs w:val="18"/>
        </w:rPr>
        <w:t>结束 此方法调用由worker调度管理发起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wrokerNameworker名称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receiveWorkerEnd(String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wrokerName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接收到指定任务下的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woker</w:t>
      </w:r>
      <w:r>
        <w:rPr>
          <w:rFonts w:hint="eastAsia" w:ascii="Consolas" w:hAnsi="Consolas" w:eastAsia="Consolas"/>
          <w:color w:val="3F5FBF"/>
          <w:sz w:val="18"/>
          <w:szCs w:val="18"/>
        </w:rPr>
        <w:t>询问是否结束 此方法调用由worker调度管理发起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wrokerName</w:t>
      </w:r>
      <w:r>
        <w:rPr>
          <w:rFonts w:hint="eastAsia" w:ascii="Consolas" w:hAnsi="Consolas"/>
          <w:color w:val="3F5FBF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18"/>
          <w:szCs w:val="18"/>
        </w:rPr>
        <w:t>worker名称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receiveWorkerAskIsEnd(String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wrokerName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停止指定任务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stop(String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停止所有任务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stopAll();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通过指定节点获取相应的worker调度远程服务实例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workerNode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AbstractWorkerSchedulerManager getWorkerSchedulerManager(Node </w:t>
      </w:r>
      <w:r>
        <w:rPr>
          <w:rFonts w:hint="eastAsia" w:ascii="Consolas" w:hAnsi="Consolas" w:eastAsia="Consolas"/>
          <w:color w:val="6A3E3E"/>
          <w:sz w:val="18"/>
          <w:szCs w:val="18"/>
        </w:rPr>
        <w:t>workerNode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向定时调度器 调度指定job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boolean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scheduled(Job </w:t>
      </w:r>
      <w:r>
        <w:rPr>
          <w:rFonts w:hint="eastAsia" w:ascii="Consolas" w:hAnsi="Consolas" w:eastAsia="Consolas"/>
          <w:color w:val="6A3E3E"/>
          <w:sz w:val="18"/>
          <w:szCs w:val="18"/>
        </w:rPr>
        <w:t>job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取消调度指定任务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boolean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unScheduled(String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Style w:val="4"/>
        <w:spacing w:line="360" w:lineRule="auto"/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56" w:name="_Toc22155"/>
      <w:bookmarkStart w:id="157" w:name="_Toc29377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worker调度管理</w:t>
      </w:r>
      <w:bookmarkEnd w:id="156"/>
      <w:bookmarkEnd w:id="157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负责worker级别的调度管理，协调当前工作节点上的worker调度，控制worker的执行流程</w:t>
      </w:r>
    </w:p>
    <w:p>
      <w:pPr>
        <w:rPr>
          <w:rFonts w:hint="eastAsia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bookmarkStart w:id="158" w:name="_Toc3639"/>
      <w:r>
        <w:rPr>
          <w:rFonts w:hint="eastAsia" w:ascii="黑体" w:hAnsi="黑体" w:cs="黑体"/>
          <w:sz w:val="24"/>
          <w:szCs w:val="24"/>
          <w:lang w:eastAsia="zh-CN"/>
        </w:rPr>
        <w:t>初始化</w:t>
      </w:r>
      <w:bookmarkEnd w:id="158"/>
    </w:p>
    <w:p>
      <w:pPr>
        <w:numPr>
          <w:ilvl w:val="0"/>
          <w:numId w:val="18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注册自身提供给任务调度的rpc服务</w:t>
      </w:r>
    </w:p>
    <w:p>
      <w:pPr>
        <w:numPr>
          <w:ilvl w:val="0"/>
          <w:numId w:val="18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初始化worker线程池</w:t>
      </w:r>
    </w:p>
    <w:p>
      <w:pPr>
        <w:rPr>
          <w:rFonts w:hint="eastAsia" w:ascii="黑体" w:hAnsi="黑体" w:cs="黑体"/>
          <w:sz w:val="24"/>
          <w:szCs w:val="24"/>
          <w:lang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bookmarkStart w:id="159" w:name="_Toc26410"/>
      <w:r>
        <w:rPr>
          <w:rFonts w:hint="eastAsia" w:ascii="黑体" w:hAnsi="黑体" w:cs="黑体"/>
          <w:sz w:val="24"/>
          <w:szCs w:val="24"/>
          <w:lang w:val="en-US" w:eastAsia="zh-CN"/>
        </w:rPr>
        <w:t>API说明</w:t>
      </w:r>
      <w:bookmarkEnd w:id="159"/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当前工作节点执行指定任务,由主节点或者单机节点上的JobSchedulerManager调用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execute(String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通知当前工作节点指定任务的worker暂停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 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suspend(String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通知当前工作节点指定任务的worker休息下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 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rest(String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通知当前工作节点指定任务的worker继续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 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goOn(String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接收到指定任务下的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woker</w:t>
      </w:r>
      <w:r>
        <w:rPr>
          <w:rFonts w:hint="eastAsia" w:ascii="Consolas" w:hAnsi="Consolas" w:eastAsia="Consolas"/>
          <w:color w:val="3F5FBF"/>
          <w:sz w:val="18"/>
          <w:szCs w:val="18"/>
        </w:rPr>
        <w:t>结束 此方法调用由worker调度管理发起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 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wrokerName worker名称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workerEnd(String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wrokerName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接收到指定任务下的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woker</w:t>
      </w:r>
      <w:r>
        <w:rPr>
          <w:rFonts w:hint="eastAsia" w:ascii="Consolas" w:hAnsi="Consolas" w:eastAsia="Consolas"/>
          <w:color w:val="3F5FBF"/>
          <w:sz w:val="18"/>
          <w:szCs w:val="18"/>
        </w:rPr>
        <w:t>询问是否结束 此方法调用由worker调度管理发起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 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wrokerName worker名称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workerAskIsEnd(String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wrokerName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通知当前工作节点指定任务的worker停止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 指定任务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stop(String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通知当前工作节点指定任务的worker完成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finish(String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jobName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停止所有任务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stopAll();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通过指定节点获取相应的worker调度远程服务实例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workerNode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JobSchedulerManager getMasterJobSchedulerManager();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pacing w:line="360" w:lineRule="auto"/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Worker 类说明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一个任务由n个worker同时执行此任务。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5"/>
        <w:wordWrap w:val="0"/>
        <w:spacing w:before="0" w:after="0" w:line="360" w:lineRule="auto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cs="黑体"/>
          <w:sz w:val="24"/>
          <w:szCs w:val="24"/>
          <w:lang w:val="en-US" w:eastAsia="zh-CN"/>
        </w:rPr>
        <w:t>API说明</w:t>
      </w:r>
    </w:p>
    <w:p>
      <w:pPr>
        <w:spacing w:beforeLines="0" w:afterLines="0"/>
        <w:ind w:firstLine="360" w:firstLineChars="20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绑定环境配置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configure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bindConfigure(SpiderConfigure </w:t>
      </w:r>
      <w:r>
        <w:rPr>
          <w:rFonts w:hint="eastAsia" w:ascii="Consolas" w:hAnsi="Consolas" w:eastAsia="Consolas"/>
          <w:color w:val="6A3E3E"/>
          <w:sz w:val="18"/>
          <w:szCs w:val="18"/>
        </w:rPr>
        <w:t>configure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绑定worker管理者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manager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bindManager(WorkerSchedulerManagerImpl </w:t>
      </w:r>
      <w:r>
        <w:rPr>
          <w:rFonts w:hint="eastAsia" w:ascii="Consolas" w:hAnsi="Consolas" w:eastAsia="Consolas"/>
          <w:color w:val="6A3E3E"/>
          <w:sz w:val="18"/>
          <w:szCs w:val="18"/>
        </w:rPr>
        <w:t>manager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绑定worker job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job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bindJob(Job </w:t>
      </w:r>
      <w:r>
        <w:rPr>
          <w:rFonts w:hint="eastAsia" w:ascii="Consolas" w:hAnsi="Consolas" w:eastAsia="Consolas"/>
          <w:color w:val="6A3E3E"/>
          <w:sz w:val="18"/>
          <w:szCs w:val="18"/>
        </w:rPr>
        <w:t>job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绑定worker 运行快照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workerSnapshot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bindWorkerSnapshot(WorkerSnapshot </w:t>
      </w:r>
      <w:r>
        <w:rPr>
          <w:rFonts w:hint="eastAsia" w:ascii="Consolas" w:hAnsi="Consolas" w:eastAsia="Consolas"/>
          <w:color w:val="6A3E3E"/>
          <w:sz w:val="18"/>
          <w:szCs w:val="18"/>
        </w:rPr>
        <w:t>workerSnapshot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获取环境配置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SpiderConfigure getConfigure();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 manager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WorkerSchedulerManagerImpl getManager();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获取job运行快照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JobSnapshot getJobSnapshot();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获取work Job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Job getJob();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获取工作空间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WorkSpace&lt;T&gt; getWorkSpace();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 worker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String getName();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获取worker 快照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WorkerSnapshot getWorkerSnapshot();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获取工作频率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getWorkFrequency();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获取最后一次活动时间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getLastActivityTime();</w:t>
      </w:r>
    </w:p>
    <w:p>
      <w:pPr>
        <w:spacing w:beforeLines="0" w:afterLines="0"/>
        <w:ind w:firstLine="360" w:firstLineChars="20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开始方法 只有当 state== ready 时调用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在运行状态下，没有处理数据事等待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暂停方法 只有在state==stared时候调用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suspend();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继续运行方法只有在state==suspend时调用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goOn();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停止方法在任何状态时候都可以调用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stop();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完成方法由管理者调用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finish();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销毁 方法 最后结束时候调用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destroy();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获取状态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WorkerLifecycleState getState();</w:t>
      </w: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widowControl/>
        <w:spacing w:line="416" w:lineRule="auto"/>
        <w:ind w:left="576" w:leftChars="0" w:hanging="576" w:firstLineChars="0"/>
        <w:jc w:val="left"/>
        <w:rPr>
          <w:rFonts w:hint="eastAsia" w:asciiTheme="minorEastAsia" w:hAnsiTheme="minorEastAsia" w:eastAsiaTheme="minorEastAsia" w:cstheme="minorBidi"/>
          <w:b/>
          <w:bCs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bookmarkStart w:id="160" w:name="_Toc27584"/>
      <w:bookmarkStart w:id="161" w:name="_Toc5784"/>
      <w:r>
        <w:rPr>
          <w:rFonts w:hint="eastAsia"/>
          <w:b/>
          <w:bCs/>
          <w:lang w:val="en-US" w:eastAsia="zh-CN"/>
        </w:rPr>
        <w:t>Admin后台管理</w:t>
      </w:r>
      <w:bookmarkEnd w:id="160"/>
      <w:bookmarkEnd w:id="161"/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主要提供一些系统后台管理的服务接口,具体参考功能，看业务需求说明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/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 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宋体, 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  <w:p>
    <w:pPr>
      <w:pStyle w:val="3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29</w:t>
    </w:r>
    <w:r>
      <w:rPr>
        <w:lang w:val="zh-CN"/>
      </w:rPr>
      <w:fldChar w:fldCharType="end"/>
    </w:r>
  </w:p>
  <w:p>
    <w:pPr>
      <w:pStyle w:val="3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pBdr>
        <w:bottom w:val="single" w:color="auto" w:sz="6" w:space="0"/>
      </w:pBdr>
      <w:wordWrap w:val="0"/>
      <w:jc w:val="right"/>
    </w:pPr>
    <w:r>
      <w:rPr>
        <w:rFonts w:hint="eastAsia"/>
      </w:rPr>
      <w:t xml:space="preserve">                                                          采集功能设计方案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73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2" w:tentative="0">
      <w:start w:val="1"/>
      <w:numFmt w:val="decimal"/>
      <w:suff w:val="nothing"/>
      <w:lvlText w:val="%1%2.%3　"/>
      <w:lvlJc w:val="left"/>
      <w:pPr>
        <w:ind w:left="2978" w:firstLine="0"/>
      </w:pPr>
      <w:rPr>
        <w:rFonts w:hint="eastAsia" w:ascii="宋体" w:hAnsi="宋体" w:eastAsia="宋体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%2.%3.%4　"/>
      <w:lvlJc w:val="left"/>
      <w:pPr>
        <w:ind w:left="568" w:firstLine="0"/>
      </w:pPr>
      <w:rPr>
        <w:rFonts w:hint="eastAsia" w:ascii="宋体" w:hAnsi="宋体" w:eastAsia="宋体"/>
        <w:b w:val="0"/>
        <w:i w:val="0"/>
        <w:sz w:val="24"/>
        <w:szCs w:val="24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eastAsia" w:ascii="宋体" w:hAnsi="宋体" w:eastAsia="宋体"/>
        <w:b w:val="0"/>
        <w:i w:val="0"/>
        <w:sz w:val="24"/>
        <w:szCs w:val="24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none"/>
      <w:pStyle w:val="111"/>
      <w:lvlText w:val="表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none"/>
      <w:pStyle w:val="120"/>
      <w:lvlText w:val="%1●　"/>
      <w:lvlJc w:val="left"/>
      <w:pPr>
        <w:tabs>
          <w:tab w:val="left" w:pos="760"/>
        </w:tabs>
        <w:ind w:left="717" w:hanging="317"/>
      </w:pPr>
      <w:rPr>
        <w:rFonts w:hint="eastAsia" w:ascii="宋体" w:hAnsi="Times New Roman" w:eastAsia="宋体"/>
        <w:b w:val="0"/>
        <w:i w:val="0"/>
        <w:position w:val="4"/>
        <w:sz w:val="13"/>
      </w:rPr>
    </w:lvl>
    <w:lvl w:ilvl="1" w:tentative="0">
      <w:start w:val="1"/>
      <w:numFmt w:val="lowerLetter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6"/>
    <w:multiLevelType w:val="multilevel"/>
    <w:tmpl w:val="00000006"/>
    <w:lvl w:ilvl="0" w:tentative="0">
      <w:start w:val="1"/>
      <w:numFmt w:val="none"/>
      <w:pStyle w:val="83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0000007"/>
    <w:multiLevelType w:val="multilevel"/>
    <w:tmpl w:val="00000007"/>
    <w:lvl w:ilvl="0" w:tentative="0">
      <w:start w:val="1"/>
      <w:numFmt w:val="none"/>
      <w:pStyle w:val="119"/>
      <w:lvlText w:val="图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040A15CD"/>
    <w:multiLevelType w:val="multilevel"/>
    <w:tmpl w:val="040A15CD"/>
    <w:lvl w:ilvl="0" w:tentative="0">
      <w:start w:val="1"/>
      <w:numFmt w:val="none"/>
      <w:suff w:val="nothing"/>
      <w:lvlText w:val="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hint="eastAsia" w:ascii="黑体" w:hAnsi="Times New Roman" w:eastAsia="黑体"/>
        <w:b/>
        <w:i w:val="0"/>
        <w:spacing w:val="0"/>
        <w:w w:val="100"/>
        <w:kern w:val="21"/>
        <w:sz w:val="21"/>
      </w:rPr>
    </w:lvl>
    <w:lvl w:ilvl="2" w:tentative="0">
      <w:start w:val="1"/>
      <w:numFmt w:val="decimal"/>
      <w:pStyle w:val="133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3" w:tentative="0">
      <w:start w:val="1"/>
      <w:numFmt w:val="decimal"/>
      <w:pStyle w:val="129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4" w:tentative="0">
      <w:start w:val="1"/>
      <w:numFmt w:val="decimal"/>
      <w:pStyle w:val="130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5" w:tentative="0">
      <w:start w:val="1"/>
      <w:numFmt w:val="decimal"/>
      <w:pStyle w:val="131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6" w:tentative="0">
      <w:start w:val="1"/>
      <w:numFmt w:val="decimal"/>
      <w:pStyle w:val="132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1DBF583A"/>
    <w:multiLevelType w:val="multilevel"/>
    <w:tmpl w:val="1DBF583A"/>
    <w:lvl w:ilvl="0" w:tentative="0">
      <w:start w:val="1"/>
      <w:numFmt w:val="decimal"/>
      <w:pStyle w:val="144"/>
      <w:suff w:val="nothing"/>
      <w:lvlText w:val="注%1："/>
      <w:lvlJc w:val="left"/>
      <w:pPr>
        <w:ind w:left="448" w:hanging="448"/>
      </w:pPr>
      <w:rPr>
        <w:rFonts w:hint="eastAsia" w:ascii="黑体" w:eastAsia="黑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80"/>
        </w:tabs>
        <w:ind w:left="1172" w:hanging="62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180"/>
        </w:tabs>
        <w:ind w:left="1172" w:hanging="62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80"/>
        </w:tabs>
        <w:ind w:left="1172" w:hanging="629"/>
      </w:pPr>
      <w:rPr>
        <w:rFonts w:hint="eastAsia"/>
      </w:rPr>
    </w:lvl>
  </w:abstractNum>
  <w:abstractNum w:abstractNumId="7">
    <w:nsid w:val="22A82CCB"/>
    <w:multiLevelType w:val="multilevel"/>
    <w:tmpl w:val="22A82CCB"/>
    <w:lvl w:ilvl="0" w:tentative="0">
      <w:start w:val="1"/>
      <w:numFmt w:val="decimal"/>
      <w:pStyle w:val="167"/>
      <w:lvlText w:val="%1."/>
      <w:lvlJc w:val="left"/>
      <w:pPr>
        <w:tabs>
          <w:tab w:val="left" w:pos="420"/>
        </w:tabs>
        <w:ind w:left="420" w:hanging="420"/>
      </w:pPr>
      <w:rPr>
        <w:rFonts w:hint="eastAsia"/>
        <w:i w:val="0"/>
        <w:color w:val="auto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292B1FC4"/>
    <w:multiLevelType w:val="multilevel"/>
    <w:tmpl w:val="292B1FC4"/>
    <w:lvl w:ilvl="0" w:tentative="0">
      <w:start w:val="1"/>
      <w:numFmt w:val="chineseCountingThousand"/>
      <w:pStyle w:val="2"/>
      <w:lvlText w:val="第%1章"/>
      <w:lvlJc w:val="left"/>
      <w:pPr>
        <w:ind w:left="4107" w:hanging="420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860" w:hanging="576"/>
      </w:pPr>
      <w:rPr>
        <w:rFonts w:hint="default" w:ascii="Consolas" w:hAnsi="Consolas" w:eastAsia="黑体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004" w:hanging="7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2566" w:hanging="864"/>
      </w:pPr>
      <w:rPr>
        <w:rFonts w:hint="default" w:ascii="Consolas" w:hAnsi="Consolas" w:eastAsia="黑体" w:cs="Consolas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1008" w:hanging="1008"/>
      </w:pPr>
      <w:rPr>
        <w:rFonts w:hint="default" w:ascii="Consolas" w:hAnsi="Consolas" w:eastAsia="黑体" w:cs="Consolas"/>
      </w:rPr>
    </w:lvl>
    <w:lvl w:ilvl="5" w:tentative="0">
      <w:start w:val="1"/>
      <w:numFmt w:val="decimal"/>
      <w:pStyle w:val="7"/>
      <w:isLgl/>
      <w:lvlText w:val="%1.%2.%3.%4.%5.%6"/>
      <w:lvlJc w:val="left"/>
      <w:pPr>
        <w:ind w:left="1152" w:hanging="1152"/>
      </w:pPr>
      <w:rPr>
        <w:rFonts w:hint="default" w:ascii="Consolas" w:hAnsi="Consolas" w:eastAsia="黑体" w:cs="Consolas"/>
      </w:rPr>
    </w:lvl>
    <w:lvl w:ilvl="6" w:tentative="0">
      <w:start w:val="1"/>
      <w:numFmt w:val="decimal"/>
      <w:pStyle w:val="8"/>
      <w:isLgl/>
      <w:lvlText w:val="%1.%2.%3.%4.%5.%6.%7"/>
      <w:lvlJc w:val="left"/>
      <w:pPr>
        <w:ind w:left="1296" w:hanging="1296"/>
      </w:pPr>
      <w:rPr>
        <w:rFonts w:hint="default" w:ascii="Consolas" w:hAnsi="Consolas" w:eastAsia="黑体" w:cs="Consolas"/>
      </w:rPr>
    </w:lvl>
    <w:lvl w:ilvl="7" w:tentative="0">
      <w:start w:val="1"/>
      <w:numFmt w:val="decimal"/>
      <w:pStyle w:val="9"/>
      <w:isLgl/>
      <w:lvlText w:val="%1.%2.%3.%4.%5.%6.%7.%8"/>
      <w:lvlJc w:val="left"/>
      <w:pPr>
        <w:ind w:left="1440" w:hanging="1440"/>
      </w:pPr>
      <w:rPr>
        <w:rFonts w:hint="default" w:ascii="Consolas" w:hAnsi="Consolas" w:eastAsia="黑体" w:cs="Consolas"/>
      </w:rPr>
    </w:lvl>
    <w:lvl w:ilvl="8" w:tentative="0">
      <w:start w:val="1"/>
      <w:numFmt w:val="decimal"/>
      <w:pStyle w:val="10"/>
      <w:isLgl/>
      <w:lvlText w:val="%1.%2.%3.%4.%5.%6.%7.%8.%9"/>
      <w:lvlJc w:val="left"/>
      <w:pPr>
        <w:ind w:left="1584" w:hanging="1584"/>
      </w:pPr>
      <w:rPr>
        <w:rFonts w:hint="default" w:ascii="Consolas" w:hAnsi="Consolas" w:eastAsia="黑体" w:cs="Consolas"/>
      </w:rPr>
    </w:lvl>
  </w:abstractNum>
  <w:abstractNum w:abstractNumId="9">
    <w:nsid w:val="3AC12B52"/>
    <w:multiLevelType w:val="multilevel"/>
    <w:tmpl w:val="3AC12B52"/>
    <w:lvl w:ilvl="0" w:tentative="0">
      <w:start w:val="1"/>
      <w:numFmt w:val="decimal"/>
      <w:pStyle w:val="168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169"/>
      <w:suff w:val="nothing"/>
      <w:lvlText w:val="%1.%2"/>
      <w:lvlJc w:val="left"/>
      <w:pPr>
        <w:ind w:left="57" w:hanging="57"/>
      </w:pPr>
      <w:rPr>
        <w:rFonts w:hint="eastAsia"/>
      </w:rPr>
    </w:lvl>
    <w:lvl w:ilvl="2" w:tentative="0">
      <w:start w:val="1"/>
      <w:numFmt w:val="decimal"/>
      <w:pStyle w:val="170"/>
      <w:suff w:val="nothing"/>
      <w:lvlText w:val="%1.%2.%3"/>
      <w:lvlJc w:val="left"/>
      <w:pPr>
        <w:ind w:left="57" w:hanging="57"/>
      </w:pPr>
      <w:rPr>
        <w:rFonts w:hint="eastAsia"/>
      </w:rPr>
    </w:lvl>
    <w:lvl w:ilvl="3" w:tentative="0">
      <w:start w:val="1"/>
      <w:numFmt w:val="decimal"/>
      <w:pStyle w:val="171"/>
      <w:suff w:val="nothing"/>
      <w:lvlText w:val="%1.%2.%3.%4"/>
      <w:lvlJc w:val="left"/>
      <w:pPr>
        <w:ind w:left="57" w:hanging="5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45B62411"/>
    <w:multiLevelType w:val="multilevel"/>
    <w:tmpl w:val="45B62411"/>
    <w:lvl w:ilvl="0" w:tentative="0">
      <w:start w:val="1"/>
      <w:numFmt w:val="none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78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/>
        <w:i w:val="0"/>
        <w:sz w:val="24"/>
        <w:szCs w:val="24"/>
      </w:rPr>
    </w:lvl>
    <w:lvl w:ilvl="2" w:tentative="0">
      <w:start w:val="1"/>
      <w:numFmt w:val="decimal"/>
      <w:pStyle w:val="80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3" w:tentative="0">
      <w:start w:val="1"/>
      <w:numFmt w:val="decimal"/>
      <w:pStyle w:val="90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1">
    <w:nsid w:val="557C2AF5"/>
    <w:multiLevelType w:val="multilevel"/>
    <w:tmpl w:val="557C2AF5"/>
    <w:lvl w:ilvl="0" w:tentative="0">
      <w:start w:val="1"/>
      <w:numFmt w:val="decimal"/>
      <w:pStyle w:val="145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2">
    <w:nsid w:val="59377772"/>
    <w:multiLevelType w:val="singleLevel"/>
    <w:tmpl w:val="59377772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9409D52"/>
    <w:multiLevelType w:val="singleLevel"/>
    <w:tmpl w:val="59409D52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9409EB4"/>
    <w:multiLevelType w:val="singleLevel"/>
    <w:tmpl w:val="59409EB4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942491D"/>
    <w:multiLevelType w:val="singleLevel"/>
    <w:tmpl w:val="5942491D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942521C"/>
    <w:multiLevelType w:val="singleLevel"/>
    <w:tmpl w:val="5942521C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68804DFB"/>
    <w:multiLevelType w:val="multilevel"/>
    <w:tmpl w:val="68804DFB"/>
    <w:lvl w:ilvl="0" w:tentative="0">
      <w:start w:val="0"/>
      <w:numFmt w:val="decimal"/>
      <w:pStyle w:val="181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11"/>
  </w:num>
  <w:num w:numId="11">
    <w:abstractNumId w:val="7"/>
  </w:num>
  <w:num w:numId="12">
    <w:abstractNumId w:val="9"/>
  </w:num>
  <w:num w:numId="13">
    <w:abstractNumId w:val="17"/>
  </w:num>
  <w:num w:numId="14">
    <w:abstractNumId w:val="13"/>
  </w:num>
  <w:num w:numId="15">
    <w:abstractNumId w:val="14"/>
  </w:num>
  <w:num w:numId="16">
    <w:abstractNumId w:val="12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C25"/>
    <w:rsid w:val="000057AF"/>
    <w:rsid w:val="00005A98"/>
    <w:rsid w:val="0000757D"/>
    <w:rsid w:val="000077DD"/>
    <w:rsid w:val="0001077E"/>
    <w:rsid w:val="0001205E"/>
    <w:rsid w:val="000131F1"/>
    <w:rsid w:val="000136EB"/>
    <w:rsid w:val="0001730E"/>
    <w:rsid w:val="00017811"/>
    <w:rsid w:val="0002026A"/>
    <w:rsid w:val="0002050E"/>
    <w:rsid w:val="0002053D"/>
    <w:rsid w:val="00020DCD"/>
    <w:rsid w:val="00021567"/>
    <w:rsid w:val="00021D56"/>
    <w:rsid w:val="0002244B"/>
    <w:rsid w:val="0002316E"/>
    <w:rsid w:val="00024506"/>
    <w:rsid w:val="0002495F"/>
    <w:rsid w:val="00026589"/>
    <w:rsid w:val="00027991"/>
    <w:rsid w:val="00032580"/>
    <w:rsid w:val="00033CF9"/>
    <w:rsid w:val="0003511D"/>
    <w:rsid w:val="000361BB"/>
    <w:rsid w:val="00036922"/>
    <w:rsid w:val="00037C7F"/>
    <w:rsid w:val="000401CC"/>
    <w:rsid w:val="00040269"/>
    <w:rsid w:val="000413D7"/>
    <w:rsid w:val="0004163C"/>
    <w:rsid w:val="00043F6D"/>
    <w:rsid w:val="0004591C"/>
    <w:rsid w:val="000474B6"/>
    <w:rsid w:val="00050671"/>
    <w:rsid w:val="00052749"/>
    <w:rsid w:val="00053D49"/>
    <w:rsid w:val="000555F6"/>
    <w:rsid w:val="0005795F"/>
    <w:rsid w:val="000609AD"/>
    <w:rsid w:val="00060F38"/>
    <w:rsid w:val="000611B3"/>
    <w:rsid w:val="00061219"/>
    <w:rsid w:val="00061A4F"/>
    <w:rsid w:val="00065E11"/>
    <w:rsid w:val="000662F2"/>
    <w:rsid w:val="00066F29"/>
    <w:rsid w:val="00071CE0"/>
    <w:rsid w:val="000727CC"/>
    <w:rsid w:val="000729D6"/>
    <w:rsid w:val="00072E38"/>
    <w:rsid w:val="000757B0"/>
    <w:rsid w:val="00075ED7"/>
    <w:rsid w:val="000773AF"/>
    <w:rsid w:val="00077D07"/>
    <w:rsid w:val="000801B7"/>
    <w:rsid w:val="00081187"/>
    <w:rsid w:val="00081D77"/>
    <w:rsid w:val="00084839"/>
    <w:rsid w:val="00085727"/>
    <w:rsid w:val="00085A0F"/>
    <w:rsid w:val="00085E05"/>
    <w:rsid w:val="00085F16"/>
    <w:rsid w:val="00086B9F"/>
    <w:rsid w:val="00086ED3"/>
    <w:rsid w:val="0008770A"/>
    <w:rsid w:val="00090229"/>
    <w:rsid w:val="00092228"/>
    <w:rsid w:val="00092FBF"/>
    <w:rsid w:val="0009493C"/>
    <w:rsid w:val="0009529C"/>
    <w:rsid w:val="0009560B"/>
    <w:rsid w:val="000A015E"/>
    <w:rsid w:val="000A2107"/>
    <w:rsid w:val="000A31AC"/>
    <w:rsid w:val="000A3786"/>
    <w:rsid w:val="000A4090"/>
    <w:rsid w:val="000A6122"/>
    <w:rsid w:val="000A72A8"/>
    <w:rsid w:val="000B08AA"/>
    <w:rsid w:val="000B158D"/>
    <w:rsid w:val="000B1599"/>
    <w:rsid w:val="000B1A75"/>
    <w:rsid w:val="000B44C3"/>
    <w:rsid w:val="000B46F8"/>
    <w:rsid w:val="000B5D1F"/>
    <w:rsid w:val="000B5E69"/>
    <w:rsid w:val="000B6E0C"/>
    <w:rsid w:val="000B7ADD"/>
    <w:rsid w:val="000C30A2"/>
    <w:rsid w:val="000C431B"/>
    <w:rsid w:val="000C4BD0"/>
    <w:rsid w:val="000C5FE4"/>
    <w:rsid w:val="000D1B5E"/>
    <w:rsid w:val="000D2951"/>
    <w:rsid w:val="000D2A5F"/>
    <w:rsid w:val="000D3005"/>
    <w:rsid w:val="000D4288"/>
    <w:rsid w:val="000D483D"/>
    <w:rsid w:val="000D49C2"/>
    <w:rsid w:val="000D4B7C"/>
    <w:rsid w:val="000D7356"/>
    <w:rsid w:val="000E08B8"/>
    <w:rsid w:val="000E15FA"/>
    <w:rsid w:val="000E1827"/>
    <w:rsid w:val="000E19EC"/>
    <w:rsid w:val="000E1DBD"/>
    <w:rsid w:val="000E2317"/>
    <w:rsid w:val="000E32BD"/>
    <w:rsid w:val="000E3624"/>
    <w:rsid w:val="000E4FC0"/>
    <w:rsid w:val="000E57FC"/>
    <w:rsid w:val="000E5DE0"/>
    <w:rsid w:val="000E6CE4"/>
    <w:rsid w:val="000F1E4E"/>
    <w:rsid w:val="000F1F5B"/>
    <w:rsid w:val="000F28EC"/>
    <w:rsid w:val="000F2E98"/>
    <w:rsid w:val="000F6CD9"/>
    <w:rsid w:val="00101521"/>
    <w:rsid w:val="00102258"/>
    <w:rsid w:val="001048C4"/>
    <w:rsid w:val="001070E2"/>
    <w:rsid w:val="0011181B"/>
    <w:rsid w:val="00111EF1"/>
    <w:rsid w:val="00112A08"/>
    <w:rsid w:val="00112E6B"/>
    <w:rsid w:val="00120111"/>
    <w:rsid w:val="0012043B"/>
    <w:rsid w:val="0012238B"/>
    <w:rsid w:val="001244B1"/>
    <w:rsid w:val="001247D1"/>
    <w:rsid w:val="00124FEC"/>
    <w:rsid w:val="00127687"/>
    <w:rsid w:val="00130BB6"/>
    <w:rsid w:val="00132F72"/>
    <w:rsid w:val="00133F0E"/>
    <w:rsid w:val="001341CD"/>
    <w:rsid w:val="00136475"/>
    <w:rsid w:val="001374AB"/>
    <w:rsid w:val="00141A8C"/>
    <w:rsid w:val="00142302"/>
    <w:rsid w:val="0014251F"/>
    <w:rsid w:val="00143578"/>
    <w:rsid w:val="0014661B"/>
    <w:rsid w:val="00154A4D"/>
    <w:rsid w:val="00155D9A"/>
    <w:rsid w:val="00156F00"/>
    <w:rsid w:val="00160C8A"/>
    <w:rsid w:val="00160F4A"/>
    <w:rsid w:val="0016101A"/>
    <w:rsid w:val="001626BE"/>
    <w:rsid w:val="00166F3A"/>
    <w:rsid w:val="00167BCB"/>
    <w:rsid w:val="001701B6"/>
    <w:rsid w:val="00172EA4"/>
    <w:rsid w:val="0017349F"/>
    <w:rsid w:val="00173E82"/>
    <w:rsid w:val="001752EA"/>
    <w:rsid w:val="001766B6"/>
    <w:rsid w:val="001815D4"/>
    <w:rsid w:val="001831B6"/>
    <w:rsid w:val="00187E10"/>
    <w:rsid w:val="00190863"/>
    <w:rsid w:val="00192124"/>
    <w:rsid w:val="0019223E"/>
    <w:rsid w:val="001964A5"/>
    <w:rsid w:val="00197C1B"/>
    <w:rsid w:val="001A0F08"/>
    <w:rsid w:val="001A1E74"/>
    <w:rsid w:val="001A5CEF"/>
    <w:rsid w:val="001A6935"/>
    <w:rsid w:val="001A741F"/>
    <w:rsid w:val="001A7602"/>
    <w:rsid w:val="001B06E3"/>
    <w:rsid w:val="001B1DEE"/>
    <w:rsid w:val="001B1F3F"/>
    <w:rsid w:val="001B231B"/>
    <w:rsid w:val="001B36F1"/>
    <w:rsid w:val="001B390A"/>
    <w:rsid w:val="001B3A95"/>
    <w:rsid w:val="001B3D9D"/>
    <w:rsid w:val="001B429B"/>
    <w:rsid w:val="001B5C2E"/>
    <w:rsid w:val="001B5E9E"/>
    <w:rsid w:val="001B6564"/>
    <w:rsid w:val="001B6E54"/>
    <w:rsid w:val="001B6F94"/>
    <w:rsid w:val="001B78D4"/>
    <w:rsid w:val="001C01C6"/>
    <w:rsid w:val="001C0B15"/>
    <w:rsid w:val="001C10F5"/>
    <w:rsid w:val="001C5016"/>
    <w:rsid w:val="001C50F7"/>
    <w:rsid w:val="001C68B7"/>
    <w:rsid w:val="001C6FCA"/>
    <w:rsid w:val="001C746E"/>
    <w:rsid w:val="001C7500"/>
    <w:rsid w:val="001D009C"/>
    <w:rsid w:val="001D21A7"/>
    <w:rsid w:val="001D27A6"/>
    <w:rsid w:val="001D2D62"/>
    <w:rsid w:val="001D3035"/>
    <w:rsid w:val="001D35A4"/>
    <w:rsid w:val="001D4DC6"/>
    <w:rsid w:val="001E034B"/>
    <w:rsid w:val="001E3E93"/>
    <w:rsid w:val="001E47FE"/>
    <w:rsid w:val="001E6AE1"/>
    <w:rsid w:val="001E75A6"/>
    <w:rsid w:val="001F01F0"/>
    <w:rsid w:val="001F0DA3"/>
    <w:rsid w:val="001F238A"/>
    <w:rsid w:val="001F4F5E"/>
    <w:rsid w:val="001F5C1B"/>
    <w:rsid w:val="001F5F59"/>
    <w:rsid w:val="001F6044"/>
    <w:rsid w:val="00200080"/>
    <w:rsid w:val="00202D77"/>
    <w:rsid w:val="00203D6C"/>
    <w:rsid w:val="00204740"/>
    <w:rsid w:val="00205895"/>
    <w:rsid w:val="00206188"/>
    <w:rsid w:val="00206434"/>
    <w:rsid w:val="00206D3E"/>
    <w:rsid w:val="00206F5E"/>
    <w:rsid w:val="002072F5"/>
    <w:rsid w:val="00210944"/>
    <w:rsid w:val="00212F58"/>
    <w:rsid w:val="00212F74"/>
    <w:rsid w:val="002148A6"/>
    <w:rsid w:val="00214CA1"/>
    <w:rsid w:val="002150CB"/>
    <w:rsid w:val="00215D3C"/>
    <w:rsid w:val="0022090A"/>
    <w:rsid w:val="00221750"/>
    <w:rsid w:val="00221933"/>
    <w:rsid w:val="00224070"/>
    <w:rsid w:val="00224F86"/>
    <w:rsid w:val="00225407"/>
    <w:rsid w:val="00232FE7"/>
    <w:rsid w:val="00233822"/>
    <w:rsid w:val="0023396B"/>
    <w:rsid w:val="00233D09"/>
    <w:rsid w:val="002351F1"/>
    <w:rsid w:val="00237E6B"/>
    <w:rsid w:val="00240CA3"/>
    <w:rsid w:val="00241B75"/>
    <w:rsid w:val="00241CD2"/>
    <w:rsid w:val="00242451"/>
    <w:rsid w:val="0024273E"/>
    <w:rsid w:val="00244563"/>
    <w:rsid w:val="0024545A"/>
    <w:rsid w:val="00245C66"/>
    <w:rsid w:val="002517CB"/>
    <w:rsid w:val="00251B02"/>
    <w:rsid w:val="00251E81"/>
    <w:rsid w:val="002532C9"/>
    <w:rsid w:val="00253516"/>
    <w:rsid w:val="002536EC"/>
    <w:rsid w:val="00255748"/>
    <w:rsid w:val="00257865"/>
    <w:rsid w:val="0025798A"/>
    <w:rsid w:val="00260E74"/>
    <w:rsid w:val="00262654"/>
    <w:rsid w:val="00262A73"/>
    <w:rsid w:val="0026308A"/>
    <w:rsid w:val="002645C2"/>
    <w:rsid w:val="002712B8"/>
    <w:rsid w:val="0027156D"/>
    <w:rsid w:val="00271ECC"/>
    <w:rsid w:val="0027374A"/>
    <w:rsid w:val="00274867"/>
    <w:rsid w:val="002759AE"/>
    <w:rsid w:val="00280713"/>
    <w:rsid w:val="00280748"/>
    <w:rsid w:val="00280A9F"/>
    <w:rsid w:val="0028158B"/>
    <w:rsid w:val="0028236C"/>
    <w:rsid w:val="00282847"/>
    <w:rsid w:val="00282A32"/>
    <w:rsid w:val="00283384"/>
    <w:rsid w:val="00283456"/>
    <w:rsid w:val="002857DD"/>
    <w:rsid w:val="002877AE"/>
    <w:rsid w:val="002902D8"/>
    <w:rsid w:val="00290BA1"/>
    <w:rsid w:val="00290DA7"/>
    <w:rsid w:val="0029182A"/>
    <w:rsid w:val="00291A41"/>
    <w:rsid w:val="00291F68"/>
    <w:rsid w:val="00292CB8"/>
    <w:rsid w:val="00294615"/>
    <w:rsid w:val="0029489F"/>
    <w:rsid w:val="002A082C"/>
    <w:rsid w:val="002A1CC5"/>
    <w:rsid w:val="002A25C4"/>
    <w:rsid w:val="002A27DA"/>
    <w:rsid w:val="002A358B"/>
    <w:rsid w:val="002A35AC"/>
    <w:rsid w:val="002A42F8"/>
    <w:rsid w:val="002A539B"/>
    <w:rsid w:val="002A60B0"/>
    <w:rsid w:val="002A723D"/>
    <w:rsid w:val="002A779C"/>
    <w:rsid w:val="002A7E86"/>
    <w:rsid w:val="002B03C2"/>
    <w:rsid w:val="002B0499"/>
    <w:rsid w:val="002B1083"/>
    <w:rsid w:val="002B15F2"/>
    <w:rsid w:val="002B1767"/>
    <w:rsid w:val="002B5B2E"/>
    <w:rsid w:val="002B6861"/>
    <w:rsid w:val="002B7B6E"/>
    <w:rsid w:val="002B7F08"/>
    <w:rsid w:val="002C2E4A"/>
    <w:rsid w:val="002C3217"/>
    <w:rsid w:val="002C4215"/>
    <w:rsid w:val="002C65E7"/>
    <w:rsid w:val="002C67D8"/>
    <w:rsid w:val="002D201F"/>
    <w:rsid w:val="002D37E9"/>
    <w:rsid w:val="002D454F"/>
    <w:rsid w:val="002D5DF2"/>
    <w:rsid w:val="002D707F"/>
    <w:rsid w:val="002D7D25"/>
    <w:rsid w:val="002E0018"/>
    <w:rsid w:val="002E09A1"/>
    <w:rsid w:val="002E1DC6"/>
    <w:rsid w:val="002E37D7"/>
    <w:rsid w:val="002E3C71"/>
    <w:rsid w:val="002E3F99"/>
    <w:rsid w:val="002F1F6D"/>
    <w:rsid w:val="002F43F6"/>
    <w:rsid w:val="002F6211"/>
    <w:rsid w:val="00300DF1"/>
    <w:rsid w:val="00300EF4"/>
    <w:rsid w:val="00301E6A"/>
    <w:rsid w:val="003039D7"/>
    <w:rsid w:val="00303BCF"/>
    <w:rsid w:val="00304286"/>
    <w:rsid w:val="003056B3"/>
    <w:rsid w:val="00306880"/>
    <w:rsid w:val="0031118A"/>
    <w:rsid w:val="00312A96"/>
    <w:rsid w:val="00315E82"/>
    <w:rsid w:val="00316191"/>
    <w:rsid w:val="003204CB"/>
    <w:rsid w:val="00323136"/>
    <w:rsid w:val="00327105"/>
    <w:rsid w:val="003306BC"/>
    <w:rsid w:val="00332C9D"/>
    <w:rsid w:val="00340C98"/>
    <w:rsid w:val="003420FF"/>
    <w:rsid w:val="00345A54"/>
    <w:rsid w:val="00346271"/>
    <w:rsid w:val="00347164"/>
    <w:rsid w:val="00350A7C"/>
    <w:rsid w:val="00351D28"/>
    <w:rsid w:val="00353678"/>
    <w:rsid w:val="003538A9"/>
    <w:rsid w:val="00354F44"/>
    <w:rsid w:val="00357B76"/>
    <w:rsid w:val="003609E7"/>
    <w:rsid w:val="0036153E"/>
    <w:rsid w:val="003625DC"/>
    <w:rsid w:val="003652AB"/>
    <w:rsid w:val="00365BB0"/>
    <w:rsid w:val="00367B87"/>
    <w:rsid w:val="00367CEC"/>
    <w:rsid w:val="00370CEA"/>
    <w:rsid w:val="00372F4A"/>
    <w:rsid w:val="00373878"/>
    <w:rsid w:val="0037777F"/>
    <w:rsid w:val="003835FC"/>
    <w:rsid w:val="00384616"/>
    <w:rsid w:val="00384C19"/>
    <w:rsid w:val="003850AD"/>
    <w:rsid w:val="00385457"/>
    <w:rsid w:val="003878B7"/>
    <w:rsid w:val="00387DE5"/>
    <w:rsid w:val="00387E03"/>
    <w:rsid w:val="00387FBA"/>
    <w:rsid w:val="00390C9B"/>
    <w:rsid w:val="00390FC7"/>
    <w:rsid w:val="003910AF"/>
    <w:rsid w:val="00391F63"/>
    <w:rsid w:val="00393926"/>
    <w:rsid w:val="00397083"/>
    <w:rsid w:val="003A0015"/>
    <w:rsid w:val="003A01C9"/>
    <w:rsid w:val="003A10DE"/>
    <w:rsid w:val="003A1E7A"/>
    <w:rsid w:val="003A31F2"/>
    <w:rsid w:val="003A3B4B"/>
    <w:rsid w:val="003A41EB"/>
    <w:rsid w:val="003A46B5"/>
    <w:rsid w:val="003A6DE3"/>
    <w:rsid w:val="003A7966"/>
    <w:rsid w:val="003B1DF8"/>
    <w:rsid w:val="003B3397"/>
    <w:rsid w:val="003B403F"/>
    <w:rsid w:val="003B4377"/>
    <w:rsid w:val="003B5394"/>
    <w:rsid w:val="003B5C3E"/>
    <w:rsid w:val="003B6246"/>
    <w:rsid w:val="003B6E00"/>
    <w:rsid w:val="003C011B"/>
    <w:rsid w:val="003C02B5"/>
    <w:rsid w:val="003C1A7B"/>
    <w:rsid w:val="003C2314"/>
    <w:rsid w:val="003C4593"/>
    <w:rsid w:val="003C46B7"/>
    <w:rsid w:val="003C4FE8"/>
    <w:rsid w:val="003C5A1C"/>
    <w:rsid w:val="003C6496"/>
    <w:rsid w:val="003D23D0"/>
    <w:rsid w:val="003D263D"/>
    <w:rsid w:val="003D3A0F"/>
    <w:rsid w:val="003D4B71"/>
    <w:rsid w:val="003D5DF2"/>
    <w:rsid w:val="003E0291"/>
    <w:rsid w:val="003E03F1"/>
    <w:rsid w:val="003E166B"/>
    <w:rsid w:val="003E2906"/>
    <w:rsid w:val="003E3004"/>
    <w:rsid w:val="003E342F"/>
    <w:rsid w:val="003E3458"/>
    <w:rsid w:val="003E4756"/>
    <w:rsid w:val="003E6722"/>
    <w:rsid w:val="003F0613"/>
    <w:rsid w:val="003F0F74"/>
    <w:rsid w:val="003F10F6"/>
    <w:rsid w:val="003F25B5"/>
    <w:rsid w:val="003F2F7D"/>
    <w:rsid w:val="003F4122"/>
    <w:rsid w:val="003F7B2E"/>
    <w:rsid w:val="00401427"/>
    <w:rsid w:val="00401DA0"/>
    <w:rsid w:val="00402000"/>
    <w:rsid w:val="004022DD"/>
    <w:rsid w:val="00402586"/>
    <w:rsid w:val="00402FAE"/>
    <w:rsid w:val="00403E45"/>
    <w:rsid w:val="00404C04"/>
    <w:rsid w:val="00407325"/>
    <w:rsid w:val="004075D8"/>
    <w:rsid w:val="00410B60"/>
    <w:rsid w:val="00411EB3"/>
    <w:rsid w:val="00412EA5"/>
    <w:rsid w:val="004166A3"/>
    <w:rsid w:val="00420A9B"/>
    <w:rsid w:val="00420E21"/>
    <w:rsid w:val="00421847"/>
    <w:rsid w:val="004262B1"/>
    <w:rsid w:val="00426AFA"/>
    <w:rsid w:val="00427C0A"/>
    <w:rsid w:val="004304BE"/>
    <w:rsid w:val="00430A03"/>
    <w:rsid w:val="00430B3D"/>
    <w:rsid w:val="00430FE8"/>
    <w:rsid w:val="004318AE"/>
    <w:rsid w:val="0043295D"/>
    <w:rsid w:val="00434EB6"/>
    <w:rsid w:val="00435EC1"/>
    <w:rsid w:val="004371FF"/>
    <w:rsid w:val="00441501"/>
    <w:rsid w:val="00441509"/>
    <w:rsid w:val="00443158"/>
    <w:rsid w:val="004436E6"/>
    <w:rsid w:val="004449D1"/>
    <w:rsid w:val="00444D3B"/>
    <w:rsid w:val="004468F9"/>
    <w:rsid w:val="00446E9C"/>
    <w:rsid w:val="004479DE"/>
    <w:rsid w:val="0045240A"/>
    <w:rsid w:val="004526A3"/>
    <w:rsid w:val="00452A5A"/>
    <w:rsid w:val="00452AB7"/>
    <w:rsid w:val="004534EF"/>
    <w:rsid w:val="0045483D"/>
    <w:rsid w:val="00454AB7"/>
    <w:rsid w:val="00457077"/>
    <w:rsid w:val="0045729A"/>
    <w:rsid w:val="00460D9D"/>
    <w:rsid w:val="0046124B"/>
    <w:rsid w:val="0046454C"/>
    <w:rsid w:val="0046459E"/>
    <w:rsid w:val="004656E4"/>
    <w:rsid w:val="00465760"/>
    <w:rsid w:val="004669EF"/>
    <w:rsid w:val="00466D0F"/>
    <w:rsid w:val="00466ED4"/>
    <w:rsid w:val="00471340"/>
    <w:rsid w:val="00472C3B"/>
    <w:rsid w:val="004734CC"/>
    <w:rsid w:val="00473E28"/>
    <w:rsid w:val="00474245"/>
    <w:rsid w:val="00476128"/>
    <w:rsid w:val="0047628C"/>
    <w:rsid w:val="004769B8"/>
    <w:rsid w:val="00480959"/>
    <w:rsid w:val="00480B02"/>
    <w:rsid w:val="00482A3E"/>
    <w:rsid w:val="0048401B"/>
    <w:rsid w:val="004854E9"/>
    <w:rsid w:val="0048551B"/>
    <w:rsid w:val="00485897"/>
    <w:rsid w:val="00485DD3"/>
    <w:rsid w:val="004871E5"/>
    <w:rsid w:val="00493635"/>
    <w:rsid w:val="004958E7"/>
    <w:rsid w:val="004959C5"/>
    <w:rsid w:val="00495C56"/>
    <w:rsid w:val="0049674D"/>
    <w:rsid w:val="00496A33"/>
    <w:rsid w:val="00497EEB"/>
    <w:rsid w:val="004A05A8"/>
    <w:rsid w:val="004A2777"/>
    <w:rsid w:val="004A4063"/>
    <w:rsid w:val="004A4220"/>
    <w:rsid w:val="004A53AF"/>
    <w:rsid w:val="004A657D"/>
    <w:rsid w:val="004B3399"/>
    <w:rsid w:val="004B34B3"/>
    <w:rsid w:val="004B34D2"/>
    <w:rsid w:val="004B4CFC"/>
    <w:rsid w:val="004B4E11"/>
    <w:rsid w:val="004B4FEA"/>
    <w:rsid w:val="004B53EE"/>
    <w:rsid w:val="004B5A57"/>
    <w:rsid w:val="004B7FE8"/>
    <w:rsid w:val="004C0C2D"/>
    <w:rsid w:val="004C0D74"/>
    <w:rsid w:val="004C2B3A"/>
    <w:rsid w:val="004C3CA1"/>
    <w:rsid w:val="004C4F01"/>
    <w:rsid w:val="004C6F1B"/>
    <w:rsid w:val="004D3123"/>
    <w:rsid w:val="004D587A"/>
    <w:rsid w:val="004D751D"/>
    <w:rsid w:val="004E10A8"/>
    <w:rsid w:val="004E229C"/>
    <w:rsid w:val="004E3049"/>
    <w:rsid w:val="004E3EA6"/>
    <w:rsid w:val="004E5FFE"/>
    <w:rsid w:val="004E6168"/>
    <w:rsid w:val="004E7630"/>
    <w:rsid w:val="004F5788"/>
    <w:rsid w:val="00500123"/>
    <w:rsid w:val="00500FD9"/>
    <w:rsid w:val="00501B2B"/>
    <w:rsid w:val="0050248B"/>
    <w:rsid w:val="00502A3F"/>
    <w:rsid w:val="0050358F"/>
    <w:rsid w:val="0050499F"/>
    <w:rsid w:val="00504B68"/>
    <w:rsid w:val="00505C7B"/>
    <w:rsid w:val="00505F74"/>
    <w:rsid w:val="0050716A"/>
    <w:rsid w:val="005074B0"/>
    <w:rsid w:val="00507995"/>
    <w:rsid w:val="00510836"/>
    <w:rsid w:val="00510E59"/>
    <w:rsid w:val="005128CA"/>
    <w:rsid w:val="00513CFE"/>
    <w:rsid w:val="00515039"/>
    <w:rsid w:val="00515B02"/>
    <w:rsid w:val="0051601A"/>
    <w:rsid w:val="0051626F"/>
    <w:rsid w:val="005164CA"/>
    <w:rsid w:val="0051653D"/>
    <w:rsid w:val="005165D9"/>
    <w:rsid w:val="00517101"/>
    <w:rsid w:val="0052732E"/>
    <w:rsid w:val="00527DD3"/>
    <w:rsid w:val="00533134"/>
    <w:rsid w:val="00534480"/>
    <w:rsid w:val="00534E86"/>
    <w:rsid w:val="00540904"/>
    <w:rsid w:val="00543654"/>
    <w:rsid w:val="00544C36"/>
    <w:rsid w:val="00544DF9"/>
    <w:rsid w:val="00545305"/>
    <w:rsid w:val="00545789"/>
    <w:rsid w:val="005460C7"/>
    <w:rsid w:val="005471A1"/>
    <w:rsid w:val="0054773D"/>
    <w:rsid w:val="005529BC"/>
    <w:rsid w:val="00555C2A"/>
    <w:rsid w:val="00556D2D"/>
    <w:rsid w:val="00563546"/>
    <w:rsid w:val="0056494E"/>
    <w:rsid w:val="00565528"/>
    <w:rsid w:val="00565A28"/>
    <w:rsid w:val="00566D1F"/>
    <w:rsid w:val="005716FC"/>
    <w:rsid w:val="00571DFF"/>
    <w:rsid w:val="0057384E"/>
    <w:rsid w:val="00573B0D"/>
    <w:rsid w:val="00573DB0"/>
    <w:rsid w:val="005745EB"/>
    <w:rsid w:val="00575B19"/>
    <w:rsid w:val="005764BF"/>
    <w:rsid w:val="005767C9"/>
    <w:rsid w:val="00577776"/>
    <w:rsid w:val="00577DFE"/>
    <w:rsid w:val="005806F7"/>
    <w:rsid w:val="0058252C"/>
    <w:rsid w:val="0058439A"/>
    <w:rsid w:val="00584A39"/>
    <w:rsid w:val="00584B66"/>
    <w:rsid w:val="005850FF"/>
    <w:rsid w:val="00585D90"/>
    <w:rsid w:val="005866EF"/>
    <w:rsid w:val="00587639"/>
    <w:rsid w:val="0058786E"/>
    <w:rsid w:val="005904ED"/>
    <w:rsid w:val="005915D5"/>
    <w:rsid w:val="005923B8"/>
    <w:rsid w:val="005949BB"/>
    <w:rsid w:val="00595A3A"/>
    <w:rsid w:val="00597584"/>
    <w:rsid w:val="00597917"/>
    <w:rsid w:val="005A19CA"/>
    <w:rsid w:val="005A1EE0"/>
    <w:rsid w:val="005A2E6C"/>
    <w:rsid w:val="005A40D6"/>
    <w:rsid w:val="005A50A7"/>
    <w:rsid w:val="005A5A0E"/>
    <w:rsid w:val="005A5B3B"/>
    <w:rsid w:val="005B025D"/>
    <w:rsid w:val="005B24AF"/>
    <w:rsid w:val="005B3619"/>
    <w:rsid w:val="005B70B4"/>
    <w:rsid w:val="005B7161"/>
    <w:rsid w:val="005B7802"/>
    <w:rsid w:val="005B7C64"/>
    <w:rsid w:val="005C1CB5"/>
    <w:rsid w:val="005C24F0"/>
    <w:rsid w:val="005C7890"/>
    <w:rsid w:val="005C7AAE"/>
    <w:rsid w:val="005C7D43"/>
    <w:rsid w:val="005C7F6A"/>
    <w:rsid w:val="005D002F"/>
    <w:rsid w:val="005D0359"/>
    <w:rsid w:val="005D16CF"/>
    <w:rsid w:val="005D1DED"/>
    <w:rsid w:val="005D1F4A"/>
    <w:rsid w:val="005D2531"/>
    <w:rsid w:val="005D2F00"/>
    <w:rsid w:val="005D2F65"/>
    <w:rsid w:val="005D30A1"/>
    <w:rsid w:val="005D6498"/>
    <w:rsid w:val="005D7659"/>
    <w:rsid w:val="005D77E1"/>
    <w:rsid w:val="005D7DF0"/>
    <w:rsid w:val="005E30B2"/>
    <w:rsid w:val="005E38AB"/>
    <w:rsid w:val="005E55A3"/>
    <w:rsid w:val="005E59D3"/>
    <w:rsid w:val="005E6B63"/>
    <w:rsid w:val="005E6CE8"/>
    <w:rsid w:val="005E6FE8"/>
    <w:rsid w:val="005E74CF"/>
    <w:rsid w:val="005E7FDF"/>
    <w:rsid w:val="005F106A"/>
    <w:rsid w:val="005F4D68"/>
    <w:rsid w:val="005F4ED7"/>
    <w:rsid w:val="005F5C31"/>
    <w:rsid w:val="005F669B"/>
    <w:rsid w:val="005F693C"/>
    <w:rsid w:val="0060085E"/>
    <w:rsid w:val="006008DA"/>
    <w:rsid w:val="00601095"/>
    <w:rsid w:val="0060109A"/>
    <w:rsid w:val="00602F74"/>
    <w:rsid w:val="00603047"/>
    <w:rsid w:val="0060529F"/>
    <w:rsid w:val="0060741E"/>
    <w:rsid w:val="006076D8"/>
    <w:rsid w:val="0061041A"/>
    <w:rsid w:val="00610E58"/>
    <w:rsid w:val="00612203"/>
    <w:rsid w:val="00612776"/>
    <w:rsid w:val="00612D97"/>
    <w:rsid w:val="006137FF"/>
    <w:rsid w:val="006141F1"/>
    <w:rsid w:val="006143AA"/>
    <w:rsid w:val="00614485"/>
    <w:rsid w:val="0061606E"/>
    <w:rsid w:val="006166ED"/>
    <w:rsid w:val="00616D23"/>
    <w:rsid w:val="006206F1"/>
    <w:rsid w:val="006211EE"/>
    <w:rsid w:val="00621A72"/>
    <w:rsid w:val="00622238"/>
    <w:rsid w:val="00623055"/>
    <w:rsid w:val="00623542"/>
    <w:rsid w:val="0062390D"/>
    <w:rsid w:val="00625FEA"/>
    <w:rsid w:val="00627277"/>
    <w:rsid w:val="00637BBF"/>
    <w:rsid w:val="00640BE6"/>
    <w:rsid w:val="00641430"/>
    <w:rsid w:val="00642A7E"/>
    <w:rsid w:val="00643D22"/>
    <w:rsid w:val="006442BF"/>
    <w:rsid w:val="006444EF"/>
    <w:rsid w:val="00645394"/>
    <w:rsid w:val="0064540E"/>
    <w:rsid w:val="00645C4F"/>
    <w:rsid w:val="00645E70"/>
    <w:rsid w:val="00645E9C"/>
    <w:rsid w:val="006460A1"/>
    <w:rsid w:val="0064620B"/>
    <w:rsid w:val="00647072"/>
    <w:rsid w:val="006503EE"/>
    <w:rsid w:val="00651B24"/>
    <w:rsid w:val="00652FF2"/>
    <w:rsid w:val="00653F38"/>
    <w:rsid w:val="006561F9"/>
    <w:rsid w:val="00657AA3"/>
    <w:rsid w:val="00657CCD"/>
    <w:rsid w:val="00660343"/>
    <w:rsid w:val="00660930"/>
    <w:rsid w:val="00661747"/>
    <w:rsid w:val="00663558"/>
    <w:rsid w:val="006727A3"/>
    <w:rsid w:val="0067363A"/>
    <w:rsid w:val="00673B84"/>
    <w:rsid w:val="00674F9D"/>
    <w:rsid w:val="0067511E"/>
    <w:rsid w:val="006757E7"/>
    <w:rsid w:val="006804BD"/>
    <w:rsid w:val="00681F3B"/>
    <w:rsid w:val="0068239C"/>
    <w:rsid w:val="006824C7"/>
    <w:rsid w:val="0068361E"/>
    <w:rsid w:val="0068364A"/>
    <w:rsid w:val="006850A9"/>
    <w:rsid w:val="0068695E"/>
    <w:rsid w:val="00687762"/>
    <w:rsid w:val="00687CC7"/>
    <w:rsid w:val="006905B7"/>
    <w:rsid w:val="00690B9B"/>
    <w:rsid w:val="00690CF1"/>
    <w:rsid w:val="00690F04"/>
    <w:rsid w:val="00691F49"/>
    <w:rsid w:val="0069374D"/>
    <w:rsid w:val="00695766"/>
    <w:rsid w:val="00697B1C"/>
    <w:rsid w:val="006A03F3"/>
    <w:rsid w:val="006A0E64"/>
    <w:rsid w:val="006A333B"/>
    <w:rsid w:val="006A613B"/>
    <w:rsid w:val="006A6CB7"/>
    <w:rsid w:val="006A75DB"/>
    <w:rsid w:val="006B1FCB"/>
    <w:rsid w:val="006B28DA"/>
    <w:rsid w:val="006B4114"/>
    <w:rsid w:val="006B62D8"/>
    <w:rsid w:val="006B739D"/>
    <w:rsid w:val="006C05CB"/>
    <w:rsid w:val="006C0F45"/>
    <w:rsid w:val="006C213B"/>
    <w:rsid w:val="006C2229"/>
    <w:rsid w:val="006C2585"/>
    <w:rsid w:val="006C520D"/>
    <w:rsid w:val="006C57C5"/>
    <w:rsid w:val="006D1B66"/>
    <w:rsid w:val="006D1F8B"/>
    <w:rsid w:val="006D5B17"/>
    <w:rsid w:val="006D6E6B"/>
    <w:rsid w:val="006E49B1"/>
    <w:rsid w:val="006E57AA"/>
    <w:rsid w:val="006E7623"/>
    <w:rsid w:val="006E7B72"/>
    <w:rsid w:val="006F1F12"/>
    <w:rsid w:val="006F28E0"/>
    <w:rsid w:val="006F2904"/>
    <w:rsid w:val="006F443A"/>
    <w:rsid w:val="006F4705"/>
    <w:rsid w:val="006F51C5"/>
    <w:rsid w:val="006F6777"/>
    <w:rsid w:val="006F6ACD"/>
    <w:rsid w:val="007009E1"/>
    <w:rsid w:val="00702ED5"/>
    <w:rsid w:val="00703E09"/>
    <w:rsid w:val="007046B9"/>
    <w:rsid w:val="00705C4B"/>
    <w:rsid w:val="00706A94"/>
    <w:rsid w:val="00707479"/>
    <w:rsid w:val="00707CFF"/>
    <w:rsid w:val="007100F9"/>
    <w:rsid w:val="00710300"/>
    <w:rsid w:val="00710BA1"/>
    <w:rsid w:val="00711222"/>
    <w:rsid w:val="00711AB8"/>
    <w:rsid w:val="0071381E"/>
    <w:rsid w:val="007142DB"/>
    <w:rsid w:val="0071511F"/>
    <w:rsid w:val="00717B07"/>
    <w:rsid w:val="007201ED"/>
    <w:rsid w:val="00721CCE"/>
    <w:rsid w:val="00722284"/>
    <w:rsid w:val="007223D3"/>
    <w:rsid w:val="00722E72"/>
    <w:rsid w:val="00723605"/>
    <w:rsid w:val="00723677"/>
    <w:rsid w:val="00724C40"/>
    <w:rsid w:val="0072502C"/>
    <w:rsid w:val="00725B89"/>
    <w:rsid w:val="0073175B"/>
    <w:rsid w:val="00732156"/>
    <w:rsid w:val="007325E3"/>
    <w:rsid w:val="00732DD2"/>
    <w:rsid w:val="007359C3"/>
    <w:rsid w:val="00735AF8"/>
    <w:rsid w:val="007367E1"/>
    <w:rsid w:val="00736DED"/>
    <w:rsid w:val="0073741D"/>
    <w:rsid w:val="00741382"/>
    <w:rsid w:val="00741F07"/>
    <w:rsid w:val="0074224B"/>
    <w:rsid w:val="007425C7"/>
    <w:rsid w:val="007434A9"/>
    <w:rsid w:val="0074393B"/>
    <w:rsid w:val="00743F55"/>
    <w:rsid w:val="007442D8"/>
    <w:rsid w:val="00745C95"/>
    <w:rsid w:val="00747448"/>
    <w:rsid w:val="00747910"/>
    <w:rsid w:val="00747FCE"/>
    <w:rsid w:val="00751354"/>
    <w:rsid w:val="00754FDA"/>
    <w:rsid w:val="00755114"/>
    <w:rsid w:val="007568EF"/>
    <w:rsid w:val="00756CF8"/>
    <w:rsid w:val="0075716C"/>
    <w:rsid w:val="0075720C"/>
    <w:rsid w:val="007574D2"/>
    <w:rsid w:val="007603C8"/>
    <w:rsid w:val="00760A6E"/>
    <w:rsid w:val="00761988"/>
    <w:rsid w:val="007629AB"/>
    <w:rsid w:val="007637EA"/>
    <w:rsid w:val="00763A25"/>
    <w:rsid w:val="00764337"/>
    <w:rsid w:val="007645A6"/>
    <w:rsid w:val="00764E8F"/>
    <w:rsid w:val="00764EBF"/>
    <w:rsid w:val="00766214"/>
    <w:rsid w:val="00771A92"/>
    <w:rsid w:val="00773C57"/>
    <w:rsid w:val="00774EAD"/>
    <w:rsid w:val="00777967"/>
    <w:rsid w:val="0078028B"/>
    <w:rsid w:val="0078099E"/>
    <w:rsid w:val="007833EC"/>
    <w:rsid w:val="00783E3E"/>
    <w:rsid w:val="0078412C"/>
    <w:rsid w:val="00784603"/>
    <w:rsid w:val="00785D4F"/>
    <w:rsid w:val="007863BB"/>
    <w:rsid w:val="007874DF"/>
    <w:rsid w:val="007908EF"/>
    <w:rsid w:val="00793535"/>
    <w:rsid w:val="00793988"/>
    <w:rsid w:val="007949AC"/>
    <w:rsid w:val="00794FAE"/>
    <w:rsid w:val="007956CF"/>
    <w:rsid w:val="00796761"/>
    <w:rsid w:val="00797115"/>
    <w:rsid w:val="00797A57"/>
    <w:rsid w:val="007A11A2"/>
    <w:rsid w:val="007A21F7"/>
    <w:rsid w:val="007A2969"/>
    <w:rsid w:val="007A5646"/>
    <w:rsid w:val="007A7B85"/>
    <w:rsid w:val="007B01C1"/>
    <w:rsid w:val="007B0C12"/>
    <w:rsid w:val="007B0E4C"/>
    <w:rsid w:val="007B1424"/>
    <w:rsid w:val="007B3357"/>
    <w:rsid w:val="007B6BB5"/>
    <w:rsid w:val="007B6DB2"/>
    <w:rsid w:val="007B6EE4"/>
    <w:rsid w:val="007C1520"/>
    <w:rsid w:val="007C1C54"/>
    <w:rsid w:val="007C3A33"/>
    <w:rsid w:val="007C3CB0"/>
    <w:rsid w:val="007C45E0"/>
    <w:rsid w:val="007C4DA0"/>
    <w:rsid w:val="007D1E31"/>
    <w:rsid w:val="007D1E5F"/>
    <w:rsid w:val="007D4203"/>
    <w:rsid w:val="007D53C0"/>
    <w:rsid w:val="007D54F3"/>
    <w:rsid w:val="007D56B0"/>
    <w:rsid w:val="007D6E96"/>
    <w:rsid w:val="007E275A"/>
    <w:rsid w:val="007E2CA6"/>
    <w:rsid w:val="007E4539"/>
    <w:rsid w:val="007E73C9"/>
    <w:rsid w:val="007F0739"/>
    <w:rsid w:val="007F0FC2"/>
    <w:rsid w:val="007F2D31"/>
    <w:rsid w:val="007F325E"/>
    <w:rsid w:val="007F3E6D"/>
    <w:rsid w:val="007F4743"/>
    <w:rsid w:val="007F6736"/>
    <w:rsid w:val="007F6D21"/>
    <w:rsid w:val="007F6FC5"/>
    <w:rsid w:val="007F7E94"/>
    <w:rsid w:val="008034A1"/>
    <w:rsid w:val="008034E8"/>
    <w:rsid w:val="008044D3"/>
    <w:rsid w:val="00806405"/>
    <w:rsid w:val="00807897"/>
    <w:rsid w:val="00807C8B"/>
    <w:rsid w:val="00810616"/>
    <w:rsid w:val="00810F1B"/>
    <w:rsid w:val="00811A19"/>
    <w:rsid w:val="00812D2F"/>
    <w:rsid w:val="00812F39"/>
    <w:rsid w:val="00813318"/>
    <w:rsid w:val="0081487D"/>
    <w:rsid w:val="008148F6"/>
    <w:rsid w:val="0081592A"/>
    <w:rsid w:val="008219F4"/>
    <w:rsid w:val="008222CA"/>
    <w:rsid w:val="008238E1"/>
    <w:rsid w:val="0082500F"/>
    <w:rsid w:val="00825045"/>
    <w:rsid w:val="00826263"/>
    <w:rsid w:val="0083112F"/>
    <w:rsid w:val="008313A4"/>
    <w:rsid w:val="00831EA6"/>
    <w:rsid w:val="00832187"/>
    <w:rsid w:val="00832C0E"/>
    <w:rsid w:val="00832DC3"/>
    <w:rsid w:val="008332CF"/>
    <w:rsid w:val="008363E8"/>
    <w:rsid w:val="008373BE"/>
    <w:rsid w:val="008376EA"/>
    <w:rsid w:val="00837BEC"/>
    <w:rsid w:val="00845EE3"/>
    <w:rsid w:val="00846618"/>
    <w:rsid w:val="008472EB"/>
    <w:rsid w:val="008505B8"/>
    <w:rsid w:val="00850DF9"/>
    <w:rsid w:val="00851A22"/>
    <w:rsid w:val="008533E1"/>
    <w:rsid w:val="00853A90"/>
    <w:rsid w:val="00853E25"/>
    <w:rsid w:val="00856856"/>
    <w:rsid w:val="00857D0B"/>
    <w:rsid w:val="00863DA0"/>
    <w:rsid w:val="00863DC0"/>
    <w:rsid w:val="00864E83"/>
    <w:rsid w:val="00865F2F"/>
    <w:rsid w:val="00866370"/>
    <w:rsid w:val="0086777E"/>
    <w:rsid w:val="00872021"/>
    <w:rsid w:val="00872811"/>
    <w:rsid w:val="008732C1"/>
    <w:rsid w:val="008743A3"/>
    <w:rsid w:val="00875A78"/>
    <w:rsid w:val="00876A72"/>
    <w:rsid w:val="00877EDE"/>
    <w:rsid w:val="0088011B"/>
    <w:rsid w:val="00881BAC"/>
    <w:rsid w:val="00882E81"/>
    <w:rsid w:val="00885481"/>
    <w:rsid w:val="00885FC4"/>
    <w:rsid w:val="0088665E"/>
    <w:rsid w:val="008903AE"/>
    <w:rsid w:val="008924C4"/>
    <w:rsid w:val="0089274F"/>
    <w:rsid w:val="008927D4"/>
    <w:rsid w:val="008927EE"/>
    <w:rsid w:val="0089346B"/>
    <w:rsid w:val="008947E8"/>
    <w:rsid w:val="00894F54"/>
    <w:rsid w:val="008967FE"/>
    <w:rsid w:val="0089798D"/>
    <w:rsid w:val="008979C0"/>
    <w:rsid w:val="008A13CF"/>
    <w:rsid w:val="008A149E"/>
    <w:rsid w:val="008A233D"/>
    <w:rsid w:val="008A2795"/>
    <w:rsid w:val="008A3284"/>
    <w:rsid w:val="008A488D"/>
    <w:rsid w:val="008A6D08"/>
    <w:rsid w:val="008B0D9F"/>
    <w:rsid w:val="008B0E74"/>
    <w:rsid w:val="008B1A42"/>
    <w:rsid w:val="008B3662"/>
    <w:rsid w:val="008B5F88"/>
    <w:rsid w:val="008B7D0A"/>
    <w:rsid w:val="008B7F32"/>
    <w:rsid w:val="008C0E30"/>
    <w:rsid w:val="008C2464"/>
    <w:rsid w:val="008C290A"/>
    <w:rsid w:val="008C32CA"/>
    <w:rsid w:val="008C3916"/>
    <w:rsid w:val="008C66F4"/>
    <w:rsid w:val="008C7ECB"/>
    <w:rsid w:val="008D01F5"/>
    <w:rsid w:val="008D0476"/>
    <w:rsid w:val="008D0657"/>
    <w:rsid w:val="008D08E2"/>
    <w:rsid w:val="008D129C"/>
    <w:rsid w:val="008D1B5E"/>
    <w:rsid w:val="008D29EF"/>
    <w:rsid w:val="008D7115"/>
    <w:rsid w:val="008E29EE"/>
    <w:rsid w:val="008E5206"/>
    <w:rsid w:val="008E5F77"/>
    <w:rsid w:val="008E6403"/>
    <w:rsid w:val="008E679C"/>
    <w:rsid w:val="008E72D1"/>
    <w:rsid w:val="008F0B02"/>
    <w:rsid w:val="008F0C72"/>
    <w:rsid w:val="008F0D14"/>
    <w:rsid w:val="008F20AB"/>
    <w:rsid w:val="008F2193"/>
    <w:rsid w:val="008F3725"/>
    <w:rsid w:val="008F3DD3"/>
    <w:rsid w:val="008F4D15"/>
    <w:rsid w:val="008F529D"/>
    <w:rsid w:val="008F5EF4"/>
    <w:rsid w:val="008F601D"/>
    <w:rsid w:val="008F7C65"/>
    <w:rsid w:val="009003E5"/>
    <w:rsid w:val="0090097D"/>
    <w:rsid w:val="00903D76"/>
    <w:rsid w:val="00905146"/>
    <w:rsid w:val="009051F3"/>
    <w:rsid w:val="0090528B"/>
    <w:rsid w:val="009059D1"/>
    <w:rsid w:val="00911834"/>
    <w:rsid w:val="00911E39"/>
    <w:rsid w:val="0091236F"/>
    <w:rsid w:val="00921B62"/>
    <w:rsid w:val="00921BD6"/>
    <w:rsid w:val="0092431D"/>
    <w:rsid w:val="00924EDF"/>
    <w:rsid w:val="00925371"/>
    <w:rsid w:val="00927053"/>
    <w:rsid w:val="009331E8"/>
    <w:rsid w:val="0093370E"/>
    <w:rsid w:val="00935999"/>
    <w:rsid w:val="00936FB8"/>
    <w:rsid w:val="00941883"/>
    <w:rsid w:val="00942FD6"/>
    <w:rsid w:val="00943952"/>
    <w:rsid w:val="00944095"/>
    <w:rsid w:val="009508DC"/>
    <w:rsid w:val="00952080"/>
    <w:rsid w:val="00952EA7"/>
    <w:rsid w:val="00954561"/>
    <w:rsid w:val="009579EE"/>
    <w:rsid w:val="00957FA9"/>
    <w:rsid w:val="009606F0"/>
    <w:rsid w:val="009612FE"/>
    <w:rsid w:val="009618C2"/>
    <w:rsid w:val="009622AC"/>
    <w:rsid w:val="00963F55"/>
    <w:rsid w:val="00965C1F"/>
    <w:rsid w:val="00966930"/>
    <w:rsid w:val="00966A70"/>
    <w:rsid w:val="009677CA"/>
    <w:rsid w:val="00970EC2"/>
    <w:rsid w:val="00972B7A"/>
    <w:rsid w:val="0097458A"/>
    <w:rsid w:val="009760B3"/>
    <w:rsid w:val="00976F3E"/>
    <w:rsid w:val="00977631"/>
    <w:rsid w:val="00977A18"/>
    <w:rsid w:val="00982FBE"/>
    <w:rsid w:val="00983F68"/>
    <w:rsid w:val="00985E5E"/>
    <w:rsid w:val="009867E8"/>
    <w:rsid w:val="009870D9"/>
    <w:rsid w:val="00990CD6"/>
    <w:rsid w:val="0099266A"/>
    <w:rsid w:val="009A1CC3"/>
    <w:rsid w:val="009A281B"/>
    <w:rsid w:val="009A4C2A"/>
    <w:rsid w:val="009A51E3"/>
    <w:rsid w:val="009A647A"/>
    <w:rsid w:val="009A76EA"/>
    <w:rsid w:val="009B0800"/>
    <w:rsid w:val="009B20AF"/>
    <w:rsid w:val="009B221E"/>
    <w:rsid w:val="009B5EEB"/>
    <w:rsid w:val="009C05C7"/>
    <w:rsid w:val="009C064E"/>
    <w:rsid w:val="009C0C83"/>
    <w:rsid w:val="009C1A7C"/>
    <w:rsid w:val="009C3082"/>
    <w:rsid w:val="009C3415"/>
    <w:rsid w:val="009C3AD1"/>
    <w:rsid w:val="009C406B"/>
    <w:rsid w:val="009C48FF"/>
    <w:rsid w:val="009C580A"/>
    <w:rsid w:val="009C69C6"/>
    <w:rsid w:val="009C6DB4"/>
    <w:rsid w:val="009C7C96"/>
    <w:rsid w:val="009D0295"/>
    <w:rsid w:val="009D2322"/>
    <w:rsid w:val="009D24A4"/>
    <w:rsid w:val="009D28F0"/>
    <w:rsid w:val="009D3F08"/>
    <w:rsid w:val="009E1538"/>
    <w:rsid w:val="009E2344"/>
    <w:rsid w:val="009E3F06"/>
    <w:rsid w:val="009F0566"/>
    <w:rsid w:val="009F199C"/>
    <w:rsid w:val="009F1E65"/>
    <w:rsid w:val="009F286D"/>
    <w:rsid w:val="009F3EFC"/>
    <w:rsid w:val="009F5714"/>
    <w:rsid w:val="009F5885"/>
    <w:rsid w:val="00A00713"/>
    <w:rsid w:val="00A00A8E"/>
    <w:rsid w:val="00A01E0E"/>
    <w:rsid w:val="00A01E59"/>
    <w:rsid w:val="00A0244E"/>
    <w:rsid w:val="00A05A71"/>
    <w:rsid w:val="00A1179B"/>
    <w:rsid w:val="00A121DB"/>
    <w:rsid w:val="00A175E5"/>
    <w:rsid w:val="00A17EE2"/>
    <w:rsid w:val="00A209AD"/>
    <w:rsid w:val="00A22A35"/>
    <w:rsid w:val="00A22D52"/>
    <w:rsid w:val="00A25BC6"/>
    <w:rsid w:val="00A33010"/>
    <w:rsid w:val="00A3424F"/>
    <w:rsid w:val="00A34843"/>
    <w:rsid w:val="00A40115"/>
    <w:rsid w:val="00A42797"/>
    <w:rsid w:val="00A428F4"/>
    <w:rsid w:val="00A43DA8"/>
    <w:rsid w:val="00A441F0"/>
    <w:rsid w:val="00A4421D"/>
    <w:rsid w:val="00A50735"/>
    <w:rsid w:val="00A50BD8"/>
    <w:rsid w:val="00A50FB4"/>
    <w:rsid w:val="00A53395"/>
    <w:rsid w:val="00A56265"/>
    <w:rsid w:val="00A56C0E"/>
    <w:rsid w:val="00A57704"/>
    <w:rsid w:val="00A57E4E"/>
    <w:rsid w:val="00A60D74"/>
    <w:rsid w:val="00A63B16"/>
    <w:rsid w:val="00A64026"/>
    <w:rsid w:val="00A64129"/>
    <w:rsid w:val="00A6617A"/>
    <w:rsid w:val="00A665B4"/>
    <w:rsid w:val="00A6695F"/>
    <w:rsid w:val="00A66CE2"/>
    <w:rsid w:val="00A66F3D"/>
    <w:rsid w:val="00A70999"/>
    <w:rsid w:val="00A72CF0"/>
    <w:rsid w:val="00A73415"/>
    <w:rsid w:val="00A74B5A"/>
    <w:rsid w:val="00A7502C"/>
    <w:rsid w:val="00A76305"/>
    <w:rsid w:val="00A77C67"/>
    <w:rsid w:val="00A80025"/>
    <w:rsid w:val="00A80603"/>
    <w:rsid w:val="00A80D10"/>
    <w:rsid w:val="00A8308A"/>
    <w:rsid w:val="00A84617"/>
    <w:rsid w:val="00A85429"/>
    <w:rsid w:val="00A857F4"/>
    <w:rsid w:val="00A86951"/>
    <w:rsid w:val="00A870DC"/>
    <w:rsid w:val="00A874EE"/>
    <w:rsid w:val="00A904BA"/>
    <w:rsid w:val="00A93728"/>
    <w:rsid w:val="00A93932"/>
    <w:rsid w:val="00A93BD0"/>
    <w:rsid w:val="00A95059"/>
    <w:rsid w:val="00A9609E"/>
    <w:rsid w:val="00A9620A"/>
    <w:rsid w:val="00A96744"/>
    <w:rsid w:val="00A96F13"/>
    <w:rsid w:val="00AA07A2"/>
    <w:rsid w:val="00AA13C1"/>
    <w:rsid w:val="00AA14F1"/>
    <w:rsid w:val="00AA23B4"/>
    <w:rsid w:val="00AA56F0"/>
    <w:rsid w:val="00AA640D"/>
    <w:rsid w:val="00AA6D93"/>
    <w:rsid w:val="00AA6EE5"/>
    <w:rsid w:val="00AA6FD8"/>
    <w:rsid w:val="00AA7186"/>
    <w:rsid w:val="00AB0FB4"/>
    <w:rsid w:val="00AB1440"/>
    <w:rsid w:val="00AB34FE"/>
    <w:rsid w:val="00AB3EA0"/>
    <w:rsid w:val="00AB42CC"/>
    <w:rsid w:val="00AB43F2"/>
    <w:rsid w:val="00AC01BA"/>
    <w:rsid w:val="00AC213C"/>
    <w:rsid w:val="00AC244B"/>
    <w:rsid w:val="00AC46D1"/>
    <w:rsid w:val="00AC56F4"/>
    <w:rsid w:val="00AC5709"/>
    <w:rsid w:val="00AC7ECC"/>
    <w:rsid w:val="00AD09A5"/>
    <w:rsid w:val="00AD3398"/>
    <w:rsid w:val="00AD68E7"/>
    <w:rsid w:val="00AD771F"/>
    <w:rsid w:val="00AD7870"/>
    <w:rsid w:val="00AD7AA3"/>
    <w:rsid w:val="00AE074D"/>
    <w:rsid w:val="00AE2B12"/>
    <w:rsid w:val="00AE45F1"/>
    <w:rsid w:val="00AE49C5"/>
    <w:rsid w:val="00AE50B3"/>
    <w:rsid w:val="00AF145A"/>
    <w:rsid w:val="00AF1790"/>
    <w:rsid w:val="00AF2FC6"/>
    <w:rsid w:val="00AF3519"/>
    <w:rsid w:val="00AF4C91"/>
    <w:rsid w:val="00AF5CDB"/>
    <w:rsid w:val="00AF6CDB"/>
    <w:rsid w:val="00AF7957"/>
    <w:rsid w:val="00AF79A2"/>
    <w:rsid w:val="00B00DA8"/>
    <w:rsid w:val="00B01652"/>
    <w:rsid w:val="00B05A76"/>
    <w:rsid w:val="00B0613D"/>
    <w:rsid w:val="00B067A1"/>
    <w:rsid w:val="00B10F05"/>
    <w:rsid w:val="00B113E1"/>
    <w:rsid w:val="00B12699"/>
    <w:rsid w:val="00B13038"/>
    <w:rsid w:val="00B13F10"/>
    <w:rsid w:val="00B159E0"/>
    <w:rsid w:val="00B15DEB"/>
    <w:rsid w:val="00B15EBC"/>
    <w:rsid w:val="00B17D53"/>
    <w:rsid w:val="00B17D8D"/>
    <w:rsid w:val="00B211BD"/>
    <w:rsid w:val="00B22328"/>
    <w:rsid w:val="00B22632"/>
    <w:rsid w:val="00B2444B"/>
    <w:rsid w:val="00B24714"/>
    <w:rsid w:val="00B26538"/>
    <w:rsid w:val="00B27026"/>
    <w:rsid w:val="00B330FD"/>
    <w:rsid w:val="00B336F5"/>
    <w:rsid w:val="00B338BB"/>
    <w:rsid w:val="00B343F5"/>
    <w:rsid w:val="00B35BD0"/>
    <w:rsid w:val="00B36D89"/>
    <w:rsid w:val="00B3785A"/>
    <w:rsid w:val="00B45028"/>
    <w:rsid w:val="00B45CC4"/>
    <w:rsid w:val="00B46A18"/>
    <w:rsid w:val="00B47438"/>
    <w:rsid w:val="00B4796B"/>
    <w:rsid w:val="00B502EC"/>
    <w:rsid w:val="00B52675"/>
    <w:rsid w:val="00B527D4"/>
    <w:rsid w:val="00B52C66"/>
    <w:rsid w:val="00B54D66"/>
    <w:rsid w:val="00B55E80"/>
    <w:rsid w:val="00B57D5D"/>
    <w:rsid w:val="00B60023"/>
    <w:rsid w:val="00B60C43"/>
    <w:rsid w:val="00B61A1F"/>
    <w:rsid w:val="00B61FB5"/>
    <w:rsid w:val="00B64A69"/>
    <w:rsid w:val="00B67412"/>
    <w:rsid w:val="00B7238B"/>
    <w:rsid w:val="00B727DA"/>
    <w:rsid w:val="00B72B1F"/>
    <w:rsid w:val="00B74F8C"/>
    <w:rsid w:val="00B75D2A"/>
    <w:rsid w:val="00B76219"/>
    <w:rsid w:val="00B76651"/>
    <w:rsid w:val="00B76792"/>
    <w:rsid w:val="00B76A3E"/>
    <w:rsid w:val="00B7720E"/>
    <w:rsid w:val="00B779BF"/>
    <w:rsid w:val="00B82776"/>
    <w:rsid w:val="00B832B2"/>
    <w:rsid w:val="00B84A82"/>
    <w:rsid w:val="00B84AD5"/>
    <w:rsid w:val="00B85D16"/>
    <w:rsid w:val="00B86A7F"/>
    <w:rsid w:val="00B9013E"/>
    <w:rsid w:val="00B93C4C"/>
    <w:rsid w:val="00B95C33"/>
    <w:rsid w:val="00B9678F"/>
    <w:rsid w:val="00BA02E5"/>
    <w:rsid w:val="00BA4137"/>
    <w:rsid w:val="00BA5FCF"/>
    <w:rsid w:val="00BB01EE"/>
    <w:rsid w:val="00BB168E"/>
    <w:rsid w:val="00BB2446"/>
    <w:rsid w:val="00BB2A0A"/>
    <w:rsid w:val="00BB3F0F"/>
    <w:rsid w:val="00BB4390"/>
    <w:rsid w:val="00BB5521"/>
    <w:rsid w:val="00BB630D"/>
    <w:rsid w:val="00BB7E67"/>
    <w:rsid w:val="00BC011F"/>
    <w:rsid w:val="00BC14D6"/>
    <w:rsid w:val="00BC3574"/>
    <w:rsid w:val="00BC3FA0"/>
    <w:rsid w:val="00BC40E8"/>
    <w:rsid w:val="00BC4909"/>
    <w:rsid w:val="00BC4DC8"/>
    <w:rsid w:val="00BC7AD6"/>
    <w:rsid w:val="00BD0983"/>
    <w:rsid w:val="00BD184D"/>
    <w:rsid w:val="00BD2446"/>
    <w:rsid w:val="00BD27BE"/>
    <w:rsid w:val="00BD28E2"/>
    <w:rsid w:val="00BD398B"/>
    <w:rsid w:val="00BD4214"/>
    <w:rsid w:val="00BD48A4"/>
    <w:rsid w:val="00BD49D9"/>
    <w:rsid w:val="00BD4DA4"/>
    <w:rsid w:val="00BD6D0F"/>
    <w:rsid w:val="00BD7877"/>
    <w:rsid w:val="00BE2468"/>
    <w:rsid w:val="00BE2AA6"/>
    <w:rsid w:val="00BE2AF8"/>
    <w:rsid w:val="00BE2E30"/>
    <w:rsid w:val="00BE653B"/>
    <w:rsid w:val="00BE75EC"/>
    <w:rsid w:val="00BE795A"/>
    <w:rsid w:val="00BE7D20"/>
    <w:rsid w:val="00BF0A15"/>
    <w:rsid w:val="00BF3F45"/>
    <w:rsid w:val="00BF58EE"/>
    <w:rsid w:val="00BF78C2"/>
    <w:rsid w:val="00BF7E18"/>
    <w:rsid w:val="00C0090E"/>
    <w:rsid w:val="00C02089"/>
    <w:rsid w:val="00C03B72"/>
    <w:rsid w:val="00C04523"/>
    <w:rsid w:val="00C049DF"/>
    <w:rsid w:val="00C0546B"/>
    <w:rsid w:val="00C060D5"/>
    <w:rsid w:val="00C133E0"/>
    <w:rsid w:val="00C13936"/>
    <w:rsid w:val="00C13D32"/>
    <w:rsid w:val="00C15816"/>
    <w:rsid w:val="00C16BD5"/>
    <w:rsid w:val="00C1757C"/>
    <w:rsid w:val="00C20B25"/>
    <w:rsid w:val="00C26F58"/>
    <w:rsid w:val="00C27F4F"/>
    <w:rsid w:val="00C30D9C"/>
    <w:rsid w:val="00C33175"/>
    <w:rsid w:val="00C33AA2"/>
    <w:rsid w:val="00C340C8"/>
    <w:rsid w:val="00C34B36"/>
    <w:rsid w:val="00C37419"/>
    <w:rsid w:val="00C40D93"/>
    <w:rsid w:val="00C430F2"/>
    <w:rsid w:val="00C43451"/>
    <w:rsid w:val="00C4431E"/>
    <w:rsid w:val="00C44869"/>
    <w:rsid w:val="00C47F30"/>
    <w:rsid w:val="00C508C4"/>
    <w:rsid w:val="00C52EE9"/>
    <w:rsid w:val="00C5404E"/>
    <w:rsid w:val="00C54567"/>
    <w:rsid w:val="00C55CE1"/>
    <w:rsid w:val="00C55F22"/>
    <w:rsid w:val="00C568C3"/>
    <w:rsid w:val="00C56C0B"/>
    <w:rsid w:val="00C576C7"/>
    <w:rsid w:val="00C57D6D"/>
    <w:rsid w:val="00C61050"/>
    <w:rsid w:val="00C70200"/>
    <w:rsid w:val="00C71A00"/>
    <w:rsid w:val="00C71C6D"/>
    <w:rsid w:val="00C722E5"/>
    <w:rsid w:val="00C73BFA"/>
    <w:rsid w:val="00C73EF7"/>
    <w:rsid w:val="00C74150"/>
    <w:rsid w:val="00C74CEB"/>
    <w:rsid w:val="00C757C4"/>
    <w:rsid w:val="00C75EE2"/>
    <w:rsid w:val="00C76F66"/>
    <w:rsid w:val="00C776DA"/>
    <w:rsid w:val="00C8054F"/>
    <w:rsid w:val="00C80D2A"/>
    <w:rsid w:val="00C81E68"/>
    <w:rsid w:val="00C82E26"/>
    <w:rsid w:val="00C839F1"/>
    <w:rsid w:val="00C83C7F"/>
    <w:rsid w:val="00C84DB8"/>
    <w:rsid w:val="00C87630"/>
    <w:rsid w:val="00C913B8"/>
    <w:rsid w:val="00C91545"/>
    <w:rsid w:val="00C9166F"/>
    <w:rsid w:val="00C91B9A"/>
    <w:rsid w:val="00C92816"/>
    <w:rsid w:val="00C944D5"/>
    <w:rsid w:val="00C952A8"/>
    <w:rsid w:val="00C95B9B"/>
    <w:rsid w:val="00C96F1D"/>
    <w:rsid w:val="00CA1226"/>
    <w:rsid w:val="00CA17A8"/>
    <w:rsid w:val="00CA3CCA"/>
    <w:rsid w:val="00CA3CCB"/>
    <w:rsid w:val="00CA3CED"/>
    <w:rsid w:val="00CA5B81"/>
    <w:rsid w:val="00CA65A2"/>
    <w:rsid w:val="00CA66FE"/>
    <w:rsid w:val="00CA687A"/>
    <w:rsid w:val="00CA7687"/>
    <w:rsid w:val="00CA77E9"/>
    <w:rsid w:val="00CB039A"/>
    <w:rsid w:val="00CB0A16"/>
    <w:rsid w:val="00CB3070"/>
    <w:rsid w:val="00CB40B6"/>
    <w:rsid w:val="00CB4EE8"/>
    <w:rsid w:val="00CB6064"/>
    <w:rsid w:val="00CB64D8"/>
    <w:rsid w:val="00CC0B81"/>
    <w:rsid w:val="00CC2746"/>
    <w:rsid w:val="00CC2F19"/>
    <w:rsid w:val="00CC343F"/>
    <w:rsid w:val="00CC7DCF"/>
    <w:rsid w:val="00CD1788"/>
    <w:rsid w:val="00CD4C90"/>
    <w:rsid w:val="00CD5529"/>
    <w:rsid w:val="00CD62DD"/>
    <w:rsid w:val="00CD644F"/>
    <w:rsid w:val="00CE00DE"/>
    <w:rsid w:val="00CE329E"/>
    <w:rsid w:val="00CE3ECD"/>
    <w:rsid w:val="00CE7E32"/>
    <w:rsid w:val="00CF13C2"/>
    <w:rsid w:val="00CF5258"/>
    <w:rsid w:val="00CF6529"/>
    <w:rsid w:val="00CF7D99"/>
    <w:rsid w:val="00D0066B"/>
    <w:rsid w:val="00D0542E"/>
    <w:rsid w:val="00D05821"/>
    <w:rsid w:val="00D066FD"/>
    <w:rsid w:val="00D07D8F"/>
    <w:rsid w:val="00D10E75"/>
    <w:rsid w:val="00D10FB3"/>
    <w:rsid w:val="00D139D2"/>
    <w:rsid w:val="00D13C8F"/>
    <w:rsid w:val="00D17B43"/>
    <w:rsid w:val="00D2676A"/>
    <w:rsid w:val="00D3346D"/>
    <w:rsid w:val="00D33CC4"/>
    <w:rsid w:val="00D33FDC"/>
    <w:rsid w:val="00D34702"/>
    <w:rsid w:val="00D34865"/>
    <w:rsid w:val="00D37803"/>
    <w:rsid w:val="00D402FC"/>
    <w:rsid w:val="00D412BB"/>
    <w:rsid w:val="00D421B4"/>
    <w:rsid w:val="00D42278"/>
    <w:rsid w:val="00D42A6C"/>
    <w:rsid w:val="00D443D9"/>
    <w:rsid w:val="00D448EA"/>
    <w:rsid w:val="00D449BB"/>
    <w:rsid w:val="00D4747E"/>
    <w:rsid w:val="00D53D5E"/>
    <w:rsid w:val="00D53DF7"/>
    <w:rsid w:val="00D56F45"/>
    <w:rsid w:val="00D600EB"/>
    <w:rsid w:val="00D605F7"/>
    <w:rsid w:val="00D6083E"/>
    <w:rsid w:val="00D623C4"/>
    <w:rsid w:val="00D6326A"/>
    <w:rsid w:val="00D63584"/>
    <w:rsid w:val="00D64A96"/>
    <w:rsid w:val="00D66B31"/>
    <w:rsid w:val="00D67754"/>
    <w:rsid w:val="00D67AEB"/>
    <w:rsid w:val="00D70143"/>
    <w:rsid w:val="00D7328E"/>
    <w:rsid w:val="00D73B38"/>
    <w:rsid w:val="00D747CA"/>
    <w:rsid w:val="00D74D5C"/>
    <w:rsid w:val="00D7551A"/>
    <w:rsid w:val="00D76CF1"/>
    <w:rsid w:val="00D8152B"/>
    <w:rsid w:val="00D833E8"/>
    <w:rsid w:val="00D86749"/>
    <w:rsid w:val="00D87527"/>
    <w:rsid w:val="00D900EC"/>
    <w:rsid w:val="00D90F23"/>
    <w:rsid w:val="00D9294F"/>
    <w:rsid w:val="00D92993"/>
    <w:rsid w:val="00D92A7B"/>
    <w:rsid w:val="00D93552"/>
    <w:rsid w:val="00D94DE9"/>
    <w:rsid w:val="00DA043A"/>
    <w:rsid w:val="00DA0EBB"/>
    <w:rsid w:val="00DA14EA"/>
    <w:rsid w:val="00DA15A9"/>
    <w:rsid w:val="00DA289B"/>
    <w:rsid w:val="00DA2BEA"/>
    <w:rsid w:val="00DA3B80"/>
    <w:rsid w:val="00DA534F"/>
    <w:rsid w:val="00DB1CFA"/>
    <w:rsid w:val="00DB1F60"/>
    <w:rsid w:val="00DB1FAD"/>
    <w:rsid w:val="00DB4B0E"/>
    <w:rsid w:val="00DB5B8A"/>
    <w:rsid w:val="00DB6680"/>
    <w:rsid w:val="00DB7492"/>
    <w:rsid w:val="00DC1449"/>
    <w:rsid w:val="00DC42B6"/>
    <w:rsid w:val="00DC4734"/>
    <w:rsid w:val="00DD1545"/>
    <w:rsid w:val="00DD2456"/>
    <w:rsid w:val="00DD2759"/>
    <w:rsid w:val="00DD3452"/>
    <w:rsid w:val="00DD59AA"/>
    <w:rsid w:val="00DE0E61"/>
    <w:rsid w:val="00DE174A"/>
    <w:rsid w:val="00DE633F"/>
    <w:rsid w:val="00DF0C86"/>
    <w:rsid w:val="00DF2630"/>
    <w:rsid w:val="00DF2FB4"/>
    <w:rsid w:val="00DF3E24"/>
    <w:rsid w:val="00DF3EA6"/>
    <w:rsid w:val="00DF6496"/>
    <w:rsid w:val="00DF6998"/>
    <w:rsid w:val="00E00A13"/>
    <w:rsid w:val="00E014E1"/>
    <w:rsid w:val="00E01F04"/>
    <w:rsid w:val="00E01F48"/>
    <w:rsid w:val="00E02934"/>
    <w:rsid w:val="00E0304A"/>
    <w:rsid w:val="00E05044"/>
    <w:rsid w:val="00E05924"/>
    <w:rsid w:val="00E11179"/>
    <w:rsid w:val="00E12F37"/>
    <w:rsid w:val="00E1355D"/>
    <w:rsid w:val="00E16B0B"/>
    <w:rsid w:val="00E16D02"/>
    <w:rsid w:val="00E17E2F"/>
    <w:rsid w:val="00E2074D"/>
    <w:rsid w:val="00E22CD8"/>
    <w:rsid w:val="00E23EE2"/>
    <w:rsid w:val="00E255FD"/>
    <w:rsid w:val="00E259D7"/>
    <w:rsid w:val="00E2712E"/>
    <w:rsid w:val="00E27983"/>
    <w:rsid w:val="00E33007"/>
    <w:rsid w:val="00E332BB"/>
    <w:rsid w:val="00E33E50"/>
    <w:rsid w:val="00E3409E"/>
    <w:rsid w:val="00E36084"/>
    <w:rsid w:val="00E400E6"/>
    <w:rsid w:val="00E40305"/>
    <w:rsid w:val="00E406CF"/>
    <w:rsid w:val="00E42199"/>
    <w:rsid w:val="00E42436"/>
    <w:rsid w:val="00E42C54"/>
    <w:rsid w:val="00E43584"/>
    <w:rsid w:val="00E43E05"/>
    <w:rsid w:val="00E4494C"/>
    <w:rsid w:val="00E44C3D"/>
    <w:rsid w:val="00E4643D"/>
    <w:rsid w:val="00E4651C"/>
    <w:rsid w:val="00E46775"/>
    <w:rsid w:val="00E46BE3"/>
    <w:rsid w:val="00E51CBD"/>
    <w:rsid w:val="00E54595"/>
    <w:rsid w:val="00E55195"/>
    <w:rsid w:val="00E5592A"/>
    <w:rsid w:val="00E5614B"/>
    <w:rsid w:val="00E56280"/>
    <w:rsid w:val="00E57EF5"/>
    <w:rsid w:val="00E606FF"/>
    <w:rsid w:val="00E60DA5"/>
    <w:rsid w:val="00E60EE3"/>
    <w:rsid w:val="00E61407"/>
    <w:rsid w:val="00E61E64"/>
    <w:rsid w:val="00E645FA"/>
    <w:rsid w:val="00E649E4"/>
    <w:rsid w:val="00E64A5C"/>
    <w:rsid w:val="00E64D22"/>
    <w:rsid w:val="00E6541A"/>
    <w:rsid w:val="00E65676"/>
    <w:rsid w:val="00E661B1"/>
    <w:rsid w:val="00E67B03"/>
    <w:rsid w:val="00E71558"/>
    <w:rsid w:val="00E7324F"/>
    <w:rsid w:val="00E73EBA"/>
    <w:rsid w:val="00E752AD"/>
    <w:rsid w:val="00E7546A"/>
    <w:rsid w:val="00E76BAF"/>
    <w:rsid w:val="00E76FA7"/>
    <w:rsid w:val="00E77066"/>
    <w:rsid w:val="00E77441"/>
    <w:rsid w:val="00E7759E"/>
    <w:rsid w:val="00E77F33"/>
    <w:rsid w:val="00E80EAC"/>
    <w:rsid w:val="00E828FF"/>
    <w:rsid w:val="00E83562"/>
    <w:rsid w:val="00E84AC4"/>
    <w:rsid w:val="00E85057"/>
    <w:rsid w:val="00E85959"/>
    <w:rsid w:val="00E86360"/>
    <w:rsid w:val="00E8671B"/>
    <w:rsid w:val="00E87213"/>
    <w:rsid w:val="00E878B4"/>
    <w:rsid w:val="00E91274"/>
    <w:rsid w:val="00E91BCD"/>
    <w:rsid w:val="00E934CB"/>
    <w:rsid w:val="00E93DD7"/>
    <w:rsid w:val="00E93FDF"/>
    <w:rsid w:val="00E942ED"/>
    <w:rsid w:val="00E94E94"/>
    <w:rsid w:val="00E96070"/>
    <w:rsid w:val="00E966E0"/>
    <w:rsid w:val="00E97366"/>
    <w:rsid w:val="00E978B3"/>
    <w:rsid w:val="00EA115F"/>
    <w:rsid w:val="00EA1E27"/>
    <w:rsid w:val="00EA1F6C"/>
    <w:rsid w:val="00EA2F3A"/>
    <w:rsid w:val="00EA3C68"/>
    <w:rsid w:val="00EA4440"/>
    <w:rsid w:val="00EA6E2F"/>
    <w:rsid w:val="00EA7D5C"/>
    <w:rsid w:val="00EB082B"/>
    <w:rsid w:val="00EB13EA"/>
    <w:rsid w:val="00EB2736"/>
    <w:rsid w:val="00EB374C"/>
    <w:rsid w:val="00EB536D"/>
    <w:rsid w:val="00EB5D2E"/>
    <w:rsid w:val="00EB621D"/>
    <w:rsid w:val="00EB664F"/>
    <w:rsid w:val="00EB7933"/>
    <w:rsid w:val="00EC09BA"/>
    <w:rsid w:val="00EC2DFF"/>
    <w:rsid w:val="00EC49E5"/>
    <w:rsid w:val="00EC6638"/>
    <w:rsid w:val="00EC6DEC"/>
    <w:rsid w:val="00EC6EDA"/>
    <w:rsid w:val="00EC783D"/>
    <w:rsid w:val="00EC7C7F"/>
    <w:rsid w:val="00ED1120"/>
    <w:rsid w:val="00ED1814"/>
    <w:rsid w:val="00ED21CF"/>
    <w:rsid w:val="00ED2D42"/>
    <w:rsid w:val="00ED2F57"/>
    <w:rsid w:val="00ED41CE"/>
    <w:rsid w:val="00ED4368"/>
    <w:rsid w:val="00ED4560"/>
    <w:rsid w:val="00ED5EDE"/>
    <w:rsid w:val="00ED60B2"/>
    <w:rsid w:val="00ED66FC"/>
    <w:rsid w:val="00ED6B5F"/>
    <w:rsid w:val="00EE3107"/>
    <w:rsid w:val="00EE35A3"/>
    <w:rsid w:val="00EE35F5"/>
    <w:rsid w:val="00EE5FCB"/>
    <w:rsid w:val="00EE7B8B"/>
    <w:rsid w:val="00EF2A30"/>
    <w:rsid w:val="00EF4958"/>
    <w:rsid w:val="00EF5300"/>
    <w:rsid w:val="00EF547B"/>
    <w:rsid w:val="00EF5C55"/>
    <w:rsid w:val="00EF655A"/>
    <w:rsid w:val="00EF72C5"/>
    <w:rsid w:val="00F019AE"/>
    <w:rsid w:val="00F0205E"/>
    <w:rsid w:val="00F02E4B"/>
    <w:rsid w:val="00F058A4"/>
    <w:rsid w:val="00F126C2"/>
    <w:rsid w:val="00F13173"/>
    <w:rsid w:val="00F175DB"/>
    <w:rsid w:val="00F22FBA"/>
    <w:rsid w:val="00F23405"/>
    <w:rsid w:val="00F24243"/>
    <w:rsid w:val="00F24CD1"/>
    <w:rsid w:val="00F256B1"/>
    <w:rsid w:val="00F25AEC"/>
    <w:rsid w:val="00F302C1"/>
    <w:rsid w:val="00F30DE9"/>
    <w:rsid w:val="00F314B4"/>
    <w:rsid w:val="00F32112"/>
    <w:rsid w:val="00F32132"/>
    <w:rsid w:val="00F33997"/>
    <w:rsid w:val="00F33FE9"/>
    <w:rsid w:val="00F346E7"/>
    <w:rsid w:val="00F34DB4"/>
    <w:rsid w:val="00F355EB"/>
    <w:rsid w:val="00F35D5E"/>
    <w:rsid w:val="00F36872"/>
    <w:rsid w:val="00F37CE1"/>
    <w:rsid w:val="00F4037D"/>
    <w:rsid w:val="00F40DBB"/>
    <w:rsid w:val="00F40DD2"/>
    <w:rsid w:val="00F42A15"/>
    <w:rsid w:val="00F42B4F"/>
    <w:rsid w:val="00F438E6"/>
    <w:rsid w:val="00F43924"/>
    <w:rsid w:val="00F43DB5"/>
    <w:rsid w:val="00F451C3"/>
    <w:rsid w:val="00F470EF"/>
    <w:rsid w:val="00F500C2"/>
    <w:rsid w:val="00F500F3"/>
    <w:rsid w:val="00F523C1"/>
    <w:rsid w:val="00F52D8C"/>
    <w:rsid w:val="00F56244"/>
    <w:rsid w:val="00F568C2"/>
    <w:rsid w:val="00F56A3E"/>
    <w:rsid w:val="00F57414"/>
    <w:rsid w:val="00F60294"/>
    <w:rsid w:val="00F61C4C"/>
    <w:rsid w:val="00F63E11"/>
    <w:rsid w:val="00F63FC5"/>
    <w:rsid w:val="00F644D7"/>
    <w:rsid w:val="00F64AF6"/>
    <w:rsid w:val="00F64D9B"/>
    <w:rsid w:val="00F65BDC"/>
    <w:rsid w:val="00F672E3"/>
    <w:rsid w:val="00F71967"/>
    <w:rsid w:val="00F7333E"/>
    <w:rsid w:val="00F73A52"/>
    <w:rsid w:val="00F74345"/>
    <w:rsid w:val="00F74509"/>
    <w:rsid w:val="00F7493D"/>
    <w:rsid w:val="00F74BF6"/>
    <w:rsid w:val="00F77AE0"/>
    <w:rsid w:val="00F8241F"/>
    <w:rsid w:val="00F82759"/>
    <w:rsid w:val="00F82764"/>
    <w:rsid w:val="00F83086"/>
    <w:rsid w:val="00F83E42"/>
    <w:rsid w:val="00F83F54"/>
    <w:rsid w:val="00F84A82"/>
    <w:rsid w:val="00F84DE7"/>
    <w:rsid w:val="00F8715F"/>
    <w:rsid w:val="00F87179"/>
    <w:rsid w:val="00F90BBC"/>
    <w:rsid w:val="00F90F31"/>
    <w:rsid w:val="00F928CD"/>
    <w:rsid w:val="00F93D7B"/>
    <w:rsid w:val="00F94F76"/>
    <w:rsid w:val="00F97F97"/>
    <w:rsid w:val="00FA0A57"/>
    <w:rsid w:val="00FA1516"/>
    <w:rsid w:val="00FA2EF3"/>
    <w:rsid w:val="00FA2F60"/>
    <w:rsid w:val="00FA52D9"/>
    <w:rsid w:val="00FA56CD"/>
    <w:rsid w:val="00FA7535"/>
    <w:rsid w:val="00FB046F"/>
    <w:rsid w:val="00FB0938"/>
    <w:rsid w:val="00FB2568"/>
    <w:rsid w:val="00FB273F"/>
    <w:rsid w:val="00FB2920"/>
    <w:rsid w:val="00FB30A9"/>
    <w:rsid w:val="00FB32D6"/>
    <w:rsid w:val="00FB4324"/>
    <w:rsid w:val="00FB5004"/>
    <w:rsid w:val="00FB521D"/>
    <w:rsid w:val="00FC101B"/>
    <w:rsid w:val="00FC2EFA"/>
    <w:rsid w:val="00FC2F5C"/>
    <w:rsid w:val="00FC492E"/>
    <w:rsid w:val="00FC66F5"/>
    <w:rsid w:val="00FC6CA0"/>
    <w:rsid w:val="00FC7966"/>
    <w:rsid w:val="00FC7CF9"/>
    <w:rsid w:val="00FD46AC"/>
    <w:rsid w:val="00FD51B1"/>
    <w:rsid w:val="00FD6425"/>
    <w:rsid w:val="00FD7E34"/>
    <w:rsid w:val="00FD7F1D"/>
    <w:rsid w:val="00FE5890"/>
    <w:rsid w:val="00FF253D"/>
    <w:rsid w:val="00FF27E5"/>
    <w:rsid w:val="00FF2ADC"/>
    <w:rsid w:val="00FF308D"/>
    <w:rsid w:val="00FF3AC0"/>
    <w:rsid w:val="00FF3C36"/>
    <w:rsid w:val="0107588B"/>
    <w:rsid w:val="0160489E"/>
    <w:rsid w:val="01694031"/>
    <w:rsid w:val="018203CE"/>
    <w:rsid w:val="01837C11"/>
    <w:rsid w:val="01904471"/>
    <w:rsid w:val="01957778"/>
    <w:rsid w:val="0199515F"/>
    <w:rsid w:val="01B51106"/>
    <w:rsid w:val="01B83E4B"/>
    <w:rsid w:val="01E61316"/>
    <w:rsid w:val="01FF1EA3"/>
    <w:rsid w:val="022B64EF"/>
    <w:rsid w:val="022F485E"/>
    <w:rsid w:val="023A3644"/>
    <w:rsid w:val="027E174C"/>
    <w:rsid w:val="02970B24"/>
    <w:rsid w:val="02FA4A52"/>
    <w:rsid w:val="030C130F"/>
    <w:rsid w:val="03123218"/>
    <w:rsid w:val="03235B3C"/>
    <w:rsid w:val="0325054C"/>
    <w:rsid w:val="032530AF"/>
    <w:rsid w:val="03342920"/>
    <w:rsid w:val="033D266E"/>
    <w:rsid w:val="03496EFD"/>
    <w:rsid w:val="03501E80"/>
    <w:rsid w:val="03662946"/>
    <w:rsid w:val="036D076A"/>
    <w:rsid w:val="037D41B9"/>
    <w:rsid w:val="03A02AF4"/>
    <w:rsid w:val="03A644DC"/>
    <w:rsid w:val="03B47255"/>
    <w:rsid w:val="03F60B23"/>
    <w:rsid w:val="041A7F9D"/>
    <w:rsid w:val="042E5991"/>
    <w:rsid w:val="04690E45"/>
    <w:rsid w:val="04796E4A"/>
    <w:rsid w:val="0479742F"/>
    <w:rsid w:val="0495485A"/>
    <w:rsid w:val="049F51CE"/>
    <w:rsid w:val="04A7445A"/>
    <w:rsid w:val="04DE0284"/>
    <w:rsid w:val="04EB6322"/>
    <w:rsid w:val="04F32444"/>
    <w:rsid w:val="051538E2"/>
    <w:rsid w:val="05212F78"/>
    <w:rsid w:val="05483C17"/>
    <w:rsid w:val="054E114F"/>
    <w:rsid w:val="05503310"/>
    <w:rsid w:val="055B4057"/>
    <w:rsid w:val="056319A3"/>
    <w:rsid w:val="05815AF6"/>
    <w:rsid w:val="05AC2B5C"/>
    <w:rsid w:val="05B31460"/>
    <w:rsid w:val="05BF6FF6"/>
    <w:rsid w:val="05C96769"/>
    <w:rsid w:val="05F46886"/>
    <w:rsid w:val="06135704"/>
    <w:rsid w:val="06197D3C"/>
    <w:rsid w:val="06651825"/>
    <w:rsid w:val="068351A1"/>
    <w:rsid w:val="06B81B00"/>
    <w:rsid w:val="06C9300F"/>
    <w:rsid w:val="070C4359"/>
    <w:rsid w:val="072A1A92"/>
    <w:rsid w:val="075A473C"/>
    <w:rsid w:val="07791C2C"/>
    <w:rsid w:val="078248A2"/>
    <w:rsid w:val="078326C6"/>
    <w:rsid w:val="078D6181"/>
    <w:rsid w:val="07931991"/>
    <w:rsid w:val="07943BC8"/>
    <w:rsid w:val="08226DE9"/>
    <w:rsid w:val="084952F8"/>
    <w:rsid w:val="089141EE"/>
    <w:rsid w:val="08A44C19"/>
    <w:rsid w:val="08AB46F7"/>
    <w:rsid w:val="08CE0241"/>
    <w:rsid w:val="08F72D86"/>
    <w:rsid w:val="090261F8"/>
    <w:rsid w:val="0918355B"/>
    <w:rsid w:val="0923098B"/>
    <w:rsid w:val="09646E44"/>
    <w:rsid w:val="09902D89"/>
    <w:rsid w:val="09B71572"/>
    <w:rsid w:val="09EC2047"/>
    <w:rsid w:val="09F059E7"/>
    <w:rsid w:val="09F773CE"/>
    <w:rsid w:val="0A1812E4"/>
    <w:rsid w:val="0A44093C"/>
    <w:rsid w:val="0A4B6305"/>
    <w:rsid w:val="0A9C6F78"/>
    <w:rsid w:val="0AAE40BD"/>
    <w:rsid w:val="0AB30A34"/>
    <w:rsid w:val="0AC7495A"/>
    <w:rsid w:val="0ADE7D52"/>
    <w:rsid w:val="0B673196"/>
    <w:rsid w:val="0B6E55A4"/>
    <w:rsid w:val="0B6F7593"/>
    <w:rsid w:val="0B724F56"/>
    <w:rsid w:val="0B8756F6"/>
    <w:rsid w:val="0B924757"/>
    <w:rsid w:val="0B946782"/>
    <w:rsid w:val="0BA2221E"/>
    <w:rsid w:val="0BA53F2F"/>
    <w:rsid w:val="0BA91BE1"/>
    <w:rsid w:val="0BDE701E"/>
    <w:rsid w:val="0BDF38A0"/>
    <w:rsid w:val="0C081255"/>
    <w:rsid w:val="0C260EF6"/>
    <w:rsid w:val="0C417031"/>
    <w:rsid w:val="0C441A2C"/>
    <w:rsid w:val="0C4B1140"/>
    <w:rsid w:val="0C511887"/>
    <w:rsid w:val="0C7D5CE1"/>
    <w:rsid w:val="0CAE1305"/>
    <w:rsid w:val="0CD60A52"/>
    <w:rsid w:val="0D0647A1"/>
    <w:rsid w:val="0D6B7349"/>
    <w:rsid w:val="0D6E2351"/>
    <w:rsid w:val="0DA03402"/>
    <w:rsid w:val="0DBE593F"/>
    <w:rsid w:val="0DD273DF"/>
    <w:rsid w:val="0DD54741"/>
    <w:rsid w:val="0DF016A8"/>
    <w:rsid w:val="0DFB2E82"/>
    <w:rsid w:val="0DFE2092"/>
    <w:rsid w:val="0E1132A4"/>
    <w:rsid w:val="0E1B765B"/>
    <w:rsid w:val="0E8C6839"/>
    <w:rsid w:val="0EC47538"/>
    <w:rsid w:val="0EDB1FBC"/>
    <w:rsid w:val="0EDB2EAE"/>
    <w:rsid w:val="0EDD73DD"/>
    <w:rsid w:val="0EE12C77"/>
    <w:rsid w:val="0EE15128"/>
    <w:rsid w:val="0EF6263D"/>
    <w:rsid w:val="0F37389F"/>
    <w:rsid w:val="0F627456"/>
    <w:rsid w:val="0F782BA7"/>
    <w:rsid w:val="0F792DA2"/>
    <w:rsid w:val="0F93618A"/>
    <w:rsid w:val="0F986DD1"/>
    <w:rsid w:val="0FA44734"/>
    <w:rsid w:val="0FAC64B9"/>
    <w:rsid w:val="0FAE3633"/>
    <w:rsid w:val="0FB24EC1"/>
    <w:rsid w:val="0FC77CCC"/>
    <w:rsid w:val="0FC97381"/>
    <w:rsid w:val="0FE76185"/>
    <w:rsid w:val="0FF37B08"/>
    <w:rsid w:val="10127BCA"/>
    <w:rsid w:val="104B514A"/>
    <w:rsid w:val="10504A8B"/>
    <w:rsid w:val="105D0BED"/>
    <w:rsid w:val="107B3709"/>
    <w:rsid w:val="10853570"/>
    <w:rsid w:val="10A20CB5"/>
    <w:rsid w:val="10A53890"/>
    <w:rsid w:val="10DF1D10"/>
    <w:rsid w:val="110F4633"/>
    <w:rsid w:val="113B103C"/>
    <w:rsid w:val="114E3CD7"/>
    <w:rsid w:val="11781E9A"/>
    <w:rsid w:val="11D72352"/>
    <w:rsid w:val="120336B3"/>
    <w:rsid w:val="120D0D28"/>
    <w:rsid w:val="121932A1"/>
    <w:rsid w:val="122573FA"/>
    <w:rsid w:val="1240231A"/>
    <w:rsid w:val="12423C22"/>
    <w:rsid w:val="12713E11"/>
    <w:rsid w:val="127E11D2"/>
    <w:rsid w:val="12946212"/>
    <w:rsid w:val="12993E16"/>
    <w:rsid w:val="12A27042"/>
    <w:rsid w:val="12B40A3B"/>
    <w:rsid w:val="12BD1000"/>
    <w:rsid w:val="12DC139C"/>
    <w:rsid w:val="12F917E0"/>
    <w:rsid w:val="13107945"/>
    <w:rsid w:val="131A7308"/>
    <w:rsid w:val="13282F1C"/>
    <w:rsid w:val="13375B35"/>
    <w:rsid w:val="13453BAE"/>
    <w:rsid w:val="135E262D"/>
    <w:rsid w:val="136827A7"/>
    <w:rsid w:val="136A7C85"/>
    <w:rsid w:val="137D3D2E"/>
    <w:rsid w:val="13BB377A"/>
    <w:rsid w:val="13C17509"/>
    <w:rsid w:val="13E57FB6"/>
    <w:rsid w:val="14293D5E"/>
    <w:rsid w:val="14314E46"/>
    <w:rsid w:val="1434064B"/>
    <w:rsid w:val="144B51E0"/>
    <w:rsid w:val="14685BE9"/>
    <w:rsid w:val="147B5715"/>
    <w:rsid w:val="149E3FDC"/>
    <w:rsid w:val="14B52AC0"/>
    <w:rsid w:val="14BC6F92"/>
    <w:rsid w:val="14BE08B4"/>
    <w:rsid w:val="14DC39A4"/>
    <w:rsid w:val="152275F9"/>
    <w:rsid w:val="155C13BF"/>
    <w:rsid w:val="15BE0631"/>
    <w:rsid w:val="15D20959"/>
    <w:rsid w:val="15D4082F"/>
    <w:rsid w:val="15D44257"/>
    <w:rsid w:val="15E735C6"/>
    <w:rsid w:val="161959D8"/>
    <w:rsid w:val="16403856"/>
    <w:rsid w:val="167C37CC"/>
    <w:rsid w:val="169D30CC"/>
    <w:rsid w:val="16D849FD"/>
    <w:rsid w:val="16DA6C64"/>
    <w:rsid w:val="16EA32B5"/>
    <w:rsid w:val="16FA125B"/>
    <w:rsid w:val="170735A5"/>
    <w:rsid w:val="17250959"/>
    <w:rsid w:val="172A09FD"/>
    <w:rsid w:val="17575CA7"/>
    <w:rsid w:val="17693F38"/>
    <w:rsid w:val="177355C4"/>
    <w:rsid w:val="177F1919"/>
    <w:rsid w:val="17BC594A"/>
    <w:rsid w:val="17EF38FD"/>
    <w:rsid w:val="18121E31"/>
    <w:rsid w:val="18276C21"/>
    <w:rsid w:val="182B3FC0"/>
    <w:rsid w:val="1835653F"/>
    <w:rsid w:val="18483499"/>
    <w:rsid w:val="18AA3FEA"/>
    <w:rsid w:val="18BC562E"/>
    <w:rsid w:val="18C26C04"/>
    <w:rsid w:val="18C326D8"/>
    <w:rsid w:val="18FE5EE8"/>
    <w:rsid w:val="1961160C"/>
    <w:rsid w:val="19754A03"/>
    <w:rsid w:val="19C72940"/>
    <w:rsid w:val="19CF6764"/>
    <w:rsid w:val="19F63569"/>
    <w:rsid w:val="1A1023E3"/>
    <w:rsid w:val="1A241355"/>
    <w:rsid w:val="1A262A69"/>
    <w:rsid w:val="1A3057BA"/>
    <w:rsid w:val="1A492183"/>
    <w:rsid w:val="1A5204BD"/>
    <w:rsid w:val="1A790571"/>
    <w:rsid w:val="1A8649E7"/>
    <w:rsid w:val="1A8E7649"/>
    <w:rsid w:val="1AB104D7"/>
    <w:rsid w:val="1AC045E3"/>
    <w:rsid w:val="1AD778AE"/>
    <w:rsid w:val="1B0921C3"/>
    <w:rsid w:val="1B276202"/>
    <w:rsid w:val="1B303A8A"/>
    <w:rsid w:val="1B32182F"/>
    <w:rsid w:val="1B584986"/>
    <w:rsid w:val="1B7730E6"/>
    <w:rsid w:val="1B7F06C9"/>
    <w:rsid w:val="1B7F64AF"/>
    <w:rsid w:val="1B844DA8"/>
    <w:rsid w:val="1BA14685"/>
    <w:rsid w:val="1BB37E8B"/>
    <w:rsid w:val="1BC75431"/>
    <w:rsid w:val="1BE62084"/>
    <w:rsid w:val="1BF852DC"/>
    <w:rsid w:val="1C151122"/>
    <w:rsid w:val="1C1A02A9"/>
    <w:rsid w:val="1C1B4C7C"/>
    <w:rsid w:val="1C297838"/>
    <w:rsid w:val="1C8416D6"/>
    <w:rsid w:val="1C9D7F33"/>
    <w:rsid w:val="1CA11007"/>
    <w:rsid w:val="1CA73746"/>
    <w:rsid w:val="1CA92258"/>
    <w:rsid w:val="1CAA5DD4"/>
    <w:rsid w:val="1CC22C30"/>
    <w:rsid w:val="1CCB3BC6"/>
    <w:rsid w:val="1CED63AE"/>
    <w:rsid w:val="1D07642C"/>
    <w:rsid w:val="1D26006B"/>
    <w:rsid w:val="1D376F7C"/>
    <w:rsid w:val="1D420132"/>
    <w:rsid w:val="1D596A67"/>
    <w:rsid w:val="1D6D3BD2"/>
    <w:rsid w:val="1D6E30B6"/>
    <w:rsid w:val="1D750E96"/>
    <w:rsid w:val="1D821FC8"/>
    <w:rsid w:val="1D9B1730"/>
    <w:rsid w:val="1DD2192C"/>
    <w:rsid w:val="1DE718D2"/>
    <w:rsid w:val="1E0C2D68"/>
    <w:rsid w:val="1E232843"/>
    <w:rsid w:val="1E385750"/>
    <w:rsid w:val="1E3A1227"/>
    <w:rsid w:val="1E4634F7"/>
    <w:rsid w:val="1E4B521C"/>
    <w:rsid w:val="1E766F54"/>
    <w:rsid w:val="1E89421D"/>
    <w:rsid w:val="1E90761E"/>
    <w:rsid w:val="1E935485"/>
    <w:rsid w:val="1E94754B"/>
    <w:rsid w:val="1E975624"/>
    <w:rsid w:val="1EA74856"/>
    <w:rsid w:val="1EB452D4"/>
    <w:rsid w:val="1EE13CCF"/>
    <w:rsid w:val="1EE557E2"/>
    <w:rsid w:val="1EE9242C"/>
    <w:rsid w:val="1EF47813"/>
    <w:rsid w:val="1F050525"/>
    <w:rsid w:val="1F26756F"/>
    <w:rsid w:val="1F46149B"/>
    <w:rsid w:val="1F471E21"/>
    <w:rsid w:val="1F5A53B1"/>
    <w:rsid w:val="1F6B0D15"/>
    <w:rsid w:val="1F9A3AB7"/>
    <w:rsid w:val="1FC7371A"/>
    <w:rsid w:val="1FD00C8A"/>
    <w:rsid w:val="200C7D7A"/>
    <w:rsid w:val="20117742"/>
    <w:rsid w:val="201828B7"/>
    <w:rsid w:val="202356B5"/>
    <w:rsid w:val="20685AEE"/>
    <w:rsid w:val="20913219"/>
    <w:rsid w:val="20D36535"/>
    <w:rsid w:val="20F81E57"/>
    <w:rsid w:val="20FF319F"/>
    <w:rsid w:val="21273220"/>
    <w:rsid w:val="21521212"/>
    <w:rsid w:val="216501FE"/>
    <w:rsid w:val="217C01EA"/>
    <w:rsid w:val="21810ACD"/>
    <w:rsid w:val="2182324C"/>
    <w:rsid w:val="21AF3E54"/>
    <w:rsid w:val="21D73792"/>
    <w:rsid w:val="21EE1F4A"/>
    <w:rsid w:val="21F66C43"/>
    <w:rsid w:val="21F71823"/>
    <w:rsid w:val="22040725"/>
    <w:rsid w:val="22254F1C"/>
    <w:rsid w:val="224572D4"/>
    <w:rsid w:val="224B5235"/>
    <w:rsid w:val="224E6C54"/>
    <w:rsid w:val="22554BA4"/>
    <w:rsid w:val="225E4B60"/>
    <w:rsid w:val="2263152A"/>
    <w:rsid w:val="22723EFA"/>
    <w:rsid w:val="227331F6"/>
    <w:rsid w:val="2294570F"/>
    <w:rsid w:val="22972526"/>
    <w:rsid w:val="23051D55"/>
    <w:rsid w:val="233B0F74"/>
    <w:rsid w:val="2344472D"/>
    <w:rsid w:val="23576B03"/>
    <w:rsid w:val="236D1C38"/>
    <w:rsid w:val="23726DB6"/>
    <w:rsid w:val="23A2389F"/>
    <w:rsid w:val="23A350AC"/>
    <w:rsid w:val="23C45289"/>
    <w:rsid w:val="23DE1DE9"/>
    <w:rsid w:val="23F40CDB"/>
    <w:rsid w:val="243E25CA"/>
    <w:rsid w:val="24B00C91"/>
    <w:rsid w:val="24D81A41"/>
    <w:rsid w:val="2516041A"/>
    <w:rsid w:val="251868D2"/>
    <w:rsid w:val="251F4914"/>
    <w:rsid w:val="253947D6"/>
    <w:rsid w:val="25835CCF"/>
    <w:rsid w:val="25A842D2"/>
    <w:rsid w:val="25BF0268"/>
    <w:rsid w:val="25C5016C"/>
    <w:rsid w:val="25C669FD"/>
    <w:rsid w:val="25CE6C15"/>
    <w:rsid w:val="25D13D0B"/>
    <w:rsid w:val="263C36C3"/>
    <w:rsid w:val="263E6EC9"/>
    <w:rsid w:val="264E3328"/>
    <w:rsid w:val="2654279F"/>
    <w:rsid w:val="2662062C"/>
    <w:rsid w:val="26686D53"/>
    <w:rsid w:val="26A713A7"/>
    <w:rsid w:val="26F348DA"/>
    <w:rsid w:val="26F66678"/>
    <w:rsid w:val="27052683"/>
    <w:rsid w:val="271E1BAA"/>
    <w:rsid w:val="27202F67"/>
    <w:rsid w:val="273F3753"/>
    <w:rsid w:val="27725098"/>
    <w:rsid w:val="27736043"/>
    <w:rsid w:val="278153B8"/>
    <w:rsid w:val="27951BB6"/>
    <w:rsid w:val="27963109"/>
    <w:rsid w:val="27AA1FAF"/>
    <w:rsid w:val="27B74BA1"/>
    <w:rsid w:val="27C933D0"/>
    <w:rsid w:val="28034D2D"/>
    <w:rsid w:val="280854A8"/>
    <w:rsid w:val="28153D01"/>
    <w:rsid w:val="281A3FF4"/>
    <w:rsid w:val="28426DC2"/>
    <w:rsid w:val="2855623F"/>
    <w:rsid w:val="285749B0"/>
    <w:rsid w:val="286D0472"/>
    <w:rsid w:val="2875483D"/>
    <w:rsid w:val="288663D4"/>
    <w:rsid w:val="289D49FB"/>
    <w:rsid w:val="28AE42D9"/>
    <w:rsid w:val="28B3629F"/>
    <w:rsid w:val="28B76CAB"/>
    <w:rsid w:val="28BD7765"/>
    <w:rsid w:val="28C85284"/>
    <w:rsid w:val="28CF0BB4"/>
    <w:rsid w:val="29064986"/>
    <w:rsid w:val="291F336F"/>
    <w:rsid w:val="292A251D"/>
    <w:rsid w:val="292E142A"/>
    <w:rsid w:val="294003FE"/>
    <w:rsid w:val="295A72AF"/>
    <w:rsid w:val="296C34A1"/>
    <w:rsid w:val="297A7846"/>
    <w:rsid w:val="297E2B91"/>
    <w:rsid w:val="29AC322F"/>
    <w:rsid w:val="29B16FEC"/>
    <w:rsid w:val="29C0458C"/>
    <w:rsid w:val="29C837D8"/>
    <w:rsid w:val="29D57813"/>
    <w:rsid w:val="2A1304B1"/>
    <w:rsid w:val="2A1F5CFC"/>
    <w:rsid w:val="2A335A39"/>
    <w:rsid w:val="2A777827"/>
    <w:rsid w:val="2A7D7F44"/>
    <w:rsid w:val="2A930C0A"/>
    <w:rsid w:val="2ABE0C94"/>
    <w:rsid w:val="2AC152F7"/>
    <w:rsid w:val="2AD2333F"/>
    <w:rsid w:val="2AEF33D8"/>
    <w:rsid w:val="2B050D9D"/>
    <w:rsid w:val="2B5939A4"/>
    <w:rsid w:val="2B6209AC"/>
    <w:rsid w:val="2B6E59CF"/>
    <w:rsid w:val="2B9A6DC3"/>
    <w:rsid w:val="2BF24F0C"/>
    <w:rsid w:val="2C0B51EF"/>
    <w:rsid w:val="2C166A67"/>
    <w:rsid w:val="2C4E4BDA"/>
    <w:rsid w:val="2C675E21"/>
    <w:rsid w:val="2CE46B3B"/>
    <w:rsid w:val="2CF36284"/>
    <w:rsid w:val="2D0D5F0B"/>
    <w:rsid w:val="2D1E6050"/>
    <w:rsid w:val="2D247245"/>
    <w:rsid w:val="2D371460"/>
    <w:rsid w:val="2D3B3E52"/>
    <w:rsid w:val="2D554410"/>
    <w:rsid w:val="2DB42937"/>
    <w:rsid w:val="2DF45A71"/>
    <w:rsid w:val="2DF72B0F"/>
    <w:rsid w:val="2E137E3B"/>
    <w:rsid w:val="2E1F0D79"/>
    <w:rsid w:val="2E6834CD"/>
    <w:rsid w:val="2E8732E6"/>
    <w:rsid w:val="2E9B7384"/>
    <w:rsid w:val="2ECD6175"/>
    <w:rsid w:val="2ED746C3"/>
    <w:rsid w:val="2EF425A8"/>
    <w:rsid w:val="2F1B6279"/>
    <w:rsid w:val="2F2175DB"/>
    <w:rsid w:val="2F3073A2"/>
    <w:rsid w:val="2F356DC8"/>
    <w:rsid w:val="2F3F3FE7"/>
    <w:rsid w:val="2F48467D"/>
    <w:rsid w:val="2F56668A"/>
    <w:rsid w:val="2F5762D9"/>
    <w:rsid w:val="2F694AAB"/>
    <w:rsid w:val="2F7C02EF"/>
    <w:rsid w:val="2F933809"/>
    <w:rsid w:val="2FAB08BE"/>
    <w:rsid w:val="2FBD47D1"/>
    <w:rsid w:val="2FC637AB"/>
    <w:rsid w:val="2FE80716"/>
    <w:rsid w:val="300F55E6"/>
    <w:rsid w:val="30360576"/>
    <w:rsid w:val="30372C14"/>
    <w:rsid w:val="304225BB"/>
    <w:rsid w:val="305E3194"/>
    <w:rsid w:val="3060796F"/>
    <w:rsid w:val="307E1FDC"/>
    <w:rsid w:val="308153BC"/>
    <w:rsid w:val="30920E1A"/>
    <w:rsid w:val="30E20966"/>
    <w:rsid w:val="310F625F"/>
    <w:rsid w:val="3125525F"/>
    <w:rsid w:val="31680315"/>
    <w:rsid w:val="31910177"/>
    <w:rsid w:val="31B133C6"/>
    <w:rsid w:val="31C61173"/>
    <w:rsid w:val="324E0B03"/>
    <w:rsid w:val="325333C1"/>
    <w:rsid w:val="329001DB"/>
    <w:rsid w:val="32A90917"/>
    <w:rsid w:val="32AB21D6"/>
    <w:rsid w:val="32C32AC9"/>
    <w:rsid w:val="32D60DF7"/>
    <w:rsid w:val="32D904B6"/>
    <w:rsid w:val="32E45313"/>
    <w:rsid w:val="33157E5C"/>
    <w:rsid w:val="33250EC5"/>
    <w:rsid w:val="334C3AB8"/>
    <w:rsid w:val="334E7723"/>
    <w:rsid w:val="335720E0"/>
    <w:rsid w:val="33861D07"/>
    <w:rsid w:val="3389197F"/>
    <w:rsid w:val="3397694D"/>
    <w:rsid w:val="33A72BC0"/>
    <w:rsid w:val="340259DB"/>
    <w:rsid w:val="342236D5"/>
    <w:rsid w:val="342E298B"/>
    <w:rsid w:val="34327CBF"/>
    <w:rsid w:val="346C3396"/>
    <w:rsid w:val="346C7656"/>
    <w:rsid w:val="346E1392"/>
    <w:rsid w:val="34767F38"/>
    <w:rsid w:val="347A047D"/>
    <w:rsid w:val="349D6122"/>
    <w:rsid w:val="34B7733E"/>
    <w:rsid w:val="34DC46ED"/>
    <w:rsid w:val="34DE40C3"/>
    <w:rsid w:val="34EC41DF"/>
    <w:rsid w:val="35532E8D"/>
    <w:rsid w:val="359A5578"/>
    <w:rsid w:val="35C01428"/>
    <w:rsid w:val="35D00948"/>
    <w:rsid w:val="35E648D5"/>
    <w:rsid w:val="35F57A4B"/>
    <w:rsid w:val="36075FCD"/>
    <w:rsid w:val="361B2604"/>
    <w:rsid w:val="363A0D91"/>
    <w:rsid w:val="363F0FD9"/>
    <w:rsid w:val="36406EE7"/>
    <w:rsid w:val="366A6D98"/>
    <w:rsid w:val="36710114"/>
    <w:rsid w:val="36770D89"/>
    <w:rsid w:val="36876F4F"/>
    <w:rsid w:val="369F292C"/>
    <w:rsid w:val="36A75795"/>
    <w:rsid w:val="36F77454"/>
    <w:rsid w:val="370B5B12"/>
    <w:rsid w:val="371E43C9"/>
    <w:rsid w:val="372158B3"/>
    <w:rsid w:val="37351B01"/>
    <w:rsid w:val="374D5296"/>
    <w:rsid w:val="37672CBF"/>
    <w:rsid w:val="37712ACB"/>
    <w:rsid w:val="37824590"/>
    <w:rsid w:val="37B12243"/>
    <w:rsid w:val="380C7771"/>
    <w:rsid w:val="3812361D"/>
    <w:rsid w:val="381D7CBD"/>
    <w:rsid w:val="383C74C6"/>
    <w:rsid w:val="385F2C7B"/>
    <w:rsid w:val="389D1C36"/>
    <w:rsid w:val="38A76B41"/>
    <w:rsid w:val="38A915EF"/>
    <w:rsid w:val="38B7551A"/>
    <w:rsid w:val="38C42F2F"/>
    <w:rsid w:val="38C628D7"/>
    <w:rsid w:val="38CA0DA0"/>
    <w:rsid w:val="38CB3539"/>
    <w:rsid w:val="392F7C22"/>
    <w:rsid w:val="393C438C"/>
    <w:rsid w:val="39572B6E"/>
    <w:rsid w:val="397938EC"/>
    <w:rsid w:val="39834424"/>
    <w:rsid w:val="398E5D7B"/>
    <w:rsid w:val="399122E0"/>
    <w:rsid w:val="399B7633"/>
    <w:rsid w:val="39A22CD0"/>
    <w:rsid w:val="39B63824"/>
    <w:rsid w:val="39C25D19"/>
    <w:rsid w:val="39D266F3"/>
    <w:rsid w:val="39EB0545"/>
    <w:rsid w:val="3A09543C"/>
    <w:rsid w:val="3A162835"/>
    <w:rsid w:val="3A2939BF"/>
    <w:rsid w:val="3A48654C"/>
    <w:rsid w:val="3A5933C4"/>
    <w:rsid w:val="3AF23719"/>
    <w:rsid w:val="3B105C32"/>
    <w:rsid w:val="3B325919"/>
    <w:rsid w:val="3B882080"/>
    <w:rsid w:val="3B920FE5"/>
    <w:rsid w:val="3BAA11B6"/>
    <w:rsid w:val="3BCF4234"/>
    <w:rsid w:val="3BD57CE6"/>
    <w:rsid w:val="3C162E3F"/>
    <w:rsid w:val="3C185099"/>
    <w:rsid w:val="3C1B6FEC"/>
    <w:rsid w:val="3C2814FB"/>
    <w:rsid w:val="3C4D2511"/>
    <w:rsid w:val="3C6E07B7"/>
    <w:rsid w:val="3C707DB4"/>
    <w:rsid w:val="3C7648ED"/>
    <w:rsid w:val="3C7F7FE8"/>
    <w:rsid w:val="3C91557D"/>
    <w:rsid w:val="3CA51013"/>
    <w:rsid w:val="3CA9149C"/>
    <w:rsid w:val="3CDF448E"/>
    <w:rsid w:val="3D1B2CC4"/>
    <w:rsid w:val="3D1F7897"/>
    <w:rsid w:val="3D4A29C7"/>
    <w:rsid w:val="3D4C17A1"/>
    <w:rsid w:val="3D51524B"/>
    <w:rsid w:val="3D651A36"/>
    <w:rsid w:val="3D6B6B9B"/>
    <w:rsid w:val="3D721755"/>
    <w:rsid w:val="3D8A4922"/>
    <w:rsid w:val="3DBE06C3"/>
    <w:rsid w:val="3DD01E9A"/>
    <w:rsid w:val="3DE17820"/>
    <w:rsid w:val="3DE456E5"/>
    <w:rsid w:val="3DF1535C"/>
    <w:rsid w:val="3E201779"/>
    <w:rsid w:val="3E291461"/>
    <w:rsid w:val="3E3E23DF"/>
    <w:rsid w:val="3E3F0BC8"/>
    <w:rsid w:val="3E680FB1"/>
    <w:rsid w:val="3E8E7F91"/>
    <w:rsid w:val="3E9011A8"/>
    <w:rsid w:val="3EAA518E"/>
    <w:rsid w:val="3EC80D80"/>
    <w:rsid w:val="3EE709A5"/>
    <w:rsid w:val="3EE72EBF"/>
    <w:rsid w:val="3EE73C02"/>
    <w:rsid w:val="3F07073D"/>
    <w:rsid w:val="3F173B5B"/>
    <w:rsid w:val="3F514736"/>
    <w:rsid w:val="3F8D2E8C"/>
    <w:rsid w:val="3F934EDE"/>
    <w:rsid w:val="3F9A4510"/>
    <w:rsid w:val="3FEA58EF"/>
    <w:rsid w:val="3FFC48E3"/>
    <w:rsid w:val="3FFE3DBA"/>
    <w:rsid w:val="400E60F0"/>
    <w:rsid w:val="40104032"/>
    <w:rsid w:val="401721BE"/>
    <w:rsid w:val="40291334"/>
    <w:rsid w:val="406D0C25"/>
    <w:rsid w:val="40BF63B6"/>
    <w:rsid w:val="40D81C19"/>
    <w:rsid w:val="40DE4596"/>
    <w:rsid w:val="40F64B27"/>
    <w:rsid w:val="40FA54DD"/>
    <w:rsid w:val="41060176"/>
    <w:rsid w:val="41214623"/>
    <w:rsid w:val="41490D2C"/>
    <w:rsid w:val="414E408F"/>
    <w:rsid w:val="41791B09"/>
    <w:rsid w:val="417F3074"/>
    <w:rsid w:val="41931E2B"/>
    <w:rsid w:val="41D97ED5"/>
    <w:rsid w:val="41E96FA5"/>
    <w:rsid w:val="420A582C"/>
    <w:rsid w:val="422D586F"/>
    <w:rsid w:val="42425A2A"/>
    <w:rsid w:val="424933C9"/>
    <w:rsid w:val="424935AF"/>
    <w:rsid w:val="42570F27"/>
    <w:rsid w:val="4295422D"/>
    <w:rsid w:val="42A463CD"/>
    <w:rsid w:val="42D238E7"/>
    <w:rsid w:val="42DD1943"/>
    <w:rsid w:val="42E626F1"/>
    <w:rsid w:val="42ED0A04"/>
    <w:rsid w:val="43080BDE"/>
    <w:rsid w:val="43154D21"/>
    <w:rsid w:val="432C0AB1"/>
    <w:rsid w:val="432D66DC"/>
    <w:rsid w:val="43341394"/>
    <w:rsid w:val="43432978"/>
    <w:rsid w:val="435A1ED0"/>
    <w:rsid w:val="43647BB9"/>
    <w:rsid w:val="436E45D6"/>
    <w:rsid w:val="43721E74"/>
    <w:rsid w:val="437C2B69"/>
    <w:rsid w:val="439C02A1"/>
    <w:rsid w:val="43CA3F20"/>
    <w:rsid w:val="43FC4724"/>
    <w:rsid w:val="43FD02A9"/>
    <w:rsid w:val="44012CDA"/>
    <w:rsid w:val="44136FCC"/>
    <w:rsid w:val="44143624"/>
    <w:rsid w:val="441C404D"/>
    <w:rsid w:val="44A24DB3"/>
    <w:rsid w:val="44A854A0"/>
    <w:rsid w:val="44AA3604"/>
    <w:rsid w:val="44AD4AE9"/>
    <w:rsid w:val="44BD5AE5"/>
    <w:rsid w:val="44BD7075"/>
    <w:rsid w:val="44E0497C"/>
    <w:rsid w:val="45046549"/>
    <w:rsid w:val="4509512A"/>
    <w:rsid w:val="4536798C"/>
    <w:rsid w:val="45510510"/>
    <w:rsid w:val="455B23B3"/>
    <w:rsid w:val="45BF2211"/>
    <w:rsid w:val="45C860C5"/>
    <w:rsid w:val="463F4216"/>
    <w:rsid w:val="4642712E"/>
    <w:rsid w:val="464A3288"/>
    <w:rsid w:val="46684076"/>
    <w:rsid w:val="466F2F14"/>
    <w:rsid w:val="467759D4"/>
    <w:rsid w:val="46860758"/>
    <w:rsid w:val="46887ECC"/>
    <w:rsid w:val="46AB2500"/>
    <w:rsid w:val="46B0341C"/>
    <w:rsid w:val="46B257E7"/>
    <w:rsid w:val="46B94F75"/>
    <w:rsid w:val="46D436CF"/>
    <w:rsid w:val="46F47FF0"/>
    <w:rsid w:val="46F76979"/>
    <w:rsid w:val="4708482D"/>
    <w:rsid w:val="473F380B"/>
    <w:rsid w:val="477E6497"/>
    <w:rsid w:val="47965D97"/>
    <w:rsid w:val="479944DC"/>
    <w:rsid w:val="47AD7850"/>
    <w:rsid w:val="47B31105"/>
    <w:rsid w:val="48006409"/>
    <w:rsid w:val="481A1D76"/>
    <w:rsid w:val="487C029C"/>
    <w:rsid w:val="48B7281B"/>
    <w:rsid w:val="48C6489E"/>
    <w:rsid w:val="49057528"/>
    <w:rsid w:val="491369F5"/>
    <w:rsid w:val="491856F9"/>
    <w:rsid w:val="493F2BB6"/>
    <w:rsid w:val="49586BF4"/>
    <w:rsid w:val="495937D3"/>
    <w:rsid w:val="497A0F99"/>
    <w:rsid w:val="49867472"/>
    <w:rsid w:val="49936027"/>
    <w:rsid w:val="49B11760"/>
    <w:rsid w:val="49C20366"/>
    <w:rsid w:val="49DA6215"/>
    <w:rsid w:val="49F57089"/>
    <w:rsid w:val="4A2403B9"/>
    <w:rsid w:val="4A2C1DC6"/>
    <w:rsid w:val="4A416461"/>
    <w:rsid w:val="4A4E2950"/>
    <w:rsid w:val="4A660CE7"/>
    <w:rsid w:val="4A7134B2"/>
    <w:rsid w:val="4AAC7812"/>
    <w:rsid w:val="4AB528BF"/>
    <w:rsid w:val="4AD81688"/>
    <w:rsid w:val="4AEA33F6"/>
    <w:rsid w:val="4AF808BF"/>
    <w:rsid w:val="4B2E7BCA"/>
    <w:rsid w:val="4B357793"/>
    <w:rsid w:val="4B6068B8"/>
    <w:rsid w:val="4B9743E4"/>
    <w:rsid w:val="4BC7432C"/>
    <w:rsid w:val="4BCE7D5F"/>
    <w:rsid w:val="4BD10EDA"/>
    <w:rsid w:val="4BD25C9C"/>
    <w:rsid w:val="4BEA1320"/>
    <w:rsid w:val="4C037EEC"/>
    <w:rsid w:val="4C54704D"/>
    <w:rsid w:val="4C5C6E2A"/>
    <w:rsid w:val="4C690169"/>
    <w:rsid w:val="4C7775E0"/>
    <w:rsid w:val="4C9A57D2"/>
    <w:rsid w:val="4C9A6469"/>
    <w:rsid w:val="4CC33160"/>
    <w:rsid w:val="4D0B2E6C"/>
    <w:rsid w:val="4D1B08B2"/>
    <w:rsid w:val="4D376AC8"/>
    <w:rsid w:val="4D6806CE"/>
    <w:rsid w:val="4D6E40C5"/>
    <w:rsid w:val="4D777715"/>
    <w:rsid w:val="4D883F7B"/>
    <w:rsid w:val="4D8B5530"/>
    <w:rsid w:val="4D965397"/>
    <w:rsid w:val="4D9B3C2F"/>
    <w:rsid w:val="4DAB0E1D"/>
    <w:rsid w:val="4DAE690A"/>
    <w:rsid w:val="4DCD4433"/>
    <w:rsid w:val="4E295496"/>
    <w:rsid w:val="4E53458F"/>
    <w:rsid w:val="4E5E3E0B"/>
    <w:rsid w:val="4E940475"/>
    <w:rsid w:val="4E9B035F"/>
    <w:rsid w:val="4EBC029B"/>
    <w:rsid w:val="4EBD0D38"/>
    <w:rsid w:val="4ED2042D"/>
    <w:rsid w:val="4F1441D2"/>
    <w:rsid w:val="4F1D5FFC"/>
    <w:rsid w:val="4F6D4F2E"/>
    <w:rsid w:val="4F6F79F1"/>
    <w:rsid w:val="4F971436"/>
    <w:rsid w:val="4FB2334F"/>
    <w:rsid w:val="5001079D"/>
    <w:rsid w:val="500E61DF"/>
    <w:rsid w:val="50175272"/>
    <w:rsid w:val="501B33D0"/>
    <w:rsid w:val="503872CF"/>
    <w:rsid w:val="50596FE0"/>
    <w:rsid w:val="506B1DB8"/>
    <w:rsid w:val="50810B64"/>
    <w:rsid w:val="50A24E35"/>
    <w:rsid w:val="50B05BC1"/>
    <w:rsid w:val="50BA4E0D"/>
    <w:rsid w:val="50F60F63"/>
    <w:rsid w:val="51082CB3"/>
    <w:rsid w:val="513D0398"/>
    <w:rsid w:val="51524A4B"/>
    <w:rsid w:val="516F3F6D"/>
    <w:rsid w:val="517C4376"/>
    <w:rsid w:val="517F481B"/>
    <w:rsid w:val="51D60897"/>
    <w:rsid w:val="51E60A3D"/>
    <w:rsid w:val="51F746C2"/>
    <w:rsid w:val="520B32AE"/>
    <w:rsid w:val="523A646C"/>
    <w:rsid w:val="525C3EB7"/>
    <w:rsid w:val="52706FF3"/>
    <w:rsid w:val="52712A13"/>
    <w:rsid w:val="52830535"/>
    <w:rsid w:val="52CB17EF"/>
    <w:rsid w:val="52CE45F4"/>
    <w:rsid w:val="52DD6585"/>
    <w:rsid w:val="53320600"/>
    <w:rsid w:val="53403B9F"/>
    <w:rsid w:val="53563E7D"/>
    <w:rsid w:val="535C1B3C"/>
    <w:rsid w:val="536A18B9"/>
    <w:rsid w:val="53A14F7A"/>
    <w:rsid w:val="53A34231"/>
    <w:rsid w:val="53B75921"/>
    <w:rsid w:val="53CB7399"/>
    <w:rsid w:val="5400629B"/>
    <w:rsid w:val="54041504"/>
    <w:rsid w:val="5409075E"/>
    <w:rsid w:val="541B53B3"/>
    <w:rsid w:val="541B6DF6"/>
    <w:rsid w:val="5428129F"/>
    <w:rsid w:val="54727BD1"/>
    <w:rsid w:val="54C0680F"/>
    <w:rsid w:val="54CF7AC8"/>
    <w:rsid w:val="54DF61E4"/>
    <w:rsid w:val="54F76EA2"/>
    <w:rsid w:val="550475E8"/>
    <w:rsid w:val="55085762"/>
    <w:rsid w:val="551F498D"/>
    <w:rsid w:val="55476702"/>
    <w:rsid w:val="556A1B14"/>
    <w:rsid w:val="558760F1"/>
    <w:rsid w:val="558A0B2B"/>
    <w:rsid w:val="55A057D6"/>
    <w:rsid w:val="55A337F5"/>
    <w:rsid w:val="55B834FE"/>
    <w:rsid w:val="55C663F6"/>
    <w:rsid w:val="55FC3323"/>
    <w:rsid w:val="56282CB7"/>
    <w:rsid w:val="563B1649"/>
    <w:rsid w:val="568153E4"/>
    <w:rsid w:val="56A82393"/>
    <w:rsid w:val="56BE3181"/>
    <w:rsid w:val="56CD5330"/>
    <w:rsid w:val="56EF7E71"/>
    <w:rsid w:val="57161435"/>
    <w:rsid w:val="573E5E7D"/>
    <w:rsid w:val="57483826"/>
    <w:rsid w:val="577D4B9A"/>
    <w:rsid w:val="57A527C6"/>
    <w:rsid w:val="57CD774E"/>
    <w:rsid w:val="57E9720C"/>
    <w:rsid w:val="57EF3AC5"/>
    <w:rsid w:val="57F04DBB"/>
    <w:rsid w:val="58144523"/>
    <w:rsid w:val="58174C3A"/>
    <w:rsid w:val="58497F07"/>
    <w:rsid w:val="58824C36"/>
    <w:rsid w:val="589178F1"/>
    <w:rsid w:val="58CA706D"/>
    <w:rsid w:val="58FF6F29"/>
    <w:rsid w:val="59136FB5"/>
    <w:rsid w:val="591B0C53"/>
    <w:rsid w:val="592F2010"/>
    <w:rsid w:val="59405AAB"/>
    <w:rsid w:val="5953566C"/>
    <w:rsid w:val="59555B5A"/>
    <w:rsid w:val="596A11D3"/>
    <w:rsid w:val="596C20BD"/>
    <w:rsid w:val="598802CE"/>
    <w:rsid w:val="59A02AFD"/>
    <w:rsid w:val="59DF339D"/>
    <w:rsid w:val="59FB509D"/>
    <w:rsid w:val="5A080515"/>
    <w:rsid w:val="5A1677DC"/>
    <w:rsid w:val="5A2F12A3"/>
    <w:rsid w:val="5A2F7C13"/>
    <w:rsid w:val="5A3B1574"/>
    <w:rsid w:val="5A570050"/>
    <w:rsid w:val="5A571A44"/>
    <w:rsid w:val="5A657DD9"/>
    <w:rsid w:val="5A682A3F"/>
    <w:rsid w:val="5A6F4EB8"/>
    <w:rsid w:val="5A8470DB"/>
    <w:rsid w:val="5AB7447E"/>
    <w:rsid w:val="5ABF1C88"/>
    <w:rsid w:val="5AC14188"/>
    <w:rsid w:val="5B4D53B9"/>
    <w:rsid w:val="5B823D18"/>
    <w:rsid w:val="5C62021A"/>
    <w:rsid w:val="5C810A55"/>
    <w:rsid w:val="5C9A0674"/>
    <w:rsid w:val="5CD134A1"/>
    <w:rsid w:val="5CFB2B2B"/>
    <w:rsid w:val="5D042DF5"/>
    <w:rsid w:val="5D115334"/>
    <w:rsid w:val="5D350418"/>
    <w:rsid w:val="5D3959B1"/>
    <w:rsid w:val="5DD40695"/>
    <w:rsid w:val="5DFB1C8F"/>
    <w:rsid w:val="5E436EF5"/>
    <w:rsid w:val="5E45661C"/>
    <w:rsid w:val="5E496675"/>
    <w:rsid w:val="5E4E3B8F"/>
    <w:rsid w:val="5E650D1A"/>
    <w:rsid w:val="5E716C1C"/>
    <w:rsid w:val="5E7643F8"/>
    <w:rsid w:val="5E777003"/>
    <w:rsid w:val="5E946210"/>
    <w:rsid w:val="5EA333D6"/>
    <w:rsid w:val="5EBA5BCB"/>
    <w:rsid w:val="5ECA2243"/>
    <w:rsid w:val="5ECD130D"/>
    <w:rsid w:val="5ED67ACC"/>
    <w:rsid w:val="5EE84B22"/>
    <w:rsid w:val="5EFD20C4"/>
    <w:rsid w:val="5F1F0B15"/>
    <w:rsid w:val="5F1F0E01"/>
    <w:rsid w:val="5F4A7366"/>
    <w:rsid w:val="5F5F7C0F"/>
    <w:rsid w:val="5F746BE5"/>
    <w:rsid w:val="5F8034CB"/>
    <w:rsid w:val="5FB9557F"/>
    <w:rsid w:val="5FBB0A76"/>
    <w:rsid w:val="5FC15F43"/>
    <w:rsid w:val="5FC27C6E"/>
    <w:rsid w:val="5FC33F00"/>
    <w:rsid w:val="5FED69F6"/>
    <w:rsid w:val="5FED7E1A"/>
    <w:rsid w:val="5FF4466A"/>
    <w:rsid w:val="5FFB7DB1"/>
    <w:rsid w:val="600D547B"/>
    <w:rsid w:val="601323DB"/>
    <w:rsid w:val="603B7473"/>
    <w:rsid w:val="6061582C"/>
    <w:rsid w:val="607D18D9"/>
    <w:rsid w:val="60CA7F18"/>
    <w:rsid w:val="611A1871"/>
    <w:rsid w:val="61412872"/>
    <w:rsid w:val="61776053"/>
    <w:rsid w:val="618777CF"/>
    <w:rsid w:val="61A11083"/>
    <w:rsid w:val="61A568D9"/>
    <w:rsid w:val="61B31479"/>
    <w:rsid w:val="61C0514E"/>
    <w:rsid w:val="61E2189A"/>
    <w:rsid w:val="61E95396"/>
    <w:rsid w:val="61F3593A"/>
    <w:rsid w:val="61FB49BD"/>
    <w:rsid w:val="61FE2399"/>
    <w:rsid w:val="620734F3"/>
    <w:rsid w:val="622740F0"/>
    <w:rsid w:val="62382C58"/>
    <w:rsid w:val="623865EB"/>
    <w:rsid w:val="62525FDC"/>
    <w:rsid w:val="62542989"/>
    <w:rsid w:val="62637692"/>
    <w:rsid w:val="626E21AD"/>
    <w:rsid w:val="627C5C73"/>
    <w:rsid w:val="62A700D7"/>
    <w:rsid w:val="62D10B67"/>
    <w:rsid w:val="62EB5C24"/>
    <w:rsid w:val="62F32588"/>
    <w:rsid w:val="63053A7B"/>
    <w:rsid w:val="630A129A"/>
    <w:rsid w:val="63495DE4"/>
    <w:rsid w:val="635F5E43"/>
    <w:rsid w:val="63692892"/>
    <w:rsid w:val="63752577"/>
    <w:rsid w:val="63944D4E"/>
    <w:rsid w:val="63C562E5"/>
    <w:rsid w:val="63CC0EC8"/>
    <w:rsid w:val="63F66154"/>
    <w:rsid w:val="642A0078"/>
    <w:rsid w:val="64420CB3"/>
    <w:rsid w:val="644F239F"/>
    <w:rsid w:val="645E7B4C"/>
    <w:rsid w:val="64762DB9"/>
    <w:rsid w:val="64A205E3"/>
    <w:rsid w:val="64A7311C"/>
    <w:rsid w:val="64A82918"/>
    <w:rsid w:val="64F03516"/>
    <w:rsid w:val="64F81356"/>
    <w:rsid w:val="650224B3"/>
    <w:rsid w:val="65083719"/>
    <w:rsid w:val="65164AE3"/>
    <w:rsid w:val="652524BC"/>
    <w:rsid w:val="655E7E12"/>
    <w:rsid w:val="65AF6B49"/>
    <w:rsid w:val="65B74FBE"/>
    <w:rsid w:val="65BE3A7A"/>
    <w:rsid w:val="65C75937"/>
    <w:rsid w:val="65D62B44"/>
    <w:rsid w:val="65E5169A"/>
    <w:rsid w:val="662533C5"/>
    <w:rsid w:val="66254299"/>
    <w:rsid w:val="663F0B50"/>
    <w:rsid w:val="66784C3E"/>
    <w:rsid w:val="669901B8"/>
    <w:rsid w:val="66AD47D5"/>
    <w:rsid w:val="66D3673A"/>
    <w:rsid w:val="670D5C6B"/>
    <w:rsid w:val="670E1741"/>
    <w:rsid w:val="673D6019"/>
    <w:rsid w:val="67456638"/>
    <w:rsid w:val="67490237"/>
    <w:rsid w:val="67884C34"/>
    <w:rsid w:val="678B7D22"/>
    <w:rsid w:val="67B520D0"/>
    <w:rsid w:val="67CD3463"/>
    <w:rsid w:val="67D471B1"/>
    <w:rsid w:val="681425A9"/>
    <w:rsid w:val="683A713F"/>
    <w:rsid w:val="683D33D0"/>
    <w:rsid w:val="689C0F90"/>
    <w:rsid w:val="68AA3155"/>
    <w:rsid w:val="691649CA"/>
    <w:rsid w:val="693545F9"/>
    <w:rsid w:val="69531CE5"/>
    <w:rsid w:val="696646B8"/>
    <w:rsid w:val="69AB3609"/>
    <w:rsid w:val="69AC7047"/>
    <w:rsid w:val="69BA3F2F"/>
    <w:rsid w:val="69E830A7"/>
    <w:rsid w:val="69ED4818"/>
    <w:rsid w:val="6A262FE2"/>
    <w:rsid w:val="6A452F34"/>
    <w:rsid w:val="6A46095D"/>
    <w:rsid w:val="6A4C103A"/>
    <w:rsid w:val="6A646757"/>
    <w:rsid w:val="6A6D7178"/>
    <w:rsid w:val="6A7E2355"/>
    <w:rsid w:val="6A8A6724"/>
    <w:rsid w:val="6A9B5DED"/>
    <w:rsid w:val="6AE536F4"/>
    <w:rsid w:val="6B4A2254"/>
    <w:rsid w:val="6B4C2497"/>
    <w:rsid w:val="6B535628"/>
    <w:rsid w:val="6B6E75FC"/>
    <w:rsid w:val="6BB228CC"/>
    <w:rsid w:val="6BBB5169"/>
    <w:rsid w:val="6BD4123D"/>
    <w:rsid w:val="6BEB28C3"/>
    <w:rsid w:val="6BEF60C0"/>
    <w:rsid w:val="6C1330E7"/>
    <w:rsid w:val="6C1C6FCE"/>
    <w:rsid w:val="6C371196"/>
    <w:rsid w:val="6C3D7D8C"/>
    <w:rsid w:val="6C517E36"/>
    <w:rsid w:val="6C522590"/>
    <w:rsid w:val="6C5B702E"/>
    <w:rsid w:val="6C816195"/>
    <w:rsid w:val="6C8A5473"/>
    <w:rsid w:val="6CE204A9"/>
    <w:rsid w:val="6D002DE2"/>
    <w:rsid w:val="6D06652C"/>
    <w:rsid w:val="6D102578"/>
    <w:rsid w:val="6D111F38"/>
    <w:rsid w:val="6D1B2BD6"/>
    <w:rsid w:val="6D5E19D1"/>
    <w:rsid w:val="6D671FBF"/>
    <w:rsid w:val="6D777382"/>
    <w:rsid w:val="6D7B2DE2"/>
    <w:rsid w:val="6D880472"/>
    <w:rsid w:val="6DA65169"/>
    <w:rsid w:val="6DAA2050"/>
    <w:rsid w:val="6DBE7EFB"/>
    <w:rsid w:val="6DC709B9"/>
    <w:rsid w:val="6DED538D"/>
    <w:rsid w:val="6E0031F1"/>
    <w:rsid w:val="6E1B5CFF"/>
    <w:rsid w:val="6E4D0250"/>
    <w:rsid w:val="6E6F0B37"/>
    <w:rsid w:val="6E8B3343"/>
    <w:rsid w:val="6EAB2D5E"/>
    <w:rsid w:val="6EC52C85"/>
    <w:rsid w:val="6ED41833"/>
    <w:rsid w:val="6EDF7DF5"/>
    <w:rsid w:val="6EE55337"/>
    <w:rsid w:val="6EE827EB"/>
    <w:rsid w:val="6EF13BC7"/>
    <w:rsid w:val="6EF20BCB"/>
    <w:rsid w:val="6F3B6E8A"/>
    <w:rsid w:val="6F3C352A"/>
    <w:rsid w:val="6F4D71CB"/>
    <w:rsid w:val="6F9331F5"/>
    <w:rsid w:val="6FA02431"/>
    <w:rsid w:val="6FAC4856"/>
    <w:rsid w:val="6FAE1AEC"/>
    <w:rsid w:val="6FFE2B3B"/>
    <w:rsid w:val="701B769E"/>
    <w:rsid w:val="701E1FDE"/>
    <w:rsid w:val="7020228D"/>
    <w:rsid w:val="70273C3A"/>
    <w:rsid w:val="70307CBA"/>
    <w:rsid w:val="70342FD9"/>
    <w:rsid w:val="70343ADD"/>
    <w:rsid w:val="703E00B0"/>
    <w:rsid w:val="703E3B95"/>
    <w:rsid w:val="70571F54"/>
    <w:rsid w:val="70580C05"/>
    <w:rsid w:val="706C4761"/>
    <w:rsid w:val="710822D3"/>
    <w:rsid w:val="712C5E8E"/>
    <w:rsid w:val="712F3498"/>
    <w:rsid w:val="71564C8A"/>
    <w:rsid w:val="715B2E46"/>
    <w:rsid w:val="716C256E"/>
    <w:rsid w:val="717A7E01"/>
    <w:rsid w:val="719637E6"/>
    <w:rsid w:val="71EF5709"/>
    <w:rsid w:val="71F36598"/>
    <w:rsid w:val="722C4FDE"/>
    <w:rsid w:val="72565C98"/>
    <w:rsid w:val="726873C1"/>
    <w:rsid w:val="726D7A06"/>
    <w:rsid w:val="726F5827"/>
    <w:rsid w:val="7281286C"/>
    <w:rsid w:val="72A972FF"/>
    <w:rsid w:val="72FE197F"/>
    <w:rsid w:val="73100B00"/>
    <w:rsid w:val="733D5D8E"/>
    <w:rsid w:val="733E1A82"/>
    <w:rsid w:val="73437CC8"/>
    <w:rsid w:val="734A5B89"/>
    <w:rsid w:val="73555EE1"/>
    <w:rsid w:val="736B7BBB"/>
    <w:rsid w:val="737B0921"/>
    <w:rsid w:val="738D6C60"/>
    <w:rsid w:val="73D0409D"/>
    <w:rsid w:val="73DA5C8B"/>
    <w:rsid w:val="73FC0266"/>
    <w:rsid w:val="73FD3593"/>
    <w:rsid w:val="741C54BC"/>
    <w:rsid w:val="741F3EDA"/>
    <w:rsid w:val="743F6FC7"/>
    <w:rsid w:val="74446ED4"/>
    <w:rsid w:val="745843EE"/>
    <w:rsid w:val="74A71E6F"/>
    <w:rsid w:val="74B546FA"/>
    <w:rsid w:val="74E3565D"/>
    <w:rsid w:val="750A06A1"/>
    <w:rsid w:val="751C6E4F"/>
    <w:rsid w:val="75306353"/>
    <w:rsid w:val="7540734B"/>
    <w:rsid w:val="75565B61"/>
    <w:rsid w:val="758B62EA"/>
    <w:rsid w:val="759E48F0"/>
    <w:rsid w:val="75A46DB8"/>
    <w:rsid w:val="75AE7069"/>
    <w:rsid w:val="75BA64B4"/>
    <w:rsid w:val="75BF7A77"/>
    <w:rsid w:val="75D05847"/>
    <w:rsid w:val="76096233"/>
    <w:rsid w:val="764B6514"/>
    <w:rsid w:val="76522E36"/>
    <w:rsid w:val="768E5557"/>
    <w:rsid w:val="76AC2897"/>
    <w:rsid w:val="76AC6D86"/>
    <w:rsid w:val="76F65720"/>
    <w:rsid w:val="770A31D8"/>
    <w:rsid w:val="772D2DCF"/>
    <w:rsid w:val="772E254A"/>
    <w:rsid w:val="773226E3"/>
    <w:rsid w:val="77427A64"/>
    <w:rsid w:val="77493EBF"/>
    <w:rsid w:val="77666EEC"/>
    <w:rsid w:val="77795047"/>
    <w:rsid w:val="778414B6"/>
    <w:rsid w:val="77A7741C"/>
    <w:rsid w:val="77DC5D4B"/>
    <w:rsid w:val="77EA74D4"/>
    <w:rsid w:val="77FB6BF7"/>
    <w:rsid w:val="784E5944"/>
    <w:rsid w:val="78562E5E"/>
    <w:rsid w:val="785C535F"/>
    <w:rsid w:val="785F34D8"/>
    <w:rsid w:val="786E18A7"/>
    <w:rsid w:val="7894732B"/>
    <w:rsid w:val="78986149"/>
    <w:rsid w:val="789D3643"/>
    <w:rsid w:val="78B66A21"/>
    <w:rsid w:val="78BB2FB5"/>
    <w:rsid w:val="78D03CC1"/>
    <w:rsid w:val="79023BF3"/>
    <w:rsid w:val="79172FCB"/>
    <w:rsid w:val="7934534F"/>
    <w:rsid w:val="797A6AEA"/>
    <w:rsid w:val="79A9146D"/>
    <w:rsid w:val="79EF399B"/>
    <w:rsid w:val="7A0E4EE1"/>
    <w:rsid w:val="7A172248"/>
    <w:rsid w:val="7A351DCF"/>
    <w:rsid w:val="7A411AA7"/>
    <w:rsid w:val="7A807BB4"/>
    <w:rsid w:val="7A857C21"/>
    <w:rsid w:val="7A8C05B4"/>
    <w:rsid w:val="7A9436DC"/>
    <w:rsid w:val="7A9864B5"/>
    <w:rsid w:val="7AB05F52"/>
    <w:rsid w:val="7B2F05E4"/>
    <w:rsid w:val="7B7934A2"/>
    <w:rsid w:val="7B9302EB"/>
    <w:rsid w:val="7BC70B6C"/>
    <w:rsid w:val="7C106770"/>
    <w:rsid w:val="7C202BB7"/>
    <w:rsid w:val="7C2075D0"/>
    <w:rsid w:val="7C47178B"/>
    <w:rsid w:val="7C474F53"/>
    <w:rsid w:val="7C557C29"/>
    <w:rsid w:val="7C6B558A"/>
    <w:rsid w:val="7C6D0D29"/>
    <w:rsid w:val="7C6F11EE"/>
    <w:rsid w:val="7C843EAE"/>
    <w:rsid w:val="7CB34097"/>
    <w:rsid w:val="7CE5539A"/>
    <w:rsid w:val="7CEC4055"/>
    <w:rsid w:val="7CEF6C65"/>
    <w:rsid w:val="7D027466"/>
    <w:rsid w:val="7D0D7874"/>
    <w:rsid w:val="7D330851"/>
    <w:rsid w:val="7D382D00"/>
    <w:rsid w:val="7D3C0E0E"/>
    <w:rsid w:val="7D5772A8"/>
    <w:rsid w:val="7D6A3176"/>
    <w:rsid w:val="7D9779E3"/>
    <w:rsid w:val="7DAF2820"/>
    <w:rsid w:val="7E19561C"/>
    <w:rsid w:val="7E2B5856"/>
    <w:rsid w:val="7E33262B"/>
    <w:rsid w:val="7E3E0B15"/>
    <w:rsid w:val="7E6033F6"/>
    <w:rsid w:val="7E652FBA"/>
    <w:rsid w:val="7E976F09"/>
    <w:rsid w:val="7EAB205F"/>
    <w:rsid w:val="7EB3006D"/>
    <w:rsid w:val="7EC20AB0"/>
    <w:rsid w:val="7ED53B54"/>
    <w:rsid w:val="7EE0100D"/>
    <w:rsid w:val="7EEE18C0"/>
    <w:rsid w:val="7EF41FE9"/>
    <w:rsid w:val="7F04098A"/>
    <w:rsid w:val="7F0817C4"/>
    <w:rsid w:val="7F11695E"/>
    <w:rsid w:val="7F1646E5"/>
    <w:rsid w:val="7F210CEB"/>
    <w:rsid w:val="7F2C38B2"/>
    <w:rsid w:val="7F2D3D66"/>
    <w:rsid w:val="7F3B60CB"/>
    <w:rsid w:val="7F6B5CA2"/>
    <w:rsid w:val="7F8E29FD"/>
    <w:rsid w:val="7F954830"/>
    <w:rsid w:val="7FA32026"/>
    <w:rsid w:val="7FB244CB"/>
    <w:rsid w:val="7FBA4EF9"/>
    <w:rsid w:val="7FC405AE"/>
    <w:rsid w:val="7FC57ED4"/>
    <w:rsid w:val="7FCF36E2"/>
    <w:rsid w:val="7FFC33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qFormat="1" w:unhideWhenUsed="0" w:uiPriority="0" w:semiHidden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35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nhideWhenUsed="0" w:uiPriority="99" w:semiHidden="0" w:name="Body Text"/>
    <w:lsdException w:qFormat="1" w:uiPriority="99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5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6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97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8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ind w:left="862" w:hanging="862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199"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0"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201"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02"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203"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48">
    <w:name w:val="Default Paragraph Font"/>
    <w:unhideWhenUsed/>
    <w:qFormat/>
    <w:uiPriority w:val="1"/>
  </w:style>
  <w:style w:type="table" w:default="1" w:styleId="6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221"/>
    <w:qFormat/>
    <w:uiPriority w:val="0"/>
    <w:rPr>
      <w:b/>
      <w:bCs/>
    </w:rPr>
  </w:style>
  <w:style w:type="paragraph" w:styleId="12">
    <w:name w:val="annotation text"/>
    <w:basedOn w:val="1"/>
    <w:link w:val="220"/>
    <w:semiHidden/>
    <w:qFormat/>
    <w:uiPriority w:val="0"/>
    <w:pPr>
      <w:jc w:val="left"/>
    </w:pPr>
  </w:style>
  <w:style w:type="paragraph" w:styleId="13">
    <w:name w:val="toc 7"/>
    <w:basedOn w:val="14"/>
    <w:next w:val="1"/>
    <w:qFormat/>
    <w:uiPriority w:val="39"/>
  </w:style>
  <w:style w:type="paragraph" w:styleId="14">
    <w:name w:val="toc 6"/>
    <w:basedOn w:val="15"/>
    <w:next w:val="1"/>
    <w:link w:val="251"/>
    <w:qFormat/>
    <w:uiPriority w:val="39"/>
  </w:style>
  <w:style w:type="paragraph" w:styleId="15">
    <w:name w:val="toc 5"/>
    <w:basedOn w:val="16"/>
    <w:next w:val="1"/>
    <w:qFormat/>
    <w:uiPriority w:val="39"/>
  </w:style>
  <w:style w:type="paragraph" w:styleId="16">
    <w:name w:val="toc 4"/>
    <w:basedOn w:val="17"/>
    <w:next w:val="1"/>
    <w:qFormat/>
    <w:uiPriority w:val="39"/>
  </w:style>
  <w:style w:type="paragraph" w:styleId="17">
    <w:name w:val="toc 3"/>
    <w:basedOn w:val="18"/>
    <w:next w:val="1"/>
    <w:qFormat/>
    <w:uiPriority w:val="39"/>
  </w:style>
  <w:style w:type="paragraph" w:styleId="18">
    <w:name w:val="toc 2"/>
    <w:basedOn w:val="19"/>
    <w:next w:val="1"/>
    <w:qFormat/>
    <w:uiPriority w:val="39"/>
  </w:style>
  <w:style w:type="paragraph" w:styleId="19">
    <w:name w:val="toc 1"/>
    <w:next w:val="1"/>
    <w:qFormat/>
    <w:uiPriority w:val="39"/>
    <w:p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styleId="20">
    <w:name w:val="Body Text First Indent"/>
    <w:link w:val="215"/>
    <w:qFormat/>
    <w:uiPriority w:val="0"/>
    <w:pPr>
      <w:ind w:firstLine="200" w:firstLineChars="2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1">
    <w:name w:val="index 8"/>
    <w:basedOn w:val="1"/>
    <w:next w:val="1"/>
    <w:qFormat/>
    <w:uiPriority w:val="0"/>
    <w:pPr>
      <w:ind w:left="1400" w:leftChars="1400"/>
    </w:pPr>
  </w:style>
  <w:style w:type="paragraph" w:styleId="22">
    <w:name w:val="caption"/>
    <w:basedOn w:val="1"/>
    <w:next w:val="1"/>
    <w:link w:val="233"/>
    <w:qFormat/>
    <w:uiPriority w:val="35"/>
    <w:rPr>
      <w:rFonts w:ascii="Arial" w:hAnsi="Arial" w:eastAsia="黑体"/>
      <w:kern w:val="0"/>
      <w:sz w:val="20"/>
      <w:szCs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Document Map"/>
    <w:basedOn w:val="1"/>
    <w:link w:val="208"/>
    <w:qFormat/>
    <w:uiPriority w:val="99"/>
    <w:rPr>
      <w:rFonts w:ascii="宋体"/>
      <w:kern w:val="0"/>
      <w:sz w:val="18"/>
      <w:szCs w:val="18"/>
    </w:rPr>
  </w:style>
  <w:style w:type="paragraph" w:styleId="25">
    <w:name w:val="index 6"/>
    <w:basedOn w:val="1"/>
    <w:next w:val="1"/>
    <w:qFormat/>
    <w:uiPriority w:val="0"/>
    <w:pPr>
      <w:ind w:left="1000" w:leftChars="1000"/>
    </w:pPr>
  </w:style>
  <w:style w:type="paragraph" w:styleId="26">
    <w:name w:val="Body Text"/>
    <w:basedOn w:val="1"/>
    <w:link w:val="214"/>
    <w:uiPriority w:val="99"/>
    <w:pPr>
      <w:spacing w:after="120"/>
    </w:pPr>
  </w:style>
  <w:style w:type="paragraph" w:styleId="27">
    <w:name w:val="Body Text Indent"/>
    <w:basedOn w:val="1"/>
    <w:link w:val="225"/>
    <w:unhideWhenUsed/>
    <w:qFormat/>
    <w:uiPriority w:val="99"/>
    <w:pPr>
      <w:spacing w:after="120"/>
      <w:ind w:left="420" w:leftChars="200" w:firstLine="200" w:firstLineChars="200"/>
    </w:pPr>
    <w:rPr>
      <w:rFonts w:ascii="Calibri" w:hAnsi="Calibri"/>
      <w:szCs w:val="22"/>
    </w:rPr>
  </w:style>
  <w:style w:type="paragraph" w:styleId="28">
    <w:name w:val="HTML Address"/>
    <w:basedOn w:val="1"/>
    <w:link w:val="216"/>
    <w:qFormat/>
    <w:uiPriority w:val="0"/>
    <w:rPr>
      <w:i/>
      <w:iCs/>
    </w:rPr>
  </w:style>
  <w:style w:type="paragraph" w:styleId="29">
    <w:name w:val="index 4"/>
    <w:basedOn w:val="1"/>
    <w:next w:val="1"/>
    <w:qFormat/>
    <w:uiPriority w:val="0"/>
    <w:pPr>
      <w:ind w:left="600" w:leftChars="600"/>
    </w:pPr>
  </w:style>
  <w:style w:type="paragraph" w:styleId="30">
    <w:name w:val="toc 8"/>
    <w:basedOn w:val="13"/>
    <w:next w:val="1"/>
    <w:qFormat/>
    <w:uiPriority w:val="39"/>
  </w:style>
  <w:style w:type="paragraph" w:styleId="31">
    <w:name w:val="index 3"/>
    <w:basedOn w:val="1"/>
    <w:next w:val="1"/>
    <w:qFormat/>
    <w:uiPriority w:val="0"/>
    <w:pPr>
      <w:ind w:left="400" w:leftChars="400"/>
    </w:pPr>
  </w:style>
  <w:style w:type="paragraph" w:styleId="32">
    <w:name w:val="Date"/>
    <w:basedOn w:val="1"/>
    <w:next w:val="1"/>
    <w:link w:val="204"/>
    <w:qFormat/>
    <w:uiPriority w:val="0"/>
    <w:pPr>
      <w:ind w:left="100" w:leftChars="2500"/>
    </w:pPr>
    <w:rPr>
      <w:kern w:val="0"/>
      <w:sz w:val="20"/>
    </w:rPr>
  </w:style>
  <w:style w:type="paragraph" w:styleId="33">
    <w:name w:val="Balloon Text"/>
    <w:basedOn w:val="1"/>
    <w:link w:val="210"/>
    <w:qFormat/>
    <w:uiPriority w:val="99"/>
    <w:rPr>
      <w:kern w:val="0"/>
      <w:sz w:val="18"/>
      <w:szCs w:val="18"/>
    </w:rPr>
  </w:style>
  <w:style w:type="paragraph" w:styleId="34">
    <w:name w:val="footer"/>
    <w:basedOn w:val="1"/>
    <w:link w:val="19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5">
    <w:name w:val="header"/>
    <w:basedOn w:val="1"/>
    <w:link w:val="19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6">
    <w:name w:val="index heading"/>
    <w:basedOn w:val="1"/>
    <w:next w:val="37"/>
    <w:qFormat/>
    <w:uiPriority w:val="0"/>
  </w:style>
  <w:style w:type="paragraph" w:styleId="37">
    <w:name w:val="index 1"/>
    <w:basedOn w:val="1"/>
    <w:next w:val="1"/>
    <w:semiHidden/>
    <w:qFormat/>
    <w:uiPriority w:val="0"/>
  </w:style>
  <w:style w:type="paragraph" w:styleId="38">
    <w:name w:val="Subtitle"/>
    <w:basedOn w:val="1"/>
    <w:next w:val="1"/>
    <w:link w:val="23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39">
    <w:name w:val="footnote text"/>
    <w:basedOn w:val="1"/>
    <w:link w:val="213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index 7"/>
    <w:basedOn w:val="1"/>
    <w:next w:val="1"/>
    <w:qFormat/>
    <w:uiPriority w:val="0"/>
    <w:pPr>
      <w:ind w:left="1200" w:leftChars="1200"/>
    </w:pPr>
  </w:style>
  <w:style w:type="paragraph" w:styleId="41">
    <w:name w:val="index 9"/>
    <w:basedOn w:val="1"/>
    <w:next w:val="1"/>
    <w:qFormat/>
    <w:uiPriority w:val="0"/>
    <w:pPr>
      <w:ind w:left="1600" w:leftChars="1600"/>
    </w:pPr>
  </w:style>
  <w:style w:type="paragraph" w:styleId="42">
    <w:name w:val="toc 9"/>
    <w:basedOn w:val="30"/>
    <w:next w:val="1"/>
    <w:qFormat/>
    <w:uiPriority w:val="39"/>
  </w:style>
  <w:style w:type="paragraph" w:styleId="43">
    <w:name w:val="Body Text 2"/>
    <w:basedOn w:val="1"/>
    <w:link w:val="219"/>
    <w:qFormat/>
    <w:uiPriority w:val="0"/>
    <w:pPr>
      <w:adjustRightInd w:val="0"/>
      <w:spacing w:after="120" w:line="480" w:lineRule="auto"/>
      <w:textAlignment w:val="baseline"/>
    </w:pPr>
    <w:rPr>
      <w:rFonts w:eastAsia="仿宋_GB2312"/>
      <w:kern w:val="0"/>
      <w:sz w:val="32"/>
      <w:szCs w:val="20"/>
    </w:rPr>
  </w:style>
  <w:style w:type="paragraph" w:styleId="44">
    <w:name w:val="HTML Preformatted"/>
    <w:basedOn w:val="1"/>
    <w:link w:val="217"/>
    <w:qFormat/>
    <w:uiPriority w:val="0"/>
    <w:rPr>
      <w:rFonts w:ascii="Courier New" w:hAnsi="Courier New" w:cs="Courier New"/>
      <w:sz w:val="20"/>
      <w:szCs w:val="20"/>
    </w:rPr>
  </w:style>
  <w:style w:type="paragraph" w:styleId="4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Calibri" w:hAnsi="Calibri"/>
      <w:kern w:val="0"/>
      <w:sz w:val="24"/>
      <w:lang w:eastAsia="en-US" w:bidi="en-US"/>
    </w:rPr>
  </w:style>
  <w:style w:type="paragraph" w:styleId="46">
    <w:name w:val="index 2"/>
    <w:basedOn w:val="1"/>
    <w:next w:val="1"/>
    <w:qFormat/>
    <w:uiPriority w:val="0"/>
    <w:pPr>
      <w:ind w:left="200" w:leftChars="200"/>
    </w:pPr>
  </w:style>
  <w:style w:type="paragraph" w:styleId="47">
    <w:name w:val="Title"/>
    <w:basedOn w:val="1"/>
    <w:link w:val="218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49">
    <w:name w:val="Strong"/>
    <w:qFormat/>
    <w:uiPriority w:val="22"/>
    <w:rPr>
      <w:b/>
      <w:bCs/>
    </w:rPr>
  </w:style>
  <w:style w:type="character" w:styleId="50">
    <w:name w:val="page number"/>
    <w:qFormat/>
    <w:uiPriority w:val="0"/>
    <w:rPr>
      <w:rFonts w:ascii="Times New Roman" w:hAnsi="Times New Roman" w:eastAsia="宋体"/>
      <w:sz w:val="18"/>
    </w:rPr>
  </w:style>
  <w:style w:type="character" w:styleId="51">
    <w:name w:val="FollowedHyperlink"/>
    <w:qFormat/>
    <w:uiPriority w:val="0"/>
    <w:rPr>
      <w:color w:val="800080"/>
      <w:u w:val="single"/>
    </w:rPr>
  </w:style>
  <w:style w:type="character" w:styleId="52">
    <w:name w:val="HTML Definition"/>
    <w:qFormat/>
    <w:uiPriority w:val="0"/>
    <w:rPr>
      <w:i/>
      <w:iCs/>
    </w:rPr>
  </w:style>
  <w:style w:type="character" w:styleId="53">
    <w:name w:val="HTML Typewriter"/>
    <w:qFormat/>
    <w:uiPriority w:val="0"/>
    <w:rPr>
      <w:rFonts w:ascii="Courier New" w:hAnsi="Courier New"/>
      <w:sz w:val="20"/>
      <w:szCs w:val="20"/>
    </w:rPr>
  </w:style>
  <w:style w:type="character" w:styleId="54">
    <w:name w:val="HTML Acronym"/>
    <w:basedOn w:val="48"/>
    <w:qFormat/>
    <w:uiPriority w:val="0"/>
  </w:style>
  <w:style w:type="character" w:styleId="55">
    <w:name w:val="HTML Variable"/>
    <w:qFormat/>
    <w:uiPriority w:val="0"/>
    <w:rPr>
      <w:i/>
      <w:iCs/>
    </w:rPr>
  </w:style>
  <w:style w:type="character" w:styleId="56">
    <w:name w:val="Hyperlink"/>
    <w:qFormat/>
    <w:uiPriority w:val="99"/>
    <w:rPr>
      <w:rFonts w:ascii="Times New Roman" w:hAnsi="Times New Roman" w:eastAsia="宋体"/>
      <w:color w:val="auto"/>
      <w:spacing w:val="0"/>
      <w:w w:val="100"/>
      <w:position w:val="0"/>
      <w:sz w:val="21"/>
      <w:u w:val="none"/>
    </w:rPr>
  </w:style>
  <w:style w:type="character" w:styleId="57">
    <w:name w:val="HTML Code"/>
    <w:qFormat/>
    <w:uiPriority w:val="0"/>
    <w:rPr>
      <w:rFonts w:ascii="Courier New" w:hAnsi="Courier New"/>
      <w:sz w:val="20"/>
      <w:szCs w:val="20"/>
    </w:rPr>
  </w:style>
  <w:style w:type="character" w:styleId="58">
    <w:name w:val="annotation reference"/>
    <w:qFormat/>
    <w:uiPriority w:val="0"/>
    <w:rPr>
      <w:sz w:val="21"/>
      <w:szCs w:val="21"/>
    </w:rPr>
  </w:style>
  <w:style w:type="character" w:styleId="59">
    <w:name w:val="HTML Cite"/>
    <w:qFormat/>
    <w:uiPriority w:val="0"/>
    <w:rPr>
      <w:i/>
      <w:iCs/>
    </w:rPr>
  </w:style>
  <w:style w:type="character" w:styleId="60">
    <w:name w:val="footnote reference"/>
    <w:qFormat/>
    <w:uiPriority w:val="0"/>
    <w:rPr>
      <w:vertAlign w:val="superscript"/>
    </w:rPr>
  </w:style>
  <w:style w:type="character" w:styleId="61">
    <w:name w:val="HTML Keyboard"/>
    <w:qFormat/>
    <w:uiPriority w:val="0"/>
    <w:rPr>
      <w:rFonts w:ascii="Courier New" w:hAnsi="Courier New"/>
      <w:sz w:val="20"/>
      <w:szCs w:val="20"/>
    </w:rPr>
  </w:style>
  <w:style w:type="character" w:styleId="62">
    <w:name w:val="HTML Sample"/>
    <w:qFormat/>
    <w:uiPriority w:val="0"/>
    <w:rPr>
      <w:rFonts w:ascii="Courier New" w:hAnsi="Courier New"/>
    </w:rPr>
  </w:style>
  <w:style w:type="table" w:styleId="64">
    <w:name w:val="Table Grid"/>
    <w:basedOn w:val="63"/>
    <w:qFormat/>
    <w:uiPriority w:val="59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65">
    <w:name w:val="Table Theme"/>
    <w:basedOn w:val="63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66">
    <w:name w:val="Table Professional"/>
    <w:basedOn w:val="6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shd w:val="solid" w:color="000000" w:fill="FFFFFF"/>
      </w:tcPr>
    </w:tblStylePr>
  </w:style>
  <w:style w:type="table" w:styleId="67">
    <w:name w:val="Light List Accent 3"/>
    <w:basedOn w:val="63"/>
    <w:qFormat/>
    <w:uiPriority w:val="61"/>
    <w:rPr>
      <w:sz w:val="22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</w:tcPr>
    </w:tblStylePr>
  </w:style>
  <w:style w:type="table" w:styleId="68">
    <w:name w:val="Light List Accent 4"/>
    <w:basedOn w:val="63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nil"/>
          <w:tl2br w:val="nil"/>
          <w:tr2bl w:val="nil"/>
        </w:tcBorders>
      </w:tcPr>
    </w:tblStylePr>
  </w:style>
  <w:style w:type="table" w:styleId="69">
    <w:name w:val="Light List Accent 5"/>
    <w:basedOn w:val="63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</w:style>
  <w:style w:type="paragraph" w:customStyle="1" w:styleId="70">
    <w:name w:val="发布部门"/>
    <w:next w:val="71"/>
    <w:qFormat/>
    <w:uiPriority w:val="0"/>
    <w:pPr>
      <w:jc w:val="center"/>
    </w:pPr>
    <w:rPr>
      <w:rFonts w:ascii="宋体" w:hAnsi="Times New Roman" w:eastAsia="宋体" w:cs="Times New Roman"/>
      <w:b/>
      <w:spacing w:val="20"/>
      <w:w w:val="135"/>
      <w:sz w:val="36"/>
      <w:lang w:val="en-US" w:eastAsia="zh-CN" w:bidi="ar-SA"/>
    </w:rPr>
  </w:style>
  <w:style w:type="paragraph" w:customStyle="1" w:styleId="71">
    <w:name w:val="段"/>
    <w:link w:val="223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72">
    <w:name w:val="附录标识"/>
    <w:basedOn w:val="73"/>
    <w:qFormat/>
    <w:uiPriority w:val="0"/>
    <w:pPr>
      <w:numPr>
        <w:numId w:val="0"/>
      </w:numPr>
      <w:tabs>
        <w:tab w:val="left" w:pos="6405"/>
      </w:tabs>
      <w:spacing w:after="200"/>
    </w:pPr>
    <w:rPr>
      <w:sz w:val="21"/>
    </w:rPr>
  </w:style>
  <w:style w:type="paragraph" w:customStyle="1" w:styleId="73">
    <w:name w:val="前言、引言标题"/>
    <w:next w:val="1"/>
    <w:qFormat/>
    <w:uiPriority w:val="0"/>
    <w:pPr>
      <w:numPr>
        <w:ilvl w:val="0"/>
        <w:numId w:val="2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74">
    <w:name w:val="附录三级条标题"/>
    <w:basedOn w:val="75"/>
    <w:next w:val="71"/>
    <w:qFormat/>
    <w:uiPriority w:val="0"/>
    <w:pPr>
      <w:outlineLvl w:val="4"/>
    </w:pPr>
  </w:style>
  <w:style w:type="paragraph" w:customStyle="1" w:styleId="75">
    <w:name w:val="附录二级条标题"/>
    <w:basedOn w:val="76"/>
    <w:next w:val="71"/>
    <w:qFormat/>
    <w:uiPriority w:val="0"/>
    <w:pPr>
      <w:outlineLvl w:val="3"/>
    </w:pPr>
  </w:style>
  <w:style w:type="paragraph" w:customStyle="1" w:styleId="76">
    <w:name w:val="附录一级条标题"/>
    <w:basedOn w:val="77"/>
    <w:next w:val="71"/>
    <w:qFormat/>
    <w:uiPriority w:val="0"/>
    <w:pPr>
      <w:autoSpaceDN w:val="0"/>
      <w:spacing w:beforeLines="0" w:afterLines="0"/>
      <w:outlineLvl w:val="2"/>
    </w:pPr>
  </w:style>
  <w:style w:type="paragraph" w:customStyle="1" w:styleId="77">
    <w:name w:val="附录章标题"/>
    <w:next w:val="71"/>
    <w:qFormat/>
    <w:uiPriority w:val="0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78">
    <w:name w:val="章标题"/>
    <w:next w:val="71"/>
    <w:qFormat/>
    <w:uiPriority w:val="0"/>
    <w:pPr>
      <w:numPr>
        <w:ilvl w:val="1"/>
        <w:numId w:val="3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79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0">
    <w:name w:val="一级条标题"/>
    <w:next w:val="71"/>
    <w:qFormat/>
    <w:uiPriority w:val="0"/>
    <w:pPr>
      <w:numPr>
        <w:ilvl w:val="2"/>
        <w:numId w:val="3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81">
    <w:name w:val="标准书眉_偶数页"/>
    <w:basedOn w:val="82"/>
    <w:next w:val="1"/>
    <w:qFormat/>
    <w:uiPriority w:val="0"/>
    <w:pPr>
      <w:tabs>
        <w:tab w:val="center" w:pos="4154"/>
        <w:tab w:val="right" w:pos="8306"/>
      </w:tabs>
      <w:jc w:val="left"/>
    </w:pPr>
  </w:style>
  <w:style w:type="paragraph" w:customStyle="1" w:styleId="82">
    <w:name w:val="标准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83">
    <w:name w:val="列项——（一级）"/>
    <w:qFormat/>
    <w:uiPriority w:val="0"/>
    <w:pPr>
      <w:widowControl w:val="0"/>
      <w:numPr>
        <w:ilvl w:val="0"/>
        <w:numId w:val="4"/>
      </w:numPr>
      <w:tabs>
        <w:tab w:val="left" w:pos="854"/>
        <w:tab w:val="clear" w:pos="1140"/>
      </w:tabs>
      <w:ind w:left="200" w:leftChars="200" w:hanging="20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4">
    <w:name w:val="条文脚注"/>
    <w:basedOn w:val="39"/>
    <w:qFormat/>
    <w:uiPriority w:val="0"/>
    <w:pPr>
      <w:ind w:left="780" w:leftChars="200" w:hanging="360" w:hangingChars="200"/>
      <w:jc w:val="both"/>
    </w:pPr>
    <w:rPr>
      <w:rFonts w:ascii="宋体"/>
    </w:rPr>
  </w:style>
  <w:style w:type="paragraph" w:customStyle="1" w:styleId="85">
    <w:name w:val="封面标准代替信息"/>
    <w:basedOn w:val="86"/>
    <w:qFormat/>
    <w:uiPriority w:val="0"/>
    <w:pPr>
      <w:spacing w:before="57"/>
    </w:pPr>
    <w:rPr>
      <w:rFonts w:ascii="宋体"/>
      <w:sz w:val="21"/>
    </w:rPr>
  </w:style>
  <w:style w:type="paragraph" w:customStyle="1" w:styleId="86">
    <w:name w:val="封面标准号2"/>
    <w:basedOn w:val="87"/>
    <w:qFormat/>
    <w:uiPriority w:val="0"/>
    <w:pPr>
      <w:adjustRightInd w:val="0"/>
      <w:spacing w:before="357" w:line="280" w:lineRule="exact"/>
    </w:pPr>
  </w:style>
  <w:style w:type="paragraph" w:customStyle="1" w:styleId="87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88">
    <w:name w:val="正文图标题"/>
    <w:next w:val="71"/>
    <w:qFormat/>
    <w:uiPriority w:val="0"/>
    <w:p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89">
    <w:name w:val="三级条标题"/>
    <w:basedOn w:val="90"/>
    <w:next w:val="71"/>
    <w:qFormat/>
    <w:uiPriority w:val="0"/>
    <w:pPr>
      <w:numPr>
        <w:numId w:val="0"/>
      </w:numPr>
      <w:outlineLvl w:val="4"/>
    </w:pPr>
  </w:style>
  <w:style w:type="paragraph" w:customStyle="1" w:styleId="90">
    <w:name w:val="二级条标题"/>
    <w:basedOn w:val="80"/>
    <w:next w:val="71"/>
    <w:qFormat/>
    <w:uiPriority w:val="0"/>
    <w:pPr>
      <w:numPr>
        <w:ilvl w:val="3"/>
      </w:numPr>
      <w:outlineLvl w:val="3"/>
    </w:pPr>
  </w:style>
  <w:style w:type="paragraph" w:customStyle="1" w:styleId="91">
    <w:name w:val="编号列项（三级）"/>
    <w:qFormat/>
    <w:uiPriority w:val="0"/>
    <w:pPr>
      <w:ind w:left="800" w:leftChars="600" w:hanging="200" w:hanging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2">
    <w:name w:val="注×："/>
    <w:qFormat/>
    <w:uiPriority w:val="0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93">
    <w:name w:val="封面标准名称"/>
    <w:link w:val="252"/>
    <w:qFormat/>
    <w:uiPriority w:val="0"/>
    <w:pPr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94">
    <w:name w:val="标准书眉一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95">
    <w:name w:val="其他发布部门"/>
    <w:basedOn w:val="70"/>
    <w:qFormat/>
    <w:uiPriority w:val="0"/>
    <w:pPr>
      <w:spacing w:line="0" w:lineRule="atLeast"/>
    </w:pPr>
    <w:rPr>
      <w:rFonts w:ascii="黑体" w:eastAsia="黑体"/>
      <w:b w:val="0"/>
    </w:rPr>
  </w:style>
  <w:style w:type="paragraph" w:customStyle="1" w:styleId="96">
    <w:name w:val="发布日期"/>
    <w:qFormat/>
    <w:uiPriority w:val="0"/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97">
    <w:name w:val="封面标准英文名称"/>
    <w:qFormat/>
    <w:uiPriority w:val="0"/>
    <w:pPr>
      <w:widowControl w:val="0"/>
      <w:spacing w:before="370" w:line="400" w:lineRule="exact"/>
      <w:jc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98">
    <w:name w:val="正文表标题"/>
    <w:next w:val="71"/>
    <w:qFormat/>
    <w:uiPriority w:val="0"/>
    <w:p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99">
    <w:name w:val="封面标准文稿类别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100">
    <w:name w:val="注："/>
    <w:next w:val="71"/>
    <w:qFormat/>
    <w:uiPriority w:val="0"/>
    <w:pPr>
      <w:widowControl w:val="0"/>
      <w:autoSpaceDE w:val="0"/>
      <w:autoSpaceDN w:val="0"/>
      <w:ind w:left="840" w:hanging="42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01">
    <w:name w:val="标准标志"/>
    <w:next w:val="1"/>
    <w:qFormat/>
    <w:uiPriority w:val="0"/>
    <w:pPr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30"/>
      <w:sz w:val="96"/>
      <w:lang w:val="en-US" w:eastAsia="zh-CN" w:bidi="ar-SA"/>
    </w:rPr>
  </w:style>
  <w:style w:type="paragraph" w:customStyle="1" w:styleId="102">
    <w:name w:val="图表脚注"/>
    <w:next w:val="71"/>
    <w:qFormat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03">
    <w:name w:val="列项◆（三级）"/>
    <w:qFormat/>
    <w:uiPriority w:val="0"/>
    <w:pPr>
      <w:tabs>
        <w:tab w:val="left" w:pos="960"/>
      </w:tabs>
      <w:ind w:left="800" w:leftChars="600" w:hanging="200" w:hanging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4">
    <w:name w:val="实施日期"/>
    <w:basedOn w:val="96"/>
    <w:qFormat/>
    <w:uiPriority w:val="0"/>
    <w:pPr>
      <w:jc w:val="right"/>
    </w:pPr>
  </w:style>
  <w:style w:type="paragraph" w:customStyle="1" w:styleId="105">
    <w:name w:val="目次、标准名称标题"/>
    <w:basedOn w:val="73"/>
    <w:next w:val="71"/>
    <w:qFormat/>
    <w:uiPriority w:val="0"/>
    <w:pPr>
      <w:numPr>
        <w:numId w:val="0"/>
      </w:numPr>
      <w:spacing w:line="460" w:lineRule="exact"/>
    </w:pPr>
  </w:style>
  <w:style w:type="paragraph" w:customStyle="1" w:styleId="106">
    <w:name w:val="封面一致性程度标识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107">
    <w:name w:val="其他标准称谓"/>
    <w:qFormat/>
    <w:uiPriority w:val="0"/>
    <w:pPr>
      <w:spacing w:line="0" w:lineRule="atLeast"/>
      <w:jc w:val="distribute"/>
    </w:pPr>
    <w:rPr>
      <w:rFonts w:ascii="黑体" w:hAnsi="宋体" w:eastAsia="黑体" w:cs="Times New Roman"/>
      <w:sz w:val="52"/>
      <w:lang w:val="en-US" w:eastAsia="zh-CN" w:bidi="ar-SA"/>
    </w:rPr>
  </w:style>
  <w:style w:type="paragraph" w:customStyle="1" w:styleId="108">
    <w:name w:val="附录五级条标题"/>
    <w:basedOn w:val="109"/>
    <w:next w:val="71"/>
    <w:qFormat/>
    <w:uiPriority w:val="0"/>
    <w:pPr>
      <w:outlineLvl w:val="6"/>
    </w:pPr>
  </w:style>
  <w:style w:type="paragraph" w:customStyle="1" w:styleId="109">
    <w:name w:val="附录四级条标题"/>
    <w:basedOn w:val="74"/>
    <w:next w:val="71"/>
    <w:qFormat/>
    <w:uiPriority w:val="0"/>
    <w:pPr>
      <w:outlineLvl w:val="5"/>
    </w:pPr>
  </w:style>
  <w:style w:type="paragraph" w:customStyle="1" w:styleId="110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11">
    <w:name w:val="附录表标题"/>
    <w:next w:val="71"/>
    <w:qFormat/>
    <w:uiPriority w:val="0"/>
    <w:pPr>
      <w:numPr>
        <w:ilvl w:val="0"/>
        <w:numId w:val="5"/>
      </w:numPr>
      <w:jc w:val="center"/>
      <w:textAlignment w:val="baseline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12">
    <w:name w:val="字母编号列项（一级）"/>
    <w:qFormat/>
    <w:uiPriority w:val="0"/>
    <w:pPr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3">
    <w:name w:val="标准书脚_偶数页"/>
    <w:qFormat/>
    <w:uiPriority w:val="0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14">
    <w:name w:val="文献分类号"/>
    <w:qFormat/>
    <w:uiPriority w:val="0"/>
    <w:pPr>
      <w:widowControl w:val="0"/>
      <w:textAlignment w:val="center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15">
    <w:name w:val="Char Char Char Char Char Char Char Char Char Char Char Char"/>
    <w:basedOn w:val="1"/>
    <w:qFormat/>
    <w:uiPriority w:val="0"/>
    <w:pPr>
      <w:spacing w:line="360" w:lineRule="auto"/>
    </w:pPr>
    <w:rPr>
      <w:rFonts w:ascii="Tahoma" w:hAnsi="Tahoma"/>
      <w:sz w:val="24"/>
      <w:szCs w:val="20"/>
    </w:rPr>
  </w:style>
  <w:style w:type="paragraph" w:customStyle="1" w:styleId="116">
    <w:name w:val="Char Char Char Char"/>
    <w:basedOn w:val="1"/>
    <w:qFormat/>
    <w:uiPriority w:val="0"/>
    <w:pPr>
      <w:widowControl/>
      <w:spacing w:before="100" w:beforeAutospacing="1" w:after="100" w:afterAutospacing="1" w:line="360" w:lineRule="auto"/>
      <w:ind w:left="360" w:firstLine="624"/>
      <w:jc w:val="left"/>
    </w:pPr>
    <w:rPr>
      <w:rFonts w:ascii="ˎ̥" w:hAnsi="ˎ̥" w:eastAsia="仿宋_GB2312" w:cs="宋体"/>
      <w:color w:val="51585D"/>
      <w:kern w:val="0"/>
      <w:sz w:val="32"/>
      <w:szCs w:val="18"/>
    </w:rPr>
  </w:style>
  <w:style w:type="paragraph" w:customStyle="1" w:styleId="117">
    <w:name w:val="四级条标题"/>
    <w:basedOn w:val="89"/>
    <w:next w:val="71"/>
    <w:qFormat/>
    <w:uiPriority w:val="0"/>
    <w:pPr>
      <w:outlineLvl w:val="5"/>
    </w:pPr>
  </w:style>
  <w:style w:type="paragraph" w:customStyle="1" w:styleId="118">
    <w:name w:val="封面正文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9">
    <w:name w:val="附录图标题"/>
    <w:next w:val="71"/>
    <w:qFormat/>
    <w:uiPriority w:val="0"/>
    <w:pPr>
      <w:numPr>
        <w:ilvl w:val="0"/>
        <w:numId w:val="6"/>
      </w:num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0">
    <w:name w:val="列项●（二级）"/>
    <w:qFormat/>
    <w:uiPriority w:val="0"/>
    <w:pPr>
      <w:numPr>
        <w:ilvl w:val="0"/>
        <w:numId w:val="7"/>
      </w:numPr>
      <w:tabs>
        <w:tab w:val="left" w:pos="840"/>
        <w:tab w:val="clear" w:pos="760"/>
      </w:tabs>
      <w:ind w:left="600" w:leftChars="400" w:hanging="20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1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2">
    <w:name w:val="标准称谓"/>
    <w:next w:val="1"/>
    <w:qFormat/>
    <w:uiPriority w:val="0"/>
    <w:pPr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52"/>
      <w:lang w:val="en-US" w:eastAsia="zh-CN" w:bidi="ar-SA"/>
    </w:rPr>
  </w:style>
  <w:style w:type="paragraph" w:customStyle="1" w:styleId="123">
    <w:name w:val="五级条标题"/>
    <w:basedOn w:val="117"/>
    <w:next w:val="71"/>
    <w:qFormat/>
    <w:uiPriority w:val="0"/>
    <w:pPr>
      <w:outlineLvl w:val="6"/>
    </w:pPr>
  </w:style>
  <w:style w:type="paragraph" w:customStyle="1" w:styleId="124">
    <w:name w:val="示例"/>
    <w:next w:val="71"/>
    <w:qFormat/>
    <w:uiPriority w:val="0"/>
    <w:pPr>
      <w:tabs>
        <w:tab w:val="left" w:pos="816"/>
      </w:tabs>
      <w:ind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25">
    <w:name w:val="数字编号列项（二级）"/>
    <w:qFormat/>
    <w:uiPriority w:val="0"/>
    <w:pPr>
      <w:ind w:left="1260" w:leftChars="4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6">
    <w:name w:val="论文正文"/>
    <w:basedOn w:val="1"/>
    <w:qFormat/>
    <w:uiPriority w:val="0"/>
    <w:pPr>
      <w:ind w:firstLine="420"/>
    </w:pPr>
    <w:rPr>
      <w:rFonts w:ascii="宋体" w:hAnsi="宋体"/>
    </w:rPr>
  </w:style>
  <w:style w:type="paragraph" w:customStyle="1" w:styleId="127">
    <w:name w:val="参考文献、索引标题"/>
    <w:basedOn w:val="73"/>
    <w:next w:val="1"/>
    <w:qFormat/>
    <w:uiPriority w:val="0"/>
    <w:pPr>
      <w:numPr>
        <w:numId w:val="0"/>
      </w:numPr>
      <w:spacing w:after="200"/>
    </w:pPr>
    <w:rPr>
      <w:sz w:val="21"/>
    </w:rPr>
  </w:style>
  <w:style w:type="paragraph" w:customStyle="1" w:styleId="128">
    <w:name w:val="样式 正文文本 + 首行缩进:  2 字符"/>
    <w:basedOn w:val="26"/>
    <w:qFormat/>
    <w:uiPriority w:val="0"/>
    <w:pPr>
      <w:spacing w:beforeLines="50" w:line="360" w:lineRule="auto"/>
      <w:ind w:firstLine="480" w:firstLineChars="200"/>
    </w:pPr>
    <w:rPr>
      <w:rFonts w:ascii="Arial" w:hAnsi="Arial"/>
      <w:sz w:val="24"/>
    </w:rPr>
  </w:style>
  <w:style w:type="paragraph" w:customStyle="1" w:styleId="129">
    <w:name w:val="二级无标题条"/>
    <w:basedOn w:val="1"/>
    <w:qFormat/>
    <w:uiPriority w:val="0"/>
    <w:pPr>
      <w:numPr>
        <w:ilvl w:val="3"/>
        <w:numId w:val="8"/>
      </w:numPr>
    </w:pPr>
    <w:rPr>
      <w:b/>
    </w:rPr>
  </w:style>
  <w:style w:type="paragraph" w:customStyle="1" w:styleId="130">
    <w:name w:val="三级无标题条"/>
    <w:basedOn w:val="1"/>
    <w:qFormat/>
    <w:uiPriority w:val="0"/>
    <w:pPr>
      <w:numPr>
        <w:ilvl w:val="4"/>
        <w:numId w:val="8"/>
      </w:numPr>
    </w:pPr>
    <w:rPr>
      <w:b/>
    </w:rPr>
  </w:style>
  <w:style w:type="paragraph" w:customStyle="1" w:styleId="131">
    <w:name w:val="四级无标题条"/>
    <w:basedOn w:val="1"/>
    <w:qFormat/>
    <w:uiPriority w:val="0"/>
    <w:pPr>
      <w:numPr>
        <w:ilvl w:val="5"/>
        <w:numId w:val="8"/>
      </w:numPr>
    </w:pPr>
    <w:rPr>
      <w:rFonts w:eastAsia="黑体"/>
      <w:b/>
    </w:rPr>
  </w:style>
  <w:style w:type="paragraph" w:customStyle="1" w:styleId="132">
    <w:name w:val="五级无标题条"/>
    <w:basedOn w:val="1"/>
    <w:qFormat/>
    <w:uiPriority w:val="0"/>
    <w:pPr>
      <w:numPr>
        <w:ilvl w:val="6"/>
        <w:numId w:val="8"/>
      </w:numPr>
    </w:pPr>
    <w:rPr>
      <w:rFonts w:ascii="黑体" w:eastAsia="黑体"/>
      <w:b/>
    </w:rPr>
  </w:style>
  <w:style w:type="paragraph" w:customStyle="1" w:styleId="133">
    <w:name w:val="一级无标题条"/>
    <w:basedOn w:val="1"/>
    <w:qFormat/>
    <w:uiPriority w:val="0"/>
    <w:pPr>
      <w:numPr>
        <w:ilvl w:val="2"/>
        <w:numId w:val="8"/>
      </w:numPr>
      <w:tabs>
        <w:tab w:val="left" w:pos="420"/>
      </w:tabs>
    </w:pPr>
    <w:rPr>
      <w:b/>
    </w:rPr>
  </w:style>
  <w:style w:type="paragraph" w:customStyle="1" w:styleId="134">
    <w:name w:val="封面副标题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eastAsia="黑体" w:cs="宋体"/>
      <w:kern w:val="0"/>
      <w:sz w:val="44"/>
      <w:szCs w:val="21"/>
    </w:rPr>
  </w:style>
  <w:style w:type="paragraph" w:customStyle="1" w:styleId="135">
    <w:name w:val="封面公司中文名称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eastAsia="黑体" w:cs="宋体"/>
      <w:kern w:val="0"/>
      <w:sz w:val="36"/>
      <w:szCs w:val="21"/>
    </w:rPr>
  </w:style>
  <w:style w:type="paragraph" w:customStyle="1" w:styleId="136">
    <w:name w:val="表格内小标题"/>
    <w:basedOn w:val="1"/>
    <w:qFormat/>
    <w:uiPriority w:val="0"/>
    <w:pPr>
      <w:widowControl/>
      <w:ind w:firstLine="200" w:firstLineChars="200"/>
      <w:jc w:val="center"/>
    </w:pPr>
    <w:rPr>
      <w:rFonts w:ascii="宋体" w:hAnsi="宋体" w:eastAsia="黑体" w:cs="宋体"/>
      <w:bCs/>
      <w:kern w:val="0"/>
      <w:szCs w:val="20"/>
    </w:rPr>
  </w:style>
  <w:style w:type="paragraph" w:customStyle="1" w:styleId="137">
    <w:name w:val="列出段落1"/>
    <w:basedOn w:val="1"/>
    <w:link w:val="229"/>
    <w:qFormat/>
    <w:uiPriority w:val="34"/>
    <w:pPr>
      <w:ind w:firstLine="420" w:firstLineChars="200"/>
    </w:pPr>
    <w:rPr>
      <w:kern w:val="0"/>
      <w:sz w:val="20"/>
    </w:rPr>
  </w:style>
  <w:style w:type="paragraph" w:customStyle="1" w:styleId="138">
    <w:name w:val="表格内正文"/>
    <w:basedOn w:val="1"/>
    <w:link w:val="222"/>
    <w:qFormat/>
    <w:uiPriority w:val="0"/>
    <w:pPr>
      <w:spacing w:before="156" w:after="156"/>
    </w:pPr>
    <w:rPr>
      <w:rFonts w:ascii="宋体" w:hAnsi="宋体"/>
      <w:kern w:val="0"/>
      <w:sz w:val="20"/>
      <w:szCs w:val="20"/>
    </w:rPr>
  </w:style>
  <w:style w:type="paragraph" w:customStyle="1" w:styleId="139">
    <w:name w:val="首页版本号"/>
    <w:basedOn w:val="1"/>
    <w:qFormat/>
    <w:uiPriority w:val="0"/>
    <w:pPr>
      <w:spacing w:line="360" w:lineRule="auto"/>
      <w:jc w:val="center"/>
    </w:pPr>
    <w:rPr>
      <w:rFonts w:ascii="宋体" w:hAnsi="宋体" w:cs="宋体"/>
      <w:sz w:val="32"/>
      <w:szCs w:val="20"/>
    </w:rPr>
  </w:style>
  <w:style w:type="paragraph" w:customStyle="1" w:styleId="140">
    <w:name w:val="目录及更改履历"/>
    <w:basedOn w:val="1"/>
    <w:qFormat/>
    <w:uiPriority w:val="0"/>
    <w:pPr>
      <w:spacing w:before="156" w:after="156" w:line="360" w:lineRule="auto"/>
      <w:jc w:val="center"/>
    </w:pPr>
    <w:rPr>
      <w:rFonts w:ascii="黑体" w:hAnsi="Arial" w:eastAsia="黑体" w:cs="Arial"/>
      <w:sz w:val="28"/>
      <w:szCs w:val="26"/>
    </w:rPr>
  </w:style>
  <w:style w:type="paragraph" w:customStyle="1" w:styleId="141">
    <w:name w:val="表格内标题"/>
    <w:basedOn w:val="1"/>
    <w:qFormat/>
    <w:uiPriority w:val="0"/>
    <w:pPr>
      <w:spacing w:before="156" w:after="156"/>
      <w:jc w:val="center"/>
    </w:pPr>
    <w:rPr>
      <w:rFonts w:ascii="宋体" w:hAnsi="宋体" w:cs="宋体"/>
      <w:b/>
      <w:szCs w:val="20"/>
    </w:rPr>
  </w:style>
  <w:style w:type="paragraph" w:customStyle="1" w:styleId="142">
    <w:name w:val="正文图形居中"/>
    <w:basedOn w:val="1"/>
    <w:qFormat/>
    <w:uiPriority w:val="0"/>
    <w:pPr>
      <w:jc w:val="center"/>
    </w:pPr>
    <w:rPr>
      <w:sz w:val="24"/>
    </w:rPr>
  </w:style>
  <w:style w:type="paragraph" w:customStyle="1" w:styleId="143">
    <w:name w:val="text"/>
    <w:basedOn w:val="1"/>
    <w:qFormat/>
    <w:uiPriority w:val="0"/>
    <w:pPr>
      <w:adjustRightInd w:val="0"/>
      <w:spacing w:before="120"/>
      <w:textAlignment w:val="baseline"/>
    </w:pPr>
    <w:rPr>
      <w:kern w:val="0"/>
      <w:sz w:val="26"/>
      <w:szCs w:val="20"/>
    </w:rPr>
  </w:style>
  <w:style w:type="paragraph" w:customStyle="1" w:styleId="144">
    <w:name w:val="注×：（正文）"/>
    <w:qFormat/>
    <w:uiPriority w:val="0"/>
    <w:pPr>
      <w:numPr>
        <w:ilvl w:val="0"/>
        <w:numId w:val="9"/>
      </w:numPr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45">
    <w:name w:val="其他发布日期"/>
    <w:basedOn w:val="1"/>
    <w:qFormat/>
    <w:uiPriority w:val="0"/>
    <w:pPr>
      <w:widowControl/>
      <w:numPr>
        <w:ilvl w:val="0"/>
        <w:numId w:val="10"/>
      </w:numPr>
      <w:jc w:val="left"/>
    </w:pPr>
    <w:rPr>
      <w:rFonts w:eastAsia="黑体"/>
      <w:kern w:val="0"/>
      <w:sz w:val="28"/>
      <w:szCs w:val="20"/>
    </w:rPr>
  </w:style>
  <w:style w:type="paragraph" w:customStyle="1" w:styleId="146">
    <w:name w:val="图表居中"/>
    <w:basedOn w:val="1"/>
    <w:next w:val="20"/>
    <w:qFormat/>
    <w:uiPriority w:val="0"/>
    <w:pPr>
      <w:spacing w:after="120"/>
      <w:jc w:val="center"/>
    </w:pPr>
    <w:rPr>
      <w:rFonts w:cs="宋体"/>
      <w:b/>
      <w:szCs w:val="20"/>
    </w:rPr>
  </w:style>
  <w:style w:type="paragraph" w:customStyle="1" w:styleId="147">
    <w:name w:val="文本正文"/>
    <w:basedOn w:val="1"/>
    <w:qFormat/>
    <w:uiPriority w:val="0"/>
    <w:pPr>
      <w:widowControl/>
      <w:adjustRightInd w:val="0"/>
      <w:spacing w:before="120" w:line="360" w:lineRule="auto"/>
      <w:ind w:left="426" w:firstLine="425" w:firstLineChars="177"/>
      <w:textAlignment w:val="baseline"/>
    </w:pPr>
    <w:rPr>
      <w:rFonts w:ascii="宋体" w:hAnsi="宋体" w:cs="宋体"/>
      <w:sz w:val="24"/>
      <w:szCs w:val="20"/>
    </w:rPr>
  </w:style>
  <w:style w:type="paragraph" w:customStyle="1" w:styleId="148">
    <w:name w:val="Normal+2word"/>
    <w:basedOn w:val="1"/>
    <w:qFormat/>
    <w:uiPriority w:val="0"/>
    <w:pPr>
      <w:widowControl/>
      <w:adjustRightInd w:val="0"/>
      <w:snapToGrid w:val="0"/>
      <w:spacing w:line="360" w:lineRule="auto"/>
      <w:ind w:firstLine="480" w:firstLineChars="200"/>
      <w:jc w:val="left"/>
    </w:pPr>
    <w:rPr>
      <w:rFonts w:ascii="Arial" w:hAnsi="Arial" w:cs="Arial"/>
      <w:kern w:val="0"/>
      <w:sz w:val="24"/>
      <w:szCs w:val="20"/>
    </w:rPr>
  </w:style>
  <w:style w:type="paragraph" w:customStyle="1" w:styleId="149">
    <w:name w:val="table1"/>
    <w:basedOn w:val="1"/>
    <w:link w:val="224"/>
    <w:qFormat/>
    <w:uiPriority w:val="0"/>
    <w:pPr>
      <w:widowControl/>
      <w:adjustRightInd w:val="0"/>
      <w:snapToGrid w:val="0"/>
      <w:spacing w:line="360" w:lineRule="auto"/>
      <w:jc w:val="left"/>
    </w:pPr>
    <w:rPr>
      <w:b/>
      <w:kern w:val="0"/>
      <w:sz w:val="24"/>
    </w:rPr>
  </w:style>
  <w:style w:type="paragraph" w:customStyle="1" w:styleId="150">
    <w:name w:val="Default"/>
    <w:qFormat/>
    <w:uiPriority w:val="0"/>
    <w:pPr>
      <w:widowControl w:val="0"/>
      <w:autoSpaceDE w:val="0"/>
      <w:autoSpaceDN w:val="0"/>
      <w:adjustRightInd w:val="0"/>
    </w:pPr>
    <w:rPr>
      <w:rFonts w:ascii="Sim Sun" w:hAnsi="Times New Roman" w:eastAsia="Sim Sun" w:cs="Times New Roman"/>
      <w:color w:val="000000"/>
      <w:sz w:val="24"/>
      <w:szCs w:val="24"/>
      <w:lang w:val="en-US" w:eastAsia="zh-CN" w:bidi="ar-SA"/>
    </w:rPr>
  </w:style>
  <w:style w:type="paragraph" w:customStyle="1" w:styleId="151">
    <w:name w:val="图 居中"/>
    <w:basedOn w:val="1"/>
    <w:qFormat/>
    <w:uiPriority w:val="6"/>
    <w:pPr>
      <w:jc w:val="center"/>
    </w:pPr>
    <w:rPr>
      <w:rFonts w:ascii="Calibri" w:hAnsi="Calibri"/>
      <w:szCs w:val="21"/>
    </w:rPr>
  </w:style>
  <w:style w:type="paragraph" w:customStyle="1" w:styleId="152">
    <w:name w:val="封面标题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eastAsia="黑体" w:cs="宋体"/>
      <w:kern w:val="0"/>
      <w:sz w:val="52"/>
      <w:szCs w:val="21"/>
    </w:rPr>
  </w:style>
  <w:style w:type="paragraph" w:customStyle="1" w:styleId="153">
    <w:name w:val="封面一级标题文字"/>
    <w:basedOn w:val="1"/>
    <w:semiHidden/>
    <w:qFormat/>
    <w:uiPriority w:val="0"/>
    <w:pPr>
      <w:spacing w:line="640" w:lineRule="exact"/>
      <w:ind w:firstLine="200" w:firstLineChars="200"/>
      <w:jc w:val="center"/>
    </w:pPr>
    <w:rPr>
      <w:rFonts w:ascii="黑体" w:hAnsi="黑体" w:eastAsia="黑体"/>
      <w:b/>
      <w:bCs/>
      <w:sz w:val="52"/>
    </w:rPr>
  </w:style>
  <w:style w:type="paragraph" w:customStyle="1" w:styleId="15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55">
    <w:name w:val="Char"/>
    <w:basedOn w:val="1"/>
    <w:qFormat/>
    <w:uiPriority w:val="0"/>
    <w:pPr>
      <w:widowControl/>
      <w:spacing w:after="160" w:line="240" w:lineRule="exact"/>
      <w:jc w:val="center"/>
    </w:pPr>
    <w:rPr>
      <w:rFonts w:ascii="Verdana" w:hAnsi="Verdana"/>
      <w:kern w:val="0"/>
      <w:sz w:val="20"/>
      <w:lang w:eastAsia="en-US"/>
    </w:rPr>
  </w:style>
  <w:style w:type="paragraph" w:customStyle="1" w:styleId="156">
    <w:name w:val="6 Char"/>
    <w:basedOn w:val="1"/>
    <w:qFormat/>
    <w:uiPriority w:val="0"/>
    <w:pPr>
      <w:widowControl/>
      <w:spacing w:beforeLines="100" w:after="160" w:line="240" w:lineRule="exact"/>
      <w:jc w:val="left"/>
    </w:pPr>
    <w:rPr>
      <w:rFonts w:ascii="Verdana" w:hAnsi="Verdana" w:cs="宋体"/>
      <w:kern w:val="0"/>
      <w:sz w:val="20"/>
      <w:szCs w:val="20"/>
      <w:lang w:eastAsia="en-US"/>
    </w:rPr>
  </w:style>
  <w:style w:type="paragraph" w:customStyle="1" w:styleId="157">
    <w:name w:val="居中正文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cs="宋体"/>
      <w:kern w:val="0"/>
      <w:szCs w:val="20"/>
    </w:rPr>
  </w:style>
  <w:style w:type="paragraph" w:customStyle="1" w:styleId="158">
    <w:name w:val="paragraph1"/>
    <w:basedOn w:val="1"/>
    <w:qFormat/>
    <w:uiPriority w:val="0"/>
    <w:pPr>
      <w:spacing w:afterLines="30"/>
      <w:ind w:firstLine="480" w:firstLineChars="200"/>
    </w:pPr>
  </w:style>
  <w:style w:type="paragraph" w:customStyle="1" w:styleId="159">
    <w:name w:val="Char1"/>
    <w:basedOn w:val="1"/>
    <w:qFormat/>
    <w:uiPriority w:val="0"/>
  </w:style>
  <w:style w:type="paragraph" w:customStyle="1" w:styleId="160">
    <w:name w:val="Char Char Char Char Char Char Char Char Char Char Char Char Char Char Char Char"/>
    <w:basedOn w:val="1"/>
    <w:qFormat/>
    <w:uiPriority w:val="0"/>
    <w:pPr>
      <w:tabs>
        <w:tab w:val="left" w:pos="360"/>
      </w:tabs>
      <w:ind w:firstLine="480" w:firstLineChars="200"/>
    </w:pPr>
    <w:rPr>
      <w:rFonts w:ascii="宋体" w:hAnsi="宋体"/>
      <w:kern w:val="0"/>
    </w:rPr>
  </w:style>
  <w:style w:type="paragraph" w:customStyle="1" w:styleId="161">
    <w:name w:val="表格正文 +小五 居左"/>
    <w:basedOn w:val="1"/>
    <w:qFormat/>
    <w:uiPriority w:val="0"/>
    <w:pPr>
      <w:jc w:val="left"/>
    </w:pPr>
    <w:rPr>
      <w:sz w:val="18"/>
      <w:szCs w:val="21"/>
    </w:rPr>
  </w:style>
  <w:style w:type="paragraph" w:customStyle="1" w:styleId="162">
    <w:name w:val="表格文本 +小五 居中"/>
    <w:basedOn w:val="1"/>
    <w:qFormat/>
    <w:uiPriority w:val="0"/>
    <w:pPr>
      <w:jc w:val="center"/>
    </w:pPr>
    <w:rPr>
      <w:sz w:val="18"/>
      <w:szCs w:val="21"/>
    </w:rPr>
  </w:style>
  <w:style w:type="paragraph" w:customStyle="1" w:styleId="163">
    <w:name w:val="表格文字"/>
    <w:basedOn w:val="27"/>
    <w:qFormat/>
    <w:uiPriority w:val="0"/>
    <w:pPr>
      <w:spacing w:before="20" w:after="20"/>
      <w:ind w:left="0" w:leftChars="0" w:firstLine="0" w:firstLineChars="0"/>
    </w:pPr>
    <w:rPr>
      <w:rFonts w:ascii="Arial" w:hAnsi="Arial"/>
      <w:szCs w:val="20"/>
    </w:rPr>
  </w:style>
  <w:style w:type="paragraph" w:customStyle="1" w:styleId="164">
    <w:name w:val="示例内容"/>
    <w:qFormat/>
    <w:uiPriority w:val="0"/>
    <w:pPr>
      <w:ind w:firstLine="200" w:firstLineChars="200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65">
    <w:name w:val="注：（正文）"/>
    <w:basedOn w:val="1"/>
    <w:next w:val="71"/>
    <w:qFormat/>
    <w:uiPriority w:val="0"/>
    <w:pPr>
      <w:autoSpaceDE w:val="0"/>
      <w:autoSpaceDN w:val="0"/>
      <w:ind w:left="420"/>
    </w:pPr>
    <w:rPr>
      <w:rFonts w:ascii="宋体"/>
      <w:kern w:val="0"/>
      <w:sz w:val="18"/>
      <w:szCs w:val="18"/>
    </w:rPr>
  </w:style>
  <w:style w:type="paragraph" w:customStyle="1" w:styleId="166">
    <w:name w:val="首行缩进"/>
    <w:basedOn w:val="1"/>
    <w:qFormat/>
    <w:uiPriority w:val="0"/>
    <w:pPr>
      <w:widowControl/>
      <w:ind w:firstLine="420" w:firstLineChars="200"/>
      <w:jc w:val="left"/>
    </w:pPr>
    <w:rPr>
      <w:rFonts w:ascii="Georgia" w:hAnsi="Georgia" w:cs="宋体"/>
      <w:kern w:val="0"/>
      <w:szCs w:val="21"/>
    </w:rPr>
  </w:style>
  <w:style w:type="paragraph" w:customStyle="1" w:styleId="167">
    <w:name w:val="项目编号"/>
    <w:basedOn w:val="1"/>
    <w:qFormat/>
    <w:uiPriority w:val="0"/>
    <w:pPr>
      <w:numPr>
        <w:ilvl w:val="0"/>
        <w:numId w:val="11"/>
      </w:numPr>
    </w:pPr>
  </w:style>
  <w:style w:type="paragraph" w:customStyle="1" w:styleId="168">
    <w:name w:val="1 标题"/>
    <w:basedOn w:val="2"/>
    <w:qFormat/>
    <w:uiPriority w:val="0"/>
    <w:pPr>
      <w:numPr>
        <w:numId w:val="12"/>
      </w:numPr>
      <w:spacing w:before="160" w:after="160" w:line="240" w:lineRule="auto"/>
      <w:jc w:val="left"/>
    </w:pPr>
    <w:rPr>
      <w:rFonts w:eastAsia="黑体"/>
      <w:bCs w:val="0"/>
      <w:sz w:val="28"/>
      <w:szCs w:val="20"/>
    </w:rPr>
  </w:style>
  <w:style w:type="paragraph" w:customStyle="1" w:styleId="169">
    <w:name w:val="1.1 标题"/>
    <w:basedOn w:val="2"/>
    <w:qFormat/>
    <w:uiPriority w:val="0"/>
    <w:pPr>
      <w:numPr>
        <w:ilvl w:val="1"/>
        <w:numId w:val="12"/>
      </w:numPr>
      <w:spacing w:before="120" w:after="120" w:line="240" w:lineRule="auto"/>
      <w:jc w:val="left"/>
      <w:outlineLvl w:val="1"/>
    </w:pPr>
    <w:rPr>
      <w:rFonts w:eastAsia="黑体"/>
      <w:bCs w:val="0"/>
      <w:sz w:val="24"/>
      <w:szCs w:val="20"/>
    </w:rPr>
  </w:style>
  <w:style w:type="paragraph" w:customStyle="1" w:styleId="170">
    <w:name w:val="1.1.1 标题"/>
    <w:basedOn w:val="2"/>
    <w:qFormat/>
    <w:uiPriority w:val="0"/>
    <w:pPr>
      <w:numPr>
        <w:ilvl w:val="2"/>
        <w:numId w:val="12"/>
      </w:numPr>
      <w:spacing w:before="0" w:after="0" w:line="240" w:lineRule="auto"/>
      <w:jc w:val="left"/>
      <w:outlineLvl w:val="2"/>
    </w:pPr>
    <w:rPr>
      <w:rFonts w:eastAsia="黑体"/>
      <w:b w:val="0"/>
      <w:bCs w:val="0"/>
      <w:sz w:val="24"/>
      <w:szCs w:val="20"/>
    </w:rPr>
  </w:style>
  <w:style w:type="paragraph" w:customStyle="1" w:styleId="171">
    <w:name w:val="1.1.1.1 标题"/>
    <w:basedOn w:val="168"/>
    <w:qFormat/>
    <w:uiPriority w:val="0"/>
    <w:pPr>
      <w:numPr>
        <w:ilvl w:val="3"/>
      </w:numPr>
      <w:tabs>
        <w:tab w:val="left" w:pos="360"/>
      </w:tabs>
      <w:spacing w:before="0" w:after="0" w:line="240" w:lineRule="atLeast"/>
      <w:outlineLvl w:val="3"/>
    </w:pPr>
    <w:rPr>
      <w:rFonts w:eastAsia="宋体"/>
      <w:b w:val="0"/>
      <w:sz w:val="24"/>
    </w:rPr>
  </w:style>
  <w:style w:type="paragraph" w:customStyle="1" w:styleId="172">
    <w:name w:val="表格内容"/>
    <w:basedOn w:val="1"/>
    <w:qFormat/>
    <w:uiPriority w:val="0"/>
    <w:pPr>
      <w:ind w:right="193"/>
    </w:pPr>
    <w:rPr>
      <w:rFonts w:ascii="幼圆" w:eastAsia="幼圆"/>
      <w:color w:val="008080"/>
      <w:szCs w:val="20"/>
    </w:rPr>
  </w:style>
  <w:style w:type="paragraph" w:customStyle="1" w:styleId="173">
    <w:name w:val="Figure edge"/>
    <w:basedOn w:val="1"/>
    <w:qFormat/>
    <w:uiPriority w:val="0"/>
    <w:pPr>
      <w:widowControl/>
      <w:snapToGrid w:val="0"/>
      <w:jc w:val="left"/>
    </w:pPr>
    <w:rPr>
      <w:rFonts w:ascii="Wingdings" w:hAnsi="Wingdings"/>
      <w:kern w:val="0"/>
      <w:sz w:val="20"/>
      <w:szCs w:val="20"/>
    </w:rPr>
  </w:style>
  <w:style w:type="paragraph" w:customStyle="1" w:styleId="174">
    <w:name w:val="正文段落"/>
    <w:basedOn w:val="1"/>
    <w:qFormat/>
    <w:uiPriority w:val="0"/>
    <w:pPr>
      <w:widowControl/>
      <w:spacing w:before="240" w:after="120"/>
      <w:ind w:firstLine="482"/>
      <w:jc w:val="left"/>
    </w:pPr>
    <w:rPr>
      <w:rFonts w:ascii="Book Antiqua" w:hAnsi="Book Antiqua"/>
      <w:kern w:val="0"/>
      <w:sz w:val="24"/>
      <w:szCs w:val="20"/>
      <w:lang w:eastAsia="en-US"/>
    </w:rPr>
  </w:style>
  <w:style w:type="paragraph" w:customStyle="1" w:styleId="175">
    <w:name w:val="表格标题"/>
    <w:basedOn w:val="1"/>
    <w:qFormat/>
    <w:uiPriority w:val="99"/>
    <w:pPr>
      <w:suppressAutoHyphens/>
      <w:autoSpaceDN w:val="0"/>
      <w:jc w:val="center"/>
      <w:textAlignment w:val="baseline"/>
    </w:pPr>
    <w:rPr>
      <w:rFonts w:ascii="宋体" w:hAnsi="宋体"/>
      <w:b/>
      <w:kern w:val="3"/>
      <w:szCs w:val="21"/>
    </w:rPr>
  </w:style>
  <w:style w:type="paragraph" w:customStyle="1" w:styleId="176">
    <w:name w:val="表格文本 居左"/>
    <w:basedOn w:val="1"/>
    <w:link w:val="227"/>
    <w:unhideWhenUsed/>
    <w:qFormat/>
    <w:uiPriority w:val="34"/>
    <w:pPr>
      <w:wordWrap w:val="0"/>
      <w:jc w:val="left"/>
    </w:pPr>
    <w:rPr>
      <w:rFonts w:ascii="宋体" w:hAnsi="宋体"/>
      <w:kern w:val="0"/>
      <w:sz w:val="20"/>
      <w:szCs w:val="21"/>
    </w:rPr>
  </w:style>
  <w:style w:type="paragraph" w:customStyle="1" w:styleId="177">
    <w:name w:val="表格文本 居中"/>
    <w:basedOn w:val="1"/>
    <w:qFormat/>
    <w:uiPriority w:val="4"/>
    <w:pPr>
      <w:suppressAutoHyphens/>
      <w:autoSpaceDN w:val="0"/>
      <w:jc w:val="center"/>
      <w:textAlignment w:val="baseline"/>
    </w:pPr>
    <w:rPr>
      <w:rFonts w:ascii="宋体" w:hAnsi="宋体"/>
      <w:kern w:val="3"/>
      <w:szCs w:val="21"/>
    </w:rPr>
  </w:style>
  <w:style w:type="paragraph" w:customStyle="1" w:styleId="178">
    <w:name w:val="表格文本居左"/>
    <w:basedOn w:val="1"/>
    <w:link w:val="228"/>
    <w:qFormat/>
    <w:uiPriority w:val="0"/>
    <w:pPr>
      <w:suppressAutoHyphens/>
      <w:autoSpaceDN w:val="0"/>
      <w:jc w:val="left"/>
      <w:textAlignment w:val="baseline"/>
    </w:pPr>
    <w:rPr>
      <w:rFonts w:ascii="宋体" w:hAnsi="宋体"/>
      <w:kern w:val="0"/>
      <w:sz w:val="20"/>
      <w:szCs w:val="20"/>
    </w:rPr>
  </w:style>
  <w:style w:type="paragraph" w:customStyle="1" w:styleId="179">
    <w:name w:val="Numbered list 2.1"/>
    <w:basedOn w:val="2"/>
    <w:next w:val="1"/>
    <w:qFormat/>
    <w:uiPriority w:val="0"/>
    <w:pPr>
      <w:numPr>
        <w:numId w:val="0"/>
      </w:numPr>
      <w:tabs>
        <w:tab w:val="left" w:pos="720"/>
      </w:tabs>
      <w:spacing w:before="360" w:after="260" w:line="240" w:lineRule="auto"/>
      <w:ind w:left="432" w:hanging="432"/>
    </w:pPr>
    <w:rPr>
      <w:rFonts w:eastAsia="新宋体"/>
      <w:b w:val="0"/>
      <w:bCs w:val="0"/>
      <w:sz w:val="24"/>
      <w:szCs w:val="24"/>
    </w:rPr>
  </w:style>
  <w:style w:type="paragraph" w:customStyle="1" w:styleId="180">
    <w:name w:val="Numbered list 2.2"/>
    <w:basedOn w:val="3"/>
    <w:next w:val="1"/>
    <w:qFormat/>
    <w:uiPriority w:val="0"/>
    <w:pPr>
      <w:numPr>
        <w:ilvl w:val="0"/>
        <w:numId w:val="0"/>
      </w:numPr>
      <w:tabs>
        <w:tab w:val="left" w:pos="540"/>
        <w:tab w:val="left" w:pos="720"/>
      </w:tabs>
      <w:adjustRightInd w:val="0"/>
      <w:snapToGrid w:val="0"/>
      <w:spacing w:before="0" w:after="0" w:line="330" w:lineRule="exact"/>
      <w:ind w:left="4107" w:hanging="420"/>
      <w:jc w:val="left"/>
    </w:pPr>
    <w:rPr>
      <w:rFonts w:ascii="Arial Unicode MS" w:hAnsi="Arial Unicode MS"/>
      <w:b w:val="0"/>
      <w:bCs w:val="0"/>
      <w:kern w:val="0"/>
      <w:sz w:val="21"/>
      <w:szCs w:val="21"/>
    </w:rPr>
  </w:style>
  <w:style w:type="paragraph" w:customStyle="1" w:styleId="181">
    <w:name w:val="Numbered list 2.3"/>
    <w:basedOn w:val="4"/>
    <w:next w:val="1"/>
    <w:qFormat/>
    <w:uiPriority w:val="0"/>
    <w:pPr>
      <w:widowControl/>
      <w:numPr>
        <w:ilvl w:val="0"/>
        <w:numId w:val="13"/>
      </w:numPr>
      <w:tabs>
        <w:tab w:val="left" w:pos="648"/>
        <w:tab w:val="left" w:pos="1080"/>
      </w:tabs>
      <w:adjustRightInd w:val="0"/>
      <w:snapToGrid w:val="0"/>
      <w:spacing w:before="0" w:after="0" w:line="340" w:lineRule="atLeast"/>
      <w:ind w:left="720"/>
    </w:pPr>
    <w:rPr>
      <w:b w:val="0"/>
      <w:bCs w:val="0"/>
      <w:kern w:val="0"/>
      <w:sz w:val="21"/>
      <w:szCs w:val="20"/>
    </w:rPr>
  </w:style>
  <w:style w:type="paragraph" w:customStyle="1" w:styleId="182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83">
    <w:name w:val="列出段落12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84">
    <w:name w:val="列出段落2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85">
    <w:name w:val="p0"/>
    <w:basedOn w:val="1"/>
    <w:qFormat/>
    <w:uiPriority w:val="0"/>
    <w:pPr>
      <w:widowControl/>
      <w:jc w:val="left"/>
    </w:pPr>
    <w:rPr>
      <w:rFonts w:hint="eastAsia"/>
      <w:szCs w:val="22"/>
    </w:rPr>
  </w:style>
  <w:style w:type="paragraph" w:customStyle="1" w:styleId="186">
    <w:name w:val="p15"/>
    <w:basedOn w:val="1"/>
    <w:qFormat/>
    <w:uiPriority w:val="0"/>
    <w:pPr>
      <w:widowControl/>
      <w:wordWrap w:val="0"/>
      <w:jc w:val="left"/>
    </w:pPr>
    <w:rPr>
      <w:rFonts w:hint="eastAsia" w:ascii="宋体" w:hAnsi="宋体"/>
      <w:szCs w:val="22"/>
    </w:rPr>
  </w:style>
  <w:style w:type="paragraph" w:customStyle="1" w:styleId="187">
    <w:name w:val="批注框文本1"/>
    <w:basedOn w:val="1"/>
    <w:qFormat/>
    <w:uiPriority w:val="0"/>
    <w:rPr>
      <w:rFonts w:ascii="Calibri" w:hAnsi="Calibri"/>
      <w:sz w:val="18"/>
      <w:szCs w:val="18"/>
    </w:rPr>
  </w:style>
  <w:style w:type="paragraph" w:customStyle="1" w:styleId="188">
    <w:name w:val="TOC 标题12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89">
    <w:name w:val="文档结构图1"/>
    <w:basedOn w:val="1"/>
    <w:qFormat/>
    <w:uiPriority w:val="0"/>
    <w:rPr>
      <w:rFonts w:ascii="宋体" w:hAnsi="Calibri"/>
      <w:sz w:val="18"/>
      <w:szCs w:val="18"/>
    </w:rPr>
  </w:style>
  <w:style w:type="paragraph" w:customStyle="1" w:styleId="190">
    <w:name w:val="列出段落3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91">
    <w:name w:val="无间隔1"/>
    <w:link w:val="234"/>
    <w:qFormat/>
    <w:uiPriority w:val="0"/>
    <w:pPr>
      <w:spacing w:line="360" w:lineRule="auto"/>
      <w:ind w:firstLine="200" w:firstLineChars="200"/>
      <w:jc w:val="both"/>
    </w:pPr>
    <w:rPr>
      <w:rFonts w:ascii="Arial" w:hAnsi="Arial" w:eastAsia="宋体" w:cs="Times New Roman"/>
      <w:szCs w:val="24"/>
      <w:lang w:val="en-US" w:eastAsia="zh-CN" w:bidi="ar-SA"/>
    </w:rPr>
  </w:style>
  <w:style w:type="paragraph" w:customStyle="1" w:styleId="192">
    <w:name w:val="表格正文"/>
    <w:basedOn w:val="1"/>
    <w:qFormat/>
    <w:uiPriority w:val="0"/>
    <w:pPr>
      <w:adjustRightInd w:val="0"/>
      <w:snapToGrid w:val="0"/>
      <w:spacing w:before="60" w:after="60"/>
      <w:jc w:val="left"/>
    </w:pPr>
    <w:rPr>
      <w:rFonts w:ascii="Arial" w:hAnsi="Arial"/>
      <w:sz w:val="24"/>
      <w:szCs w:val="20"/>
    </w:rPr>
  </w:style>
  <w:style w:type="character" w:customStyle="1" w:styleId="193">
    <w:name w:val="页眉 Char"/>
    <w:link w:val="35"/>
    <w:qFormat/>
    <w:uiPriority w:val="99"/>
    <w:rPr>
      <w:sz w:val="18"/>
      <w:szCs w:val="18"/>
    </w:rPr>
  </w:style>
  <w:style w:type="character" w:customStyle="1" w:styleId="194">
    <w:name w:val="页脚 Char"/>
    <w:link w:val="34"/>
    <w:qFormat/>
    <w:uiPriority w:val="99"/>
    <w:rPr>
      <w:sz w:val="18"/>
      <w:szCs w:val="18"/>
    </w:rPr>
  </w:style>
  <w:style w:type="character" w:customStyle="1" w:styleId="195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6">
    <w:name w:val="标题 2 Char"/>
    <w:link w:val="3"/>
    <w:qFormat/>
    <w:uiPriority w:val="9"/>
    <w:rPr>
      <w:rFonts w:ascii="Arial" w:hAnsi="Arial" w:eastAsia="黑体"/>
      <w:b/>
      <w:bCs/>
      <w:kern w:val="2"/>
      <w:sz w:val="32"/>
      <w:szCs w:val="32"/>
    </w:rPr>
  </w:style>
  <w:style w:type="character" w:customStyle="1" w:styleId="197">
    <w:name w:val="标题 3 Char"/>
    <w:link w:val="4"/>
    <w:qFormat/>
    <w:uiPriority w:val="9"/>
    <w:rPr>
      <w:b/>
      <w:bCs/>
      <w:kern w:val="2"/>
      <w:sz w:val="32"/>
      <w:szCs w:val="32"/>
    </w:rPr>
  </w:style>
  <w:style w:type="character" w:customStyle="1" w:styleId="198">
    <w:name w:val="标题 4 Char"/>
    <w:link w:val="5"/>
    <w:qFormat/>
    <w:uiPriority w:val="9"/>
    <w:rPr>
      <w:rFonts w:ascii="Arial" w:hAnsi="Arial" w:eastAsia="黑体"/>
      <w:b/>
      <w:bCs/>
      <w:kern w:val="2"/>
      <w:sz w:val="28"/>
      <w:szCs w:val="28"/>
    </w:rPr>
  </w:style>
  <w:style w:type="character" w:customStyle="1" w:styleId="199">
    <w:name w:val="标题 5 Char"/>
    <w:link w:val="6"/>
    <w:qFormat/>
    <w:uiPriority w:val="0"/>
    <w:rPr>
      <w:b/>
      <w:bCs/>
      <w:kern w:val="2"/>
      <w:sz w:val="28"/>
      <w:szCs w:val="28"/>
    </w:rPr>
  </w:style>
  <w:style w:type="character" w:customStyle="1" w:styleId="200">
    <w:name w:val="标题 6 Char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201">
    <w:name w:val="标题 7 Char"/>
    <w:link w:val="8"/>
    <w:qFormat/>
    <w:uiPriority w:val="0"/>
    <w:rPr>
      <w:b/>
      <w:bCs/>
      <w:kern w:val="2"/>
      <w:sz w:val="24"/>
      <w:szCs w:val="24"/>
    </w:rPr>
  </w:style>
  <w:style w:type="character" w:customStyle="1" w:styleId="202">
    <w:name w:val="标题 8 Char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203">
    <w:name w:val="标题 9 Char"/>
    <w:link w:val="10"/>
    <w:uiPriority w:val="0"/>
    <w:rPr>
      <w:rFonts w:ascii="Arial" w:hAnsi="Arial" w:eastAsia="黑体"/>
      <w:kern w:val="2"/>
      <w:sz w:val="21"/>
      <w:szCs w:val="21"/>
    </w:rPr>
  </w:style>
  <w:style w:type="character" w:customStyle="1" w:styleId="204">
    <w:name w:val="日期 Char"/>
    <w:link w:val="32"/>
    <w:uiPriority w:val="0"/>
    <w:rPr>
      <w:szCs w:val="24"/>
    </w:rPr>
  </w:style>
  <w:style w:type="character" w:customStyle="1" w:styleId="205">
    <w:name w:val="日期 Char1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206">
    <w:name w:val="个人撰写风格"/>
    <w:uiPriority w:val="0"/>
    <w:rPr>
      <w:rFonts w:ascii="Arial" w:hAnsi="Arial" w:eastAsia="宋体" w:cs="Arial"/>
      <w:color w:val="auto"/>
      <w:sz w:val="20"/>
    </w:rPr>
  </w:style>
  <w:style w:type="character" w:customStyle="1" w:styleId="207">
    <w:name w:val="发布"/>
    <w:uiPriority w:val="0"/>
    <w:rPr>
      <w:rFonts w:ascii="黑体" w:eastAsia="黑体"/>
      <w:spacing w:val="22"/>
      <w:w w:val="100"/>
      <w:position w:val="3"/>
      <w:sz w:val="28"/>
    </w:rPr>
  </w:style>
  <w:style w:type="character" w:customStyle="1" w:styleId="208">
    <w:name w:val="文档结构图 Char"/>
    <w:link w:val="24"/>
    <w:uiPriority w:val="99"/>
    <w:rPr>
      <w:rFonts w:ascii="宋体"/>
      <w:sz w:val="18"/>
      <w:szCs w:val="18"/>
    </w:rPr>
  </w:style>
  <w:style w:type="character" w:customStyle="1" w:styleId="209">
    <w:name w:val="文档结构图 Char1"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10">
    <w:name w:val="批注框文本 Char"/>
    <w:link w:val="33"/>
    <w:uiPriority w:val="99"/>
    <w:rPr>
      <w:sz w:val="18"/>
      <w:szCs w:val="18"/>
    </w:rPr>
  </w:style>
  <w:style w:type="character" w:customStyle="1" w:styleId="211">
    <w:name w:val="批注框文本 Char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2">
    <w:name w:val="个人答复风格"/>
    <w:uiPriority w:val="0"/>
    <w:rPr>
      <w:rFonts w:ascii="Arial" w:hAnsi="Arial" w:eastAsia="宋体" w:cs="Arial"/>
      <w:color w:val="auto"/>
      <w:sz w:val="20"/>
    </w:rPr>
  </w:style>
  <w:style w:type="character" w:customStyle="1" w:styleId="213">
    <w:name w:val="脚注文本 Char"/>
    <w:link w:val="39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4">
    <w:name w:val="正文文本 Char"/>
    <w:link w:val="26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15">
    <w:name w:val="正文首行缩进 Char"/>
    <w:link w:val="20"/>
    <w:uiPriority w:val="0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216">
    <w:name w:val="HTML 地址 Char"/>
    <w:link w:val="28"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17">
    <w:name w:val="HTML 预设格式 Char"/>
    <w:link w:val="44"/>
    <w:uiPriority w:val="0"/>
    <w:rPr>
      <w:rFonts w:ascii="Courier New" w:hAnsi="Courier New" w:eastAsia="宋体" w:cs="Courier New"/>
      <w:sz w:val="20"/>
      <w:szCs w:val="20"/>
    </w:rPr>
  </w:style>
  <w:style w:type="character" w:customStyle="1" w:styleId="218">
    <w:name w:val="标题 Char"/>
    <w:link w:val="47"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219">
    <w:name w:val="正文文本 2 Char"/>
    <w:link w:val="43"/>
    <w:uiPriority w:val="0"/>
    <w:rPr>
      <w:rFonts w:ascii="Times New Roman" w:hAnsi="Times New Roman" w:eastAsia="仿宋_GB2312" w:cs="Times New Roman"/>
      <w:kern w:val="0"/>
      <w:sz w:val="32"/>
      <w:szCs w:val="20"/>
    </w:rPr>
  </w:style>
  <w:style w:type="character" w:customStyle="1" w:styleId="220">
    <w:name w:val="批注文字 Char"/>
    <w:link w:val="12"/>
    <w:semiHidden/>
    <w:uiPriority w:val="0"/>
    <w:rPr>
      <w:rFonts w:ascii="Times New Roman" w:hAnsi="Times New Roman" w:eastAsia="宋体" w:cs="Times New Roman"/>
      <w:szCs w:val="24"/>
    </w:rPr>
  </w:style>
  <w:style w:type="character" w:customStyle="1" w:styleId="221">
    <w:name w:val="批注主题 Char"/>
    <w:link w:val="11"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222">
    <w:name w:val="表格内正文 Char"/>
    <w:link w:val="138"/>
    <w:uiPriority w:val="0"/>
    <w:rPr>
      <w:rFonts w:ascii="宋体" w:hAnsi="宋体" w:eastAsia="宋体" w:cs="Times New Roman"/>
      <w:szCs w:val="20"/>
    </w:rPr>
  </w:style>
  <w:style w:type="character" w:customStyle="1" w:styleId="223">
    <w:name w:val="段 Char"/>
    <w:link w:val="71"/>
    <w:uiPriority w:val="0"/>
    <w:rPr>
      <w:rFonts w:ascii="宋体"/>
      <w:lang w:val="en-US" w:eastAsia="zh-CN" w:bidi="ar-SA"/>
    </w:rPr>
  </w:style>
  <w:style w:type="character" w:customStyle="1" w:styleId="224">
    <w:name w:val="table1 Char"/>
    <w:link w:val="149"/>
    <w:uiPriority w:val="0"/>
    <w:rPr>
      <w:rFonts w:ascii="Times New Roman" w:hAnsi="Times New Roman" w:eastAsia="宋体" w:cs="Times New Roman"/>
      <w:b/>
      <w:kern w:val="0"/>
      <w:sz w:val="24"/>
      <w:szCs w:val="24"/>
    </w:rPr>
  </w:style>
  <w:style w:type="character" w:customStyle="1" w:styleId="225">
    <w:name w:val="正文文本缩进 Char"/>
    <w:link w:val="27"/>
    <w:uiPriority w:val="99"/>
    <w:rPr>
      <w:rFonts w:ascii="Calibri" w:hAnsi="Calibri" w:eastAsia="宋体" w:cs="Times New Roman"/>
    </w:rPr>
  </w:style>
  <w:style w:type="character" w:customStyle="1" w:styleId="226">
    <w:name w:val="apple-style-span"/>
    <w:uiPriority w:val="0"/>
  </w:style>
  <w:style w:type="character" w:customStyle="1" w:styleId="227">
    <w:name w:val="表格文本 居左 Char"/>
    <w:link w:val="176"/>
    <w:uiPriority w:val="34"/>
    <w:rPr>
      <w:rFonts w:ascii="宋体" w:hAnsi="宋体" w:eastAsia="宋体" w:cs="Times New Roman"/>
      <w:szCs w:val="21"/>
    </w:rPr>
  </w:style>
  <w:style w:type="character" w:customStyle="1" w:styleId="228">
    <w:name w:val="表格文本居左 Char"/>
    <w:link w:val="178"/>
    <w:qFormat/>
    <w:uiPriority w:val="0"/>
    <w:rPr>
      <w:rFonts w:ascii="宋体" w:hAnsi="宋体" w:eastAsia="宋体" w:cs="宋体"/>
      <w:kern w:val="0"/>
      <w:szCs w:val="20"/>
    </w:rPr>
  </w:style>
  <w:style w:type="character" w:customStyle="1" w:styleId="229">
    <w:name w:val="列出段落 Char"/>
    <w:link w:val="137"/>
    <w:locked/>
    <w:uiPriority w:val="34"/>
    <w:rPr>
      <w:rFonts w:ascii="Times New Roman" w:hAnsi="Times New Roman" w:eastAsia="宋体" w:cs="Times New Roman"/>
      <w:szCs w:val="24"/>
    </w:rPr>
  </w:style>
  <w:style w:type="character" w:customStyle="1" w:styleId="230">
    <w:name w:val="页眉 Char1"/>
    <w:uiPriority w:val="0"/>
    <w:rPr>
      <w:rFonts w:hint="default" w:ascii="Calibri"/>
      <w:kern w:val="2"/>
      <w:sz w:val="18"/>
    </w:rPr>
  </w:style>
  <w:style w:type="character" w:customStyle="1" w:styleId="231">
    <w:name w:val="页脚 Char1"/>
    <w:uiPriority w:val="0"/>
    <w:rPr>
      <w:rFonts w:hint="default" w:ascii="Calibri"/>
      <w:kern w:val="2"/>
      <w:sz w:val="18"/>
    </w:rPr>
  </w:style>
  <w:style w:type="character" w:customStyle="1" w:styleId="232">
    <w:name w:val="副标题 Char"/>
    <w:link w:val="38"/>
    <w:uiPriority w:val="11"/>
    <w:rPr>
      <w:rFonts w:ascii="Cambria" w:hAnsi="Cambria" w:eastAsia="宋体" w:cs="黑体"/>
      <w:b/>
      <w:bCs/>
      <w:kern w:val="28"/>
      <w:sz w:val="32"/>
      <w:szCs w:val="32"/>
    </w:rPr>
  </w:style>
  <w:style w:type="character" w:customStyle="1" w:styleId="233">
    <w:name w:val="题注 Char"/>
    <w:link w:val="22"/>
    <w:uiPriority w:val="35"/>
    <w:rPr>
      <w:rFonts w:ascii="Arial" w:hAnsi="Arial" w:eastAsia="黑体" w:cs="Arial"/>
      <w:sz w:val="20"/>
      <w:szCs w:val="20"/>
    </w:rPr>
  </w:style>
  <w:style w:type="character" w:customStyle="1" w:styleId="234">
    <w:name w:val="无间隔 Char"/>
    <w:link w:val="191"/>
    <w:uiPriority w:val="0"/>
    <w:rPr>
      <w:rFonts w:ascii="Arial" w:hAnsi="Arial"/>
      <w:szCs w:val="24"/>
      <w:lang w:bidi="ar-SA"/>
    </w:rPr>
  </w:style>
  <w:style w:type="table" w:customStyle="1" w:styleId="235">
    <w:name w:val="表格样式，小间距，首行标题"/>
    <w:basedOn w:val="63"/>
    <w:qFormat/>
    <w:uiPriority w:val="99"/>
    <w:pPr>
      <w:jc w:val="both"/>
    </w:pPr>
    <w:rPr>
      <w:rFonts w:ascii="宋体" w:hAnsi="宋体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11" w:type="dxa"/>
        <w:right w:w="11" w:type="dxa"/>
      </w:tblCellMar>
    </w:tblPr>
    <w:tcPr>
      <w:vAlign w:val="center"/>
    </w:tcPr>
    <w:tblStylePr w:type="firstRow">
      <w:pPr>
        <w:jc w:val="center"/>
      </w:pPr>
      <w:rPr>
        <w:b/>
        <w:i w:val="0"/>
      </w:rPr>
      <w:tblPr>
        <w:tblLayout w:type="fixed"/>
      </w:tblPr>
      <w:trPr>
        <w:tblHeader/>
      </w:trPr>
    </w:tblStylePr>
  </w:style>
  <w:style w:type="table" w:customStyle="1" w:styleId="236">
    <w:name w:val="表格样式，首行标题"/>
    <w:basedOn w:val="63"/>
    <w:qFormat/>
    <w:uiPriority w:val="99"/>
    <w:pPr>
      <w:jc w:val="both"/>
    </w:pPr>
    <w:rPr>
      <w:rFonts w:ascii="宋体" w:hAnsi="宋体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vAlign w:val="center"/>
    </w:tcPr>
    <w:tblStylePr w:type="firstRow">
      <w:pPr>
        <w:wordWrap/>
        <w:jc w:val="center"/>
      </w:pPr>
      <w:rPr>
        <w:b/>
        <w:i w:val="0"/>
      </w:rPr>
      <w:tblPr>
        <w:tblLayout w:type="fixed"/>
      </w:tblPr>
      <w:trPr>
        <w:tblHeader/>
      </w:trPr>
    </w:tblStylePr>
  </w:style>
  <w:style w:type="table" w:customStyle="1" w:styleId="237">
    <w:name w:val="表格样式"/>
    <w:basedOn w:val="63"/>
    <w:qFormat/>
    <w:uiPriority w:val="99"/>
    <w:pPr>
      <w:jc w:val="both"/>
    </w:pPr>
    <w:rPr>
      <w:rFonts w:ascii="宋体" w:hAnsi="宋体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vAlign w:val="center"/>
    </w:tcPr>
  </w:style>
  <w:style w:type="table" w:customStyle="1" w:styleId="238">
    <w:name w:val="表格样式1"/>
    <w:basedOn w:val="63"/>
    <w:qFormat/>
    <w:uiPriority w:val="99"/>
    <w:pPr>
      <w:jc w:val="both"/>
    </w:pPr>
    <w:rPr>
      <w:rFonts w:ascii="Calibri" w:hAnsi="Calibri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vAlign w:val="center"/>
    </w:tcPr>
    <w:tblStylePr w:type="firstRow">
      <w:pPr>
        <w:jc w:val="center"/>
      </w:pPr>
    </w:tblStylePr>
  </w:style>
  <w:style w:type="table" w:customStyle="1" w:styleId="239">
    <w:name w:val="表格样式，首行标题1"/>
    <w:basedOn w:val="63"/>
    <w:qFormat/>
    <w:uiPriority w:val="99"/>
    <w:pPr>
      <w:jc w:val="both"/>
    </w:pPr>
    <w:rPr>
      <w:rFonts w:ascii="Calibri" w:hAnsi="Calibri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vAlign w:val="center"/>
    </w:tcPr>
    <w:tblStylePr w:type="firstRow">
      <w:pPr>
        <w:jc w:val="center"/>
      </w:pPr>
      <w:rPr>
        <w:b w:val="0"/>
      </w:rPr>
      <w:tblPr>
        <w:tblLayout w:type="fixed"/>
      </w:tblPr>
      <w:trPr>
        <w:tblHeader/>
      </w:trPr>
    </w:tblStylePr>
  </w:style>
  <w:style w:type="table" w:customStyle="1" w:styleId="240">
    <w:name w:val="表格样式，小间距，首行标题1"/>
    <w:basedOn w:val="63"/>
    <w:qFormat/>
    <w:uiPriority w:val="99"/>
    <w:pPr>
      <w:jc w:val="both"/>
    </w:pPr>
    <w:rPr>
      <w:rFonts w:ascii="宋体" w:hAnsi="宋体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11" w:type="dxa"/>
        <w:right w:w="11" w:type="dxa"/>
      </w:tblCellMar>
    </w:tblPr>
    <w:tcPr>
      <w:vAlign w:val="center"/>
    </w:tcPr>
    <w:tblStylePr w:type="firstRow">
      <w:pPr>
        <w:jc w:val="center"/>
      </w:pPr>
      <w:rPr>
        <w:b w:val="0"/>
        <w:i w:val="0"/>
      </w:rPr>
      <w:tblPr>
        <w:tblLayout w:type="fixed"/>
      </w:tblPr>
      <w:trPr>
        <w:tblHeader/>
      </w:trPr>
    </w:tblStylePr>
  </w:style>
  <w:style w:type="table" w:customStyle="1" w:styleId="241">
    <w:name w:val="表格样式2"/>
    <w:basedOn w:val="63"/>
    <w:qFormat/>
    <w:uiPriority w:val="99"/>
    <w:pPr>
      <w:jc w:val="both"/>
    </w:pPr>
    <w:rPr>
      <w:rFonts w:ascii="Calibri" w:hAnsi="Calibri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vAlign w:val="center"/>
    </w:tcPr>
    <w:tblStylePr w:type="firstRow">
      <w:pPr>
        <w:jc w:val="center"/>
      </w:pPr>
    </w:tblStylePr>
  </w:style>
  <w:style w:type="table" w:customStyle="1" w:styleId="242">
    <w:name w:val="表格样式，首行标题2"/>
    <w:basedOn w:val="63"/>
    <w:qFormat/>
    <w:uiPriority w:val="99"/>
    <w:pPr>
      <w:jc w:val="both"/>
    </w:pPr>
    <w:rPr>
      <w:rFonts w:ascii="Calibri" w:hAnsi="Calibri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vAlign w:val="center"/>
    </w:tcPr>
    <w:tblStylePr w:type="firstRow">
      <w:pPr>
        <w:jc w:val="center"/>
      </w:pPr>
      <w:rPr>
        <w:b w:val="0"/>
      </w:rPr>
      <w:tblPr>
        <w:tblLayout w:type="fixed"/>
      </w:tblPr>
      <w:trPr>
        <w:tblHeader/>
      </w:trPr>
    </w:tblStylePr>
  </w:style>
  <w:style w:type="table" w:customStyle="1" w:styleId="243">
    <w:name w:val="表格样式，小间距，首行标题2"/>
    <w:basedOn w:val="63"/>
    <w:qFormat/>
    <w:uiPriority w:val="99"/>
    <w:pPr>
      <w:jc w:val="both"/>
    </w:pPr>
    <w:rPr>
      <w:rFonts w:ascii="宋体" w:hAnsi="宋体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11" w:type="dxa"/>
        <w:right w:w="11" w:type="dxa"/>
      </w:tblCellMar>
    </w:tblPr>
    <w:tcPr>
      <w:vAlign w:val="center"/>
    </w:tcPr>
    <w:tblStylePr w:type="firstRow">
      <w:pPr>
        <w:jc w:val="center"/>
      </w:pPr>
      <w:rPr>
        <w:b w:val="0"/>
        <w:i w:val="0"/>
      </w:rPr>
      <w:tblPr>
        <w:tblLayout w:type="fixed"/>
      </w:tblPr>
      <w:trPr>
        <w:tblHeader/>
      </w:trPr>
    </w:tblStylePr>
  </w:style>
  <w:style w:type="paragraph" w:customStyle="1" w:styleId="244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45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ind w:left="4107" w:hanging="42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46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47">
    <w:name w:val="No Spacing"/>
    <w:qFormat/>
    <w:uiPriority w:val="0"/>
    <w:pPr>
      <w:spacing w:line="360" w:lineRule="auto"/>
      <w:ind w:firstLine="200" w:firstLineChars="200"/>
      <w:jc w:val="both"/>
    </w:pPr>
    <w:rPr>
      <w:rFonts w:ascii="Arial" w:hAnsi="Arial" w:eastAsia="宋体" w:cs="Times New Roman"/>
      <w:kern w:val="2"/>
      <w:sz w:val="21"/>
      <w:szCs w:val="24"/>
      <w:lang w:val="en-GB" w:eastAsia="zh-CN" w:bidi="ar-SA"/>
    </w:rPr>
  </w:style>
  <w:style w:type="paragraph" w:customStyle="1" w:styleId="248">
    <w:name w:val="列出段落1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49">
    <w:name w:val="TOC 标题11"/>
    <w:basedOn w:val="2"/>
    <w:next w:val="1"/>
    <w:uiPriority w:val="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50">
    <w:name w:val="Standard"/>
    <w:qFormat/>
    <w:uiPriority w:val="0"/>
    <w:pPr>
      <w:widowControl w:val="0"/>
      <w:suppressAutoHyphens/>
      <w:autoSpaceDN w:val="0"/>
      <w:jc w:val="both"/>
      <w:textAlignment w:val="baseline"/>
    </w:pPr>
    <w:rPr>
      <w:rFonts w:ascii="Times New Roman" w:hAnsi="Times New Roman" w:eastAsia="宋体, SimSun" w:cs="Times New Roman"/>
      <w:kern w:val="3"/>
      <w:sz w:val="21"/>
      <w:szCs w:val="24"/>
      <w:lang w:val="en-US" w:eastAsia="zh-CN" w:bidi="ar-SA"/>
    </w:rPr>
  </w:style>
  <w:style w:type="character" w:customStyle="1" w:styleId="251">
    <w:name w:val="目录 6 Char"/>
    <w:link w:val="14"/>
    <w:uiPriority w:val="39"/>
  </w:style>
  <w:style w:type="character" w:customStyle="1" w:styleId="252">
    <w:name w:val="封面标准名称 Char"/>
    <w:link w:val="93"/>
    <w:uiPriority w:val="0"/>
    <w:rPr>
      <w:rFonts w:ascii="黑体" w:hAnsi="Times New Roman" w:eastAsia="黑体" w:cs="Times New Roman"/>
      <w:sz w:val="5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86DF85-DC6A-4699-8B2B-5363B259EB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37</Pages>
  <Words>2891</Words>
  <Characters>16485</Characters>
  <Lines>137</Lines>
  <Paragraphs>38</Paragraphs>
  <ScaleCrop>false</ScaleCrop>
  <LinksUpToDate>false</LinksUpToDate>
  <CharactersWithSpaces>19338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2015-04-07T09:25:00Z</dcterms:created>
  <dc:creator>吴方权</dc:creator>
  <cp:lastModifiedBy>38134</cp:lastModifiedBy>
  <dcterms:modified xsi:type="dcterms:W3CDTF">2017-06-16T07:53:48Z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